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6AA4C4" w14:textId="77777777" w:rsidR="00281F7F" w:rsidRPr="00A42189" w:rsidRDefault="00E331DF" w:rsidP="000E5A94">
      <w:pPr>
        <w:pStyle w:val="Heading8"/>
        <w:tabs>
          <w:tab w:val="left" w:pos="-180"/>
        </w:tabs>
        <w:ind w:left="-180" w:right="-425"/>
        <w:rPr>
          <w:rStyle w:val="Strong"/>
          <w:szCs w:val="22"/>
        </w:rPr>
      </w:pPr>
      <w:r w:rsidRPr="00A42189">
        <w:rPr>
          <w:szCs w:val="22"/>
        </w:rPr>
        <w:tab/>
      </w:r>
      <w:r w:rsidRPr="00A42189">
        <w:rPr>
          <w:szCs w:val="22"/>
        </w:rPr>
        <w:tab/>
      </w:r>
      <w:r w:rsidRPr="00A42189">
        <w:rPr>
          <w:szCs w:val="22"/>
        </w:rPr>
        <w:tab/>
      </w:r>
      <w:r w:rsidRPr="00A42189">
        <w:rPr>
          <w:szCs w:val="22"/>
        </w:rPr>
        <w:tab/>
      </w:r>
      <w:r w:rsidR="002079C4" w:rsidRPr="00A42189">
        <w:rPr>
          <w:rStyle w:val="Strong"/>
          <w:color w:val="000000"/>
          <w:szCs w:val="22"/>
        </w:rPr>
        <w:tab/>
      </w:r>
      <w:r w:rsidR="002079C4" w:rsidRPr="00A42189">
        <w:rPr>
          <w:rStyle w:val="Strong"/>
          <w:color w:val="000000"/>
          <w:szCs w:val="22"/>
        </w:rPr>
        <w:tab/>
      </w:r>
      <w:r w:rsidR="00281F7F" w:rsidRPr="00A42189">
        <w:rPr>
          <w:rStyle w:val="Strong"/>
          <w:color w:val="000000"/>
          <w:szCs w:val="22"/>
        </w:rPr>
        <w:tab/>
      </w:r>
    </w:p>
    <w:p w14:paraId="1C3FC541" w14:textId="0E200E9C" w:rsidR="002079C4" w:rsidRPr="00A42189" w:rsidRDefault="00D37B57" w:rsidP="00281F7F">
      <w:pPr>
        <w:pStyle w:val="Heading8"/>
        <w:tabs>
          <w:tab w:val="left" w:pos="-180"/>
        </w:tabs>
        <w:ind w:left="-180" w:right="-425"/>
        <w:rPr>
          <w:szCs w:val="22"/>
        </w:rPr>
      </w:pPr>
      <w:r w:rsidRPr="00A42189">
        <w:rPr>
          <w:noProof/>
          <w:szCs w:val="22"/>
        </w:rPr>
        <mc:AlternateContent>
          <mc:Choice Requires="wps">
            <w:drawing>
              <wp:anchor distT="0" distB="0" distL="114300" distR="114300" simplePos="0" relativeHeight="251657216" behindDoc="0" locked="0" layoutInCell="1" allowOverlap="1" wp14:anchorId="570A1982" wp14:editId="5D39D152">
                <wp:simplePos x="0" y="0"/>
                <wp:positionH relativeFrom="column">
                  <wp:posOffset>-142875</wp:posOffset>
                </wp:positionH>
                <wp:positionV relativeFrom="paragraph">
                  <wp:posOffset>59690</wp:posOffset>
                </wp:positionV>
                <wp:extent cx="6469380" cy="0"/>
                <wp:effectExtent l="19050" t="18415" r="17145" b="196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9380" cy="0"/>
                        </a:xfrm>
                        <a:prstGeom prst="line">
                          <a:avLst/>
                        </a:prstGeom>
                        <a:noFill/>
                        <a:ln w="28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E099C6"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4.7pt" to="498.1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" strokeweight=".79mm">
                <v:stroke joinstyle="miter"/>
              </v:line>
            </w:pict>
          </mc:Fallback>
        </mc:AlternateContent>
      </w:r>
      <w:r w:rsidR="002079C4" w:rsidRPr="00A42189">
        <w:rPr>
          <w:szCs w:val="22"/>
        </w:rPr>
        <w:tab/>
      </w:r>
    </w:p>
    <w:p w14:paraId="557EFE1E" w14:textId="77777777" w:rsidR="002079C4" w:rsidRPr="00A42189" w:rsidRDefault="002079C4">
      <w:pPr>
        <w:tabs>
          <w:tab w:val="left" w:pos="2415"/>
        </w:tabs>
        <w:spacing w:after="0"/>
        <w:rPr>
          <w:rFonts w:ascii="Times New Roman" w:hAnsi="Times New Roman" w:cs="Times New Roman"/>
          <w:lang w:val="en-GB"/>
        </w:rPr>
      </w:pPr>
      <w:r w:rsidRPr="00A42189">
        <w:rPr>
          <w:rFonts w:ascii="Times New Roman" w:hAnsi="Times New Roman" w:cs="Times New Roman"/>
          <w:lang w:val="en-GB"/>
        </w:rPr>
        <w:tab/>
      </w:r>
    </w:p>
    <w:p w14:paraId="03E7A4E3" w14:textId="77777777" w:rsidR="002079C4" w:rsidRPr="00A42189" w:rsidRDefault="002079C4">
      <w:pPr>
        <w:shd w:val="clear" w:color="auto" w:fill="C0C0C0"/>
        <w:tabs>
          <w:tab w:val="left" w:pos="2700"/>
        </w:tabs>
        <w:rPr>
          <w:rFonts w:ascii="Times New Roman" w:hAnsi="Times New Roman" w:cs="Times New Roman"/>
          <w:b/>
          <w:bCs/>
        </w:rPr>
      </w:pPr>
      <w:r w:rsidRPr="00A42189">
        <w:rPr>
          <w:rFonts w:ascii="Times New Roman" w:hAnsi="Times New Roman" w:cs="Times New Roman"/>
          <w:b/>
          <w:bCs/>
          <w:shd w:val="clear" w:color="auto" w:fill="C0C0C0"/>
        </w:rPr>
        <w:t xml:space="preserve">Objective                           </w:t>
      </w:r>
      <w:r w:rsidRPr="00A42189">
        <w:rPr>
          <w:rFonts w:ascii="Times New Roman" w:hAnsi="Times New Roman" w:cs="Times New Roman"/>
          <w:b/>
          <w:bCs/>
        </w:rPr>
        <w:t xml:space="preserve">  </w:t>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p>
    <w:p w14:paraId="68AD3FBA" w14:textId="77777777" w:rsidR="00FF4C9D" w:rsidRPr="00A42189" w:rsidRDefault="002079C4">
      <w:pPr>
        <w:spacing w:after="240"/>
        <w:rPr>
          <w:rFonts w:ascii="Times New Roman" w:hAnsi="Times New Roman" w:cs="Times New Roman"/>
        </w:rPr>
      </w:pPr>
      <w:r w:rsidRPr="00A42189">
        <w:rPr>
          <w:rFonts w:ascii="Times New Roman" w:hAnsi="Times New Roman" w:cs="Times New Roman"/>
        </w:rPr>
        <w:t>Seeking a position to utilize my skills and abilities in the computer science industry that offers professional growth while being resourceful, innovative and flexible.</w:t>
      </w:r>
    </w:p>
    <w:p w14:paraId="5972A34D" w14:textId="77777777" w:rsidR="00632DD5" w:rsidRPr="00A42189" w:rsidRDefault="00632DD5" w:rsidP="00632DD5">
      <w:pPr>
        <w:shd w:val="clear" w:color="auto" w:fill="C0C0C0"/>
        <w:tabs>
          <w:tab w:val="left" w:pos="2700"/>
        </w:tabs>
        <w:rPr>
          <w:rFonts w:ascii="Times New Roman" w:hAnsi="Times New Roman" w:cs="Times New Roman"/>
          <w:b/>
          <w:bCs/>
        </w:rPr>
      </w:pPr>
      <w:r w:rsidRPr="00A42189">
        <w:rPr>
          <w:rFonts w:ascii="Times New Roman" w:hAnsi="Times New Roman" w:cs="Times New Roman"/>
          <w:b/>
          <w:bCs/>
          <w:shd w:val="clear" w:color="auto" w:fill="C0C0C0"/>
        </w:rPr>
        <w:t>Experience Summary</w:t>
      </w:r>
    </w:p>
    <w:p w14:paraId="1DEFADEC" w14:textId="77777777" w:rsidR="00A34135" w:rsidRPr="00A42189" w:rsidRDefault="00FF000A" w:rsidP="00A34135">
      <w:pPr>
        <w:numPr>
          <w:ilvl w:val="0"/>
          <w:numId w:val="8"/>
        </w:numPr>
        <w:spacing w:after="120"/>
        <w:jc w:val="both"/>
        <w:rPr>
          <w:rFonts w:ascii="Times New Roman" w:hAnsi="Times New Roman" w:cs="Times New Roman"/>
        </w:rPr>
      </w:pPr>
      <w:r w:rsidRPr="00A42189">
        <w:rPr>
          <w:rFonts w:ascii="Times New Roman" w:hAnsi="Times New Roman" w:cs="Times New Roman"/>
          <w:b/>
        </w:rPr>
        <w:t>7</w:t>
      </w:r>
      <w:r w:rsidR="00992496" w:rsidRPr="00A42189">
        <w:rPr>
          <w:rFonts w:ascii="Times New Roman" w:hAnsi="Times New Roman" w:cs="Times New Roman"/>
          <w:b/>
        </w:rPr>
        <w:t>+</w:t>
      </w:r>
      <w:r w:rsidR="00BD5C4B" w:rsidRPr="00A42189">
        <w:rPr>
          <w:rFonts w:ascii="Times New Roman" w:hAnsi="Times New Roman" w:cs="Times New Roman"/>
          <w:b/>
        </w:rPr>
        <w:t xml:space="preserve">Years </w:t>
      </w:r>
      <w:r w:rsidR="00632DD5" w:rsidRPr="00A42189">
        <w:rPr>
          <w:rFonts w:ascii="Times New Roman" w:hAnsi="Times New Roman" w:cs="Times New Roman"/>
        </w:rPr>
        <w:t xml:space="preserve">of experience in field of software design/development, enhancement </w:t>
      </w:r>
      <w:r w:rsidR="00A34135" w:rsidRPr="00A42189">
        <w:rPr>
          <w:rFonts w:ascii="Times New Roman" w:hAnsi="Times New Roman" w:cs="Times New Roman"/>
          <w:color w:val="000000"/>
          <w:lang w:val="en"/>
        </w:rPr>
        <w:t>environment</w:t>
      </w:r>
      <w:r w:rsidR="00A34135" w:rsidRPr="00A42189">
        <w:rPr>
          <w:rFonts w:ascii="Times New Roman" w:hAnsi="Times New Roman" w:cs="Times New Roman"/>
        </w:rPr>
        <w:t>.</w:t>
      </w:r>
    </w:p>
    <w:p w14:paraId="0EEFEE42" w14:textId="77777777" w:rsidR="0056141D" w:rsidRPr="00A42189" w:rsidRDefault="0056141D" w:rsidP="00140704">
      <w:pPr>
        <w:numPr>
          <w:ilvl w:val="0"/>
          <w:numId w:val="8"/>
        </w:numPr>
        <w:spacing w:after="120"/>
        <w:jc w:val="both"/>
        <w:rPr>
          <w:rFonts w:ascii="Times New Roman" w:hAnsi="Times New Roman" w:cs="Times New Roman"/>
        </w:rPr>
      </w:pPr>
      <w:r w:rsidRPr="00A42189">
        <w:rPr>
          <w:rFonts w:ascii="Times New Roman" w:hAnsi="Times New Roman" w:cs="Times New Roman"/>
        </w:rPr>
        <w:t>Knowledge of designing and developing Java/J2EE applications using Test driven development and Model driven architecture.</w:t>
      </w:r>
    </w:p>
    <w:p w14:paraId="2594244F" w14:textId="77777777" w:rsidR="00B60B68" w:rsidRPr="00A42189" w:rsidRDefault="00AB6383" w:rsidP="00140704">
      <w:pPr>
        <w:numPr>
          <w:ilvl w:val="0"/>
          <w:numId w:val="8"/>
        </w:numPr>
        <w:spacing w:after="120"/>
        <w:jc w:val="both"/>
        <w:rPr>
          <w:rFonts w:ascii="Times New Roman" w:hAnsi="Times New Roman" w:cs="Times New Roman"/>
        </w:rPr>
      </w:pPr>
      <w:r w:rsidRPr="00A42189">
        <w:rPr>
          <w:rFonts w:ascii="Times New Roman" w:hAnsi="Times New Roman" w:cs="Times New Roman"/>
        </w:rPr>
        <w:t xml:space="preserve">Experience with Agile as well as Waterfall </w:t>
      </w:r>
      <w:r w:rsidR="00C00C0D" w:rsidRPr="00A42189">
        <w:rPr>
          <w:rFonts w:ascii="Times New Roman" w:hAnsi="Times New Roman" w:cs="Times New Roman"/>
        </w:rPr>
        <w:t>methodology</w:t>
      </w:r>
      <w:r w:rsidR="00854B88" w:rsidRPr="00A42189">
        <w:rPr>
          <w:rFonts w:ascii="Times New Roman" w:hAnsi="Times New Roman" w:cs="Times New Roman"/>
        </w:rPr>
        <w:t xml:space="preserve"> with CI/CD </w:t>
      </w:r>
      <w:r w:rsidR="00DD5C3A" w:rsidRPr="00A42189">
        <w:rPr>
          <w:rFonts w:ascii="Times New Roman" w:hAnsi="Times New Roman" w:cs="Times New Roman"/>
        </w:rPr>
        <w:t>Practice</w:t>
      </w:r>
      <w:r w:rsidR="005A7A92" w:rsidRPr="00A42189">
        <w:rPr>
          <w:rFonts w:ascii="Times New Roman" w:hAnsi="Times New Roman" w:cs="Times New Roman"/>
        </w:rPr>
        <w:t>s</w:t>
      </w:r>
      <w:r w:rsidRPr="00A42189">
        <w:rPr>
          <w:rFonts w:ascii="Times New Roman" w:hAnsi="Times New Roman" w:cs="Times New Roman"/>
        </w:rPr>
        <w:t>.</w:t>
      </w:r>
    </w:p>
    <w:p w14:paraId="3F41A55E" w14:textId="77777777" w:rsidR="00143500" w:rsidRPr="00A42189" w:rsidRDefault="00143500" w:rsidP="00143500">
      <w:pPr>
        <w:numPr>
          <w:ilvl w:val="0"/>
          <w:numId w:val="8"/>
        </w:numPr>
        <w:spacing w:after="120"/>
        <w:rPr>
          <w:rFonts w:ascii="Times New Roman" w:hAnsi="Times New Roman" w:cs="Times New Roman"/>
        </w:rPr>
      </w:pPr>
      <w:r w:rsidRPr="00A42189">
        <w:rPr>
          <w:rFonts w:ascii="Times New Roman" w:hAnsi="Times New Roman" w:cs="Times New Roman"/>
        </w:rPr>
        <w:t>Able to understand and analyze the existing source code.</w:t>
      </w:r>
    </w:p>
    <w:p w14:paraId="5471E99A" w14:textId="77777777" w:rsidR="00AA35AA" w:rsidRPr="00A42189" w:rsidRDefault="00F33CC2" w:rsidP="00140704">
      <w:pPr>
        <w:numPr>
          <w:ilvl w:val="0"/>
          <w:numId w:val="8"/>
        </w:numPr>
        <w:spacing w:after="120"/>
        <w:jc w:val="both"/>
        <w:rPr>
          <w:rFonts w:ascii="Times New Roman" w:hAnsi="Times New Roman" w:cs="Times New Roman"/>
        </w:rPr>
      </w:pPr>
      <w:r w:rsidRPr="00A42189">
        <w:rPr>
          <w:rFonts w:ascii="Times New Roman" w:hAnsi="Times New Roman" w:cs="Times New Roman"/>
        </w:rPr>
        <w:t>Good leadership qualiti</w:t>
      </w:r>
      <w:r w:rsidR="001F4041" w:rsidRPr="00A42189">
        <w:rPr>
          <w:rFonts w:ascii="Times New Roman" w:hAnsi="Times New Roman" w:cs="Times New Roman"/>
        </w:rPr>
        <w:t>es and people management skills</w:t>
      </w:r>
      <w:r w:rsidRPr="00A42189">
        <w:rPr>
          <w:rFonts w:ascii="Times New Roman" w:hAnsi="Times New Roman" w:cs="Times New Roman"/>
        </w:rPr>
        <w:t>, currently having a team of around 7 Developers.</w:t>
      </w:r>
    </w:p>
    <w:p w14:paraId="311BACB6" w14:textId="77777777" w:rsidR="008B16F1" w:rsidRPr="00A42189" w:rsidRDefault="009D4407" w:rsidP="000E5A94">
      <w:pPr>
        <w:numPr>
          <w:ilvl w:val="0"/>
          <w:numId w:val="8"/>
        </w:numPr>
        <w:spacing w:after="120"/>
        <w:jc w:val="both"/>
        <w:rPr>
          <w:rFonts w:ascii="Times New Roman" w:hAnsi="Times New Roman" w:cs="Times New Roman"/>
        </w:rPr>
      </w:pPr>
      <w:r w:rsidRPr="00A42189">
        <w:rPr>
          <w:rFonts w:ascii="Times New Roman" w:hAnsi="Times New Roman" w:cs="Times New Roman"/>
        </w:rPr>
        <w:t>Able to work collaboratively with developers, testers and other team members in developing complex functionalities in the overall development of software product.</w:t>
      </w:r>
    </w:p>
    <w:p w14:paraId="0DBD8DF3" w14:textId="77777777" w:rsidR="00832A72" w:rsidRPr="00A42189" w:rsidRDefault="00832A72" w:rsidP="00832A72">
      <w:pPr>
        <w:spacing w:after="120"/>
        <w:ind w:left="720"/>
        <w:jc w:val="both"/>
        <w:rPr>
          <w:rFonts w:ascii="Times New Roman" w:hAnsi="Times New Roman" w:cs="Times New Roman"/>
        </w:rPr>
      </w:pPr>
    </w:p>
    <w:p w14:paraId="3BFB4FDC" w14:textId="77777777" w:rsidR="00143500" w:rsidRPr="00A42189" w:rsidRDefault="00143500" w:rsidP="00143500">
      <w:pPr>
        <w:shd w:val="clear" w:color="auto" w:fill="C0C0C0"/>
        <w:tabs>
          <w:tab w:val="left" w:pos="2700"/>
        </w:tabs>
        <w:rPr>
          <w:rFonts w:ascii="Times New Roman" w:hAnsi="Times New Roman" w:cs="Times New Roman"/>
          <w:b/>
          <w:bCs/>
        </w:rPr>
      </w:pPr>
      <w:r w:rsidRPr="00A42189">
        <w:rPr>
          <w:rFonts w:ascii="Times New Roman" w:hAnsi="Times New Roman" w:cs="Times New Roman"/>
          <w:b/>
          <w:bCs/>
          <w:shd w:val="clear" w:color="auto" w:fill="C0C0C0"/>
        </w:rPr>
        <w:t xml:space="preserve">Technical </w:t>
      </w:r>
      <w:r w:rsidR="001266B9" w:rsidRPr="00A42189">
        <w:rPr>
          <w:rFonts w:ascii="Times New Roman" w:hAnsi="Times New Roman" w:cs="Times New Roman"/>
          <w:b/>
          <w:bCs/>
          <w:shd w:val="clear" w:color="auto" w:fill="C0C0C0"/>
        </w:rPr>
        <w:t>Summary</w:t>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p>
    <w:p w14:paraId="333387AF" w14:textId="77777777" w:rsidR="00791283" w:rsidRPr="00A42189" w:rsidRDefault="00FD3F4E" w:rsidP="00F66946">
      <w:pPr>
        <w:numPr>
          <w:ilvl w:val="0"/>
          <w:numId w:val="8"/>
        </w:numPr>
        <w:spacing w:after="120"/>
        <w:rPr>
          <w:rFonts w:ascii="Times New Roman" w:hAnsi="Times New Roman" w:cs="Times New Roman"/>
        </w:rPr>
      </w:pPr>
      <w:r w:rsidRPr="00A42189">
        <w:rPr>
          <w:rFonts w:ascii="Times New Roman" w:hAnsi="Times New Roman" w:cs="Times New Roman"/>
        </w:rPr>
        <w:t xml:space="preserve">Mainly worked on </w:t>
      </w:r>
      <w:r w:rsidR="00791283" w:rsidRPr="00A42189">
        <w:rPr>
          <w:rFonts w:ascii="Times New Roman" w:hAnsi="Times New Roman" w:cs="Times New Roman"/>
          <w:b/>
        </w:rPr>
        <w:t>Java,</w:t>
      </w:r>
      <w:r w:rsidRPr="00A42189">
        <w:rPr>
          <w:rFonts w:ascii="Times New Roman" w:hAnsi="Times New Roman" w:cs="Times New Roman"/>
          <w:b/>
        </w:rPr>
        <w:t xml:space="preserve"> </w:t>
      </w:r>
      <w:r w:rsidR="00230F63" w:rsidRPr="00A42189">
        <w:rPr>
          <w:rFonts w:ascii="Times New Roman" w:hAnsi="Times New Roman" w:cs="Times New Roman"/>
          <w:b/>
        </w:rPr>
        <w:t>Hibe</w:t>
      </w:r>
      <w:r w:rsidR="00060ED1" w:rsidRPr="00A42189">
        <w:rPr>
          <w:rFonts w:ascii="Times New Roman" w:hAnsi="Times New Roman" w:cs="Times New Roman"/>
          <w:b/>
        </w:rPr>
        <w:t>r</w:t>
      </w:r>
      <w:r w:rsidR="00791283" w:rsidRPr="00A42189">
        <w:rPr>
          <w:rFonts w:ascii="Times New Roman" w:hAnsi="Times New Roman" w:cs="Times New Roman"/>
          <w:b/>
        </w:rPr>
        <w:t>nate</w:t>
      </w:r>
      <w:r w:rsidR="006C1DDB" w:rsidRPr="00A42189">
        <w:rPr>
          <w:rFonts w:ascii="Times New Roman" w:hAnsi="Times New Roman" w:cs="Times New Roman"/>
          <w:b/>
        </w:rPr>
        <w:t>,</w:t>
      </w:r>
      <w:r w:rsidR="00791283" w:rsidRPr="00A42189">
        <w:rPr>
          <w:rFonts w:ascii="Times New Roman" w:hAnsi="Times New Roman" w:cs="Times New Roman"/>
          <w:b/>
        </w:rPr>
        <w:t xml:space="preserve"> </w:t>
      </w:r>
      <w:r w:rsidR="00335732" w:rsidRPr="00A42189">
        <w:rPr>
          <w:rFonts w:ascii="Times New Roman" w:hAnsi="Times New Roman" w:cs="Times New Roman"/>
          <w:b/>
        </w:rPr>
        <w:t xml:space="preserve">and </w:t>
      </w:r>
      <w:r w:rsidR="00BF69DE" w:rsidRPr="00A42189">
        <w:rPr>
          <w:rFonts w:ascii="Times New Roman" w:hAnsi="Times New Roman" w:cs="Times New Roman"/>
          <w:b/>
        </w:rPr>
        <w:t>spring</w:t>
      </w:r>
      <w:r w:rsidR="00D9624A" w:rsidRPr="00A42189">
        <w:rPr>
          <w:rFonts w:ascii="Times New Roman" w:hAnsi="Times New Roman" w:cs="Times New Roman"/>
          <w:b/>
        </w:rPr>
        <w:t xml:space="preserve">, </w:t>
      </w:r>
      <w:r w:rsidR="0092073A" w:rsidRPr="00A42189">
        <w:rPr>
          <w:rFonts w:ascii="Times New Roman" w:hAnsi="Times New Roman" w:cs="Times New Roman"/>
          <w:b/>
        </w:rPr>
        <w:t>Spring Boot</w:t>
      </w:r>
      <w:r w:rsidR="00DA6E7B" w:rsidRPr="00A42189">
        <w:rPr>
          <w:rFonts w:ascii="Times New Roman" w:hAnsi="Times New Roman" w:cs="Times New Roman"/>
          <w:b/>
        </w:rPr>
        <w:t>.</w:t>
      </w:r>
    </w:p>
    <w:p w14:paraId="5AE91977" w14:textId="77777777" w:rsidR="00DA6E7B" w:rsidRPr="00A42189" w:rsidRDefault="00DA6E7B" w:rsidP="00F66946">
      <w:pPr>
        <w:numPr>
          <w:ilvl w:val="0"/>
          <w:numId w:val="8"/>
        </w:numPr>
        <w:spacing w:after="120"/>
        <w:rPr>
          <w:rFonts w:ascii="Times New Roman" w:hAnsi="Times New Roman" w:cs="Times New Roman"/>
        </w:rPr>
      </w:pPr>
      <w:r w:rsidRPr="00A42189">
        <w:rPr>
          <w:rFonts w:ascii="Times New Roman" w:hAnsi="Times New Roman" w:cs="Times New Roman"/>
        </w:rPr>
        <w:t xml:space="preserve">Experience on </w:t>
      </w:r>
      <w:r w:rsidRPr="00A42189">
        <w:rPr>
          <w:rFonts w:ascii="Times New Roman" w:hAnsi="Times New Roman" w:cs="Times New Roman"/>
          <w:b/>
        </w:rPr>
        <w:t>Micro</w:t>
      </w:r>
      <w:r w:rsidR="00D9624A" w:rsidRPr="00A42189">
        <w:rPr>
          <w:rFonts w:ascii="Times New Roman" w:hAnsi="Times New Roman" w:cs="Times New Roman"/>
          <w:b/>
        </w:rPr>
        <w:t xml:space="preserve"> Services</w:t>
      </w:r>
      <w:r w:rsidRPr="00A42189">
        <w:rPr>
          <w:rFonts w:ascii="Times New Roman" w:hAnsi="Times New Roman" w:cs="Times New Roman"/>
          <w:b/>
        </w:rPr>
        <w:t xml:space="preserve"> </w:t>
      </w:r>
      <w:r w:rsidRPr="00A42189">
        <w:rPr>
          <w:rFonts w:ascii="Times New Roman" w:hAnsi="Times New Roman" w:cs="Times New Roman"/>
          <w:color w:val="000000"/>
          <w:lang w:val="en"/>
        </w:rPr>
        <w:t>(</w:t>
      </w:r>
      <w:proofErr w:type="spellStart"/>
      <w:r w:rsidR="0057252F" w:rsidRPr="00A42189">
        <w:rPr>
          <w:rFonts w:ascii="Times New Roman" w:hAnsi="Times New Roman" w:cs="Times New Roman"/>
        </w:rPr>
        <w:t>Zuul</w:t>
      </w:r>
      <w:proofErr w:type="spellEnd"/>
      <w:r w:rsidR="0057252F" w:rsidRPr="00A42189">
        <w:rPr>
          <w:rFonts w:ascii="Times New Roman" w:hAnsi="Times New Roman" w:cs="Times New Roman"/>
          <w:color w:val="666666"/>
          <w:shd w:val="clear" w:color="auto" w:fill="FFFFFF"/>
        </w:rPr>
        <w:t xml:space="preserve">, </w:t>
      </w:r>
      <w:r w:rsidR="0057252F" w:rsidRPr="00A42189">
        <w:rPr>
          <w:rFonts w:ascii="Times New Roman" w:hAnsi="Times New Roman" w:cs="Times New Roman"/>
        </w:rPr>
        <w:t>Eureka</w:t>
      </w:r>
      <w:r w:rsidR="0057252F" w:rsidRPr="00A42189">
        <w:rPr>
          <w:rFonts w:ascii="Times New Roman" w:hAnsi="Times New Roman" w:cs="Times New Roman"/>
          <w:color w:val="666666"/>
          <w:shd w:val="clear" w:color="auto" w:fill="FFFFFF"/>
        </w:rPr>
        <w:t>,</w:t>
      </w:r>
      <w:r w:rsidR="0057252F" w:rsidRPr="00A42189">
        <w:rPr>
          <w:rFonts w:ascii="Times New Roman" w:hAnsi="Times New Roman" w:cs="Times New Roman"/>
        </w:rPr>
        <w:t xml:space="preserve"> Ribbon</w:t>
      </w:r>
      <w:r w:rsidR="0057252F" w:rsidRPr="00A42189">
        <w:rPr>
          <w:rFonts w:ascii="Times New Roman" w:hAnsi="Times New Roman" w:cs="Times New Roman"/>
          <w:color w:val="666666"/>
          <w:shd w:val="clear" w:color="auto" w:fill="FFFFFF"/>
        </w:rPr>
        <w:t>,</w:t>
      </w:r>
      <w:r w:rsidR="0057252F" w:rsidRPr="00A42189">
        <w:rPr>
          <w:rFonts w:ascii="Times New Roman" w:hAnsi="Times New Roman" w:cs="Times New Roman"/>
        </w:rPr>
        <w:t xml:space="preserve"> Sleuth</w:t>
      </w:r>
      <w:r w:rsidR="0057252F" w:rsidRPr="00A42189">
        <w:rPr>
          <w:rFonts w:ascii="Times New Roman" w:hAnsi="Times New Roman" w:cs="Times New Roman"/>
          <w:color w:val="666666"/>
          <w:shd w:val="clear" w:color="auto" w:fill="FFFFFF"/>
        </w:rPr>
        <w:t xml:space="preserve">, </w:t>
      </w:r>
      <w:proofErr w:type="spellStart"/>
      <w:r w:rsidR="0057252F" w:rsidRPr="00A42189">
        <w:rPr>
          <w:rFonts w:ascii="Times New Roman" w:hAnsi="Times New Roman" w:cs="Times New Roman"/>
        </w:rPr>
        <w:t>Hysterix</w:t>
      </w:r>
      <w:proofErr w:type="spellEnd"/>
      <w:r w:rsidR="009E4BF4" w:rsidRPr="00A42189">
        <w:rPr>
          <w:rFonts w:ascii="Times New Roman" w:hAnsi="Times New Roman" w:cs="Times New Roman"/>
        </w:rPr>
        <w:t>, cloud config server</w:t>
      </w:r>
      <w:r w:rsidRPr="00A42189">
        <w:rPr>
          <w:rFonts w:ascii="Times New Roman" w:hAnsi="Times New Roman" w:cs="Times New Roman"/>
          <w:color w:val="000000"/>
          <w:lang w:val="en"/>
        </w:rPr>
        <w:t>)</w:t>
      </w:r>
      <w:r w:rsidR="0057252F" w:rsidRPr="00A42189">
        <w:rPr>
          <w:rFonts w:ascii="Times New Roman" w:hAnsi="Times New Roman" w:cs="Times New Roman"/>
          <w:color w:val="000000"/>
          <w:lang w:val="en"/>
        </w:rPr>
        <w:t>.</w:t>
      </w:r>
    </w:p>
    <w:p w14:paraId="3B82E2B7" w14:textId="77777777" w:rsidR="007A27FD" w:rsidRPr="00A42189" w:rsidRDefault="00791283" w:rsidP="00F66946">
      <w:pPr>
        <w:numPr>
          <w:ilvl w:val="0"/>
          <w:numId w:val="8"/>
        </w:numPr>
        <w:spacing w:after="120"/>
        <w:rPr>
          <w:rFonts w:ascii="Times New Roman" w:hAnsi="Times New Roman" w:cs="Times New Roman"/>
        </w:rPr>
      </w:pPr>
      <w:r w:rsidRPr="00A42189">
        <w:rPr>
          <w:rFonts w:ascii="Times New Roman" w:hAnsi="Times New Roman" w:cs="Times New Roman"/>
        </w:rPr>
        <w:t xml:space="preserve">Experience on </w:t>
      </w:r>
      <w:r w:rsidR="00DA6E7B" w:rsidRPr="00A42189">
        <w:rPr>
          <w:rFonts w:ascii="Times New Roman" w:hAnsi="Times New Roman" w:cs="Times New Roman"/>
          <w:b/>
          <w:color w:val="000000"/>
          <w:lang w:val="en"/>
        </w:rPr>
        <w:t xml:space="preserve">Web </w:t>
      </w:r>
      <w:r w:rsidR="00D9624A" w:rsidRPr="00A42189">
        <w:rPr>
          <w:rFonts w:ascii="Times New Roman" w:hAnsi="Times New Roman" w:cs="Times New Roman"/>
          <w:b/>
        </w:rPr>
        <w:t xml:space="preserve">Services </w:t>
      </w:r>
      <w:r w:rsidR="00DA6E7B" w:rsidRPr="00A42189">
        <w:rPr>
          <w:rFonts w:ascii="Times New Roman" w:hAnsi="Times New Roman" w:cs="Times New Roman"/>
          <w:b/>
        </w:rPr>
        <w:t>Rest API</w:t>
      </w:r>
      <w:r w:rsidR="0057252F" w:rsidRPr="00A42189">
        <w:rPr>
          <w:rFonts w:ascii="Times New Roman" w:hAnsi="Times New Roman" w:cs="Times New Roman"/>
          <w:b/>
        </w:rPr>
        <w:t xml:space="preserve"> </w:t>
      </w:r>
      <w:r w:rsidR="00DA6E7B" w:rsidRPr="00A42189">
        <w:rPr>
          <w:rFonts w:ascii="Times New Roman" w:hAnsi="Times New Roman" w:cs="Times New Roman"/>
          <w:color w:val="000000"/>
          <w:lang w:val="en"/>
        </w:rPr>
        <w:t>(</w:t>
      </w:r>
      <w:r w:rsidR="00394B86" w:rsidRPr="00A42189">
        <w:rPr>
          <w:rFonts w:ascii="Times New Roman" w:hAnsi="Times New Roman" w:cs="Times New Roman"/>
          <w:color w:val="000000"/>
          <w:lang w:val="en"/>
        </w:rPr>
        <w:t>Spring</w:t>
      </w:r>
      <w:r w:rsidR="00DA6E7B" w:rsidRPr="00A42189">
        <w:rPr>
          <w:rFonts w:ascii="Times New Roman" w:hAnsi="Times New Roman" w:cs="Times New Roman"/>
          <w:color w:val="000000"/>
          <w:lang w:val="en"/>
        </w:rPr>
        <w:t>4,</w:t>
      </w:r>
      <w:r w:rsidR="00394B86" w:rsidRPr="00A42189">
        <w:rPr>
          <w:rFonts w:ascii="Times New Roman" w:hAnsi="Times New Roman" w:cs="Times New Roman"/>
          <w:color w:val="000000"/>
          <w:lang w:val="en"/>
        </w:rPr>
        <w:t xml:space="preserve"> </w:t>
      </w:r>
      <w:r w:rsidR="0092073A" w:rsidRPr="00A42189">
        <w:rPr>
          <w:rFonts w:ascii="Times New Roman" w:hAnsi="Times New Roman" w:cs="Times New Roman"/>
          <w:color w:val="000000"/>
          <w:lang w:val="en"/>
        </w:rPr>
        <w:t>Spring Boot</w:t>
      </w:r>
      <w:r w:rsidR="00DA6E7B" w:rsidRPr="00A42189">
        <w:rPr>
          <w:rFonts w:ascii="Times New Roman" w:hAnsi="Times New Roman" w:cs="Times New Roman"/>
          <w:color w:val="000000"/>
          <w:lang w:val="en"/>
        </w:rPr>
        <w:t>).</w:t>
      </w:r>
    </w:p>
    <w:p w14:paraId="27406352" w14:textId="77777777" w:rsidR="00CB21D6" w:rsidRPr="00A42189" w:rsidRDefault="00CB21D6" w:rsidP="00F66946">
      <w:pPr>
        <w:numPr>
          <w:ilvl w:val="0"/>
          <w:numId w:val="8"/>
        </w:numPr>
        <w:spacing w:after="120"/>
        <w:rPr>
          <w:rFonts w:ascii="Times New Roman" w:hAnsi="Times New Roman" w:cs="Times New Roman"/>
        </w:rPr>
      </w:pPr>
      <w:r w:rsidRPr="00A42189">
        <w:rPr>
          <w:rFonts w:ascii="Times New Roman" w:hAnsi="Times New Roman" w:cs="Times New Roman"/>
        </w:rPr>
        <w:t xml:space="preserve">Experience </w:t>
      </w:r>
      <w:r w:rsidR="00C34F58" w:rsidRPr="00A42189">
        <w:rPr>
          <w:rFonts w:ascii="Times New Roman" w:hAnsi="Times New Roman" w:cs="Times New Roman"/>
        </w:rPr>
        <w:t>in</w:t>
      </w:r>
      <w:r w:rsidRPr="00A42189">
        <w:rPr>
          <w:rFonts w:ascii="Times New Roman" w:hAnsi="Times New Roman" w:cs="Times New Roman"/>
        </w:rPr>
        <w:t xml:space="preserve"> </w:t>
      </w:r>
      <w:r w:rsidRPr="00A42189">
        <w:rPr>
          <w:rFonts w:ascii="Times New Roman" w:hAnsi="Times New Roman" w:cs="Times New Roman"/>
          <w:b/>
        </w:rPr>
        <w:t>Docker</w:t>
      </w:r>
      <w:r w:rsidR="0092073A" w:rsidRPr="00A42189">
        <w:rPr>
          <w:rFonts w:ascii="Times New Roman" w:hAnsi="Times New Roman" w:cs="Times New Roman"/>
          <w:b/>
        </w:rPr>
        <w:t xml:space="preserve"> </w:t>
      </w:r>
      <w:r w:rsidR="0092073A" w:rsidRPr="00A42189">
        <w:rPr>
          <w:rFonts w:ascii="Times New Roman" w:hAnsi="Times New Roman" w:cs="Times New Roman"/>
        </w:rPr>
        <w:t xml:space="preserve">(Images, Container, </w:t>
      </w:r>
      <w:r w:rsidR="0092073A" w:rsidRPr="00A42189">
        <w:rPr>
          <w:rFonts w:ascii="Times New Roman" w:hAnsi="Times New Roman" w:cs="Times New Roman"/>
          <w:color w:val="24292E"/>
          <w:shd w:val="clear" w:color="auto" w:fill="FFFFFF"/>
        </w:rPr>
        <w:t>Compose, Volume, Swarm, Secrets, Configs</w:t>
      </w:r>
      <w:r w:rsidR="0092073A" w:rsidRPr="00A42189">
        <w:rPr>
          <w:rFonts w:ascii="Times New Roman" w:hAnsi="Times New Roman" w:cs="Times New Roman"/>
        </w:rPr>
        <w:t>)</w:t>
      </w:r>
      <w:r w:rsidR="00335732" w:rsidRPr="00A42189">
        <w:rPr>
          <w:rFonts w:ascii="Times New Roman" w:hAnsi="Times New Roman" w:cs="Times New Roman"/>
        </w:rPr>
        <w:t xml:space="preserve"> and </w:t>
      </w:r>
      <w:r w:rsidR="00335732" w:rsidRPr="00A42189">
        <w:rPr>
          <w:rFonts w:ascii="Times New Roman" w:hAnsi="Times New Roman" w:cs="Times New Roman"/>
          <w:b/>
        </w:rPr>
        <w:t>Jenkin</w:t>
      </w:r>
      <w:r w:rsidR="00C34F58" w:rsidRPr="00A42189">
        <w:rPr>
          <w:rFonts w:ascii="Times New Roman" w:hAnsi="Times New Roman" w:cs="Times New Roman"/>
          <w:b/>
        </w:rPr>
        <w:t>.</w:t>
      </w:r>
    </w:p>
    <w:p w14:paraId="6C2EF649" w14:textId="77777777" w:rsidR="00D9624A" w:rsidRPr="00A42189" w:rsidRDefault="00D9624A" w:rsidP="00D9624A">
      <w:pPr>
        <w:numPr>
          <w:ilvl w:val="0"/>
          <w:numId w:val="8"/>
        </w:numPr>
        <w:spacing w:after="120"/>
        <w:rPr>
          <w:rFonts w:ascii="Times New Roman" w:hAnsi="Times New Roman" w:cs="Times New Roman"/>
        </w:rPr>
      </w:pPr>
      <w:r w:rsidRPr="00A42189">
        <w:rPr>
          <w:rFonts w:ascii="Times New Roman" w:hAnsi="Times New Roman" w:cs="Times New Roman"/>
        </w:rPr>
        <w:t xml:space="preserve">Experience in </w:t>
      </w:r>
      <w:r w:rsidRPr="00A42189">
        <w:rPr>
          <w:rFonts w:ascii="Times New Roman" w:hAnsi="Times New Roman" w:cs="Times New Roman"/>
          <w:b/>
        </w:rPr>
        <w:t>AWS</w:t>
      </w:r>
      <w:r w:rsidR="0036058C" w:rsidRPr="00A42189">
        <w:rPr>
          <w:rFonts w:ascii="Times New Roman" w:hAnsi="Times New Roman" w:cs="Times New Roman"/>
          <w:b/>
        </w:rPr>
        <w:t xml:space="preserve"> </w:t>
      </w:r>
      <w:r w:rsidR="0036058C" w:rsidRPr="00A42189">
        <w:rPr>
          <w:rFonts w:ascii="Times New Roman" w:hAnsi="Times New Roman" w:cs="Times New Roman"/>
        </w:rPr>
        <w:t>(ec2, s3</w:t>
      </w:r>
      <w:r w:rsidR="00EB2A91" w:rsidRPr="00A42189">
        <w:rPr>
          <w:rFonts w:ascii="Times New Roman" w:hAnsi="Times New Roman" w:cs="Times New Roman"/>
        </w:rPr>
        <w:t>, IAM</w:t>
      </w:r>
      <w:r w:rsidR="0036058C" w:rsidRPr="00A42189">
        <w:rPr>
          <w:rFonts w:ascii="Times New Roman" w:hAnsi="Times New Roman" w:cs="Times New Roman"/>
        </w:rPr>
        <w:t>)</w:t>
      </w:r>
      <w:r w:rsidRPr="00A42189">
        <w:rPr>
          <w:rFonts w:ascii="Times New Roman" w:hAnsi="Times New Roman" w:cs="Times New Roman"/>
        </w:rPr>
        <w:t>.</w:t>
      </w:r>
    </w:p>
    <w:p w14:paraId="60AB42E2" w14:textId="77777777" w:rsidR="00A5008C" w:rsidRPr="00A42189" w:rsidRDefault="00A5008C" w:rsidP="00F66946">
      <w:pPr>
        <w:numPr>
          <w:ilvl w:val="0"/>
          <w:numId w:val="8"/>
        </w:numPr>
        <w:spacing w:after="120"/>
        <w:rPr>
          <w:rFonts w:ascii="Times New Roman" w:hAnsi="Times New Roman" w:cs="Times New Roman"/>
        </w:rPr>
      </w:pPr>
      <w:r w:rsidRPr="00A42189">
        <w:rPr>
          <w:rFonts w:ascii="Times New Roman" w:hAnsi="Times New Roman" w:cs="Times New Roman"/>
        </w:rPr>
        <w:t xml:space="preserve">Experience in using </w:t>
      </w:r>
      <w:r w:rsidRPr="00A42189">
        <w:rPr>
          <w:rFonts w:ascii="Times New Roman" w:hAnsi="Times New Roman" w:cs="Times New Roman"/>
          <w:b/>
        </w:rPr>
        <w:t xml:space="preserve">Spring Security </w:t>
      </w:r>
      <w:r w:rsidRPr="00A42189">
        <w:rPr>
          <w:rFonts w:ascii="Times New Roman" w:hAnsi="Times New Roman" w:cs="Times New Roman"/>
        </w:rPr>
        <w:t xml:space="preserve">(Basic, </w:t>
      </w:r>
      <w:r w:rsidR="008714F2" w:rsidRPr="00A42189">
        <w:rPr>
          <w:rFonts w:ascii="Times New Roman" w:hAnsi="Times New Roman" w:cs="Times New Roman"/>
        </w:rPr>
        <w:t>Oauth2</w:t>
      </w:r>
      <w:r w:rsidRPr="00A42189">
        <w:rPr>
          <w:rFonts w:ascii="Times New Roman" w:hAnsi="Times New Roman" w:cs="Times New Roman"/>
        </w:rPr>
        <w:t xml:space="preserve">) </w:t>
      </w:r>
    </w:p>
    <w:p w14:paraId="2531B564" w14:textId="77777777" w:rsidR="00FD3F4E" w:rsidRPr="00A42189" w:rsidRDefault="00874E6D" w:rsidP="00F66946">
      <w:pPr>
        <w:numPr>
          <w:ilvl w:val="0"/>
          <w:numId w:val="8"/>
        </w:numPr>
        <w:spacing w:after="120"/>
        <w:rPr>
          <w:rFonts w:ascii="Times New Roman" w:hAnsi="Times New Roman" w:cs="Times New Roman"/>
        </w:rPr>
      </w:pPr>
      <w:r w:rsidRPr="00A42189">
        <w:rPr>
          <w:rFonts w:ascii="Times New Roman" w:hAnsi="Times New Roman" w:cs="Times New Roman"/>
        </w:rPr>
        <w:t>E</w:t>
      </w:r>
      <w:r w:rsidR="00FD3F4E" w:rsidRPr="00A42189">
        <w:rPr>
          <w:rFonts w:ascii="Times New Roman" w:hAnsi="Times New Roman" w:cs="Times New Roman"/>
        </w:rPr>
        <w:t xml:space="preserve">xperience on </w:t>
      </w:r>
      <w:r w:rsidR="00FD3F4E" w:rsidRPr="00A42189">
        <w:rPr>
          <w:rFonts w:ascii="Times New Roman" w:hAnsi="Times New Roman" w:cs="Times New Roman"/>
          <w:b/>
        </w:rPr>
        <w:t>Oracle 1</w:t>
      </w:r>
      <w:r w:rsidR="00A8552C" w:rsidRPr="00A42189">
        <w:rPr>
          <w:rFonts w:ascii="Times New Roman" w:hAnsi="Times New Roman" w:cs="Times New Roman"/>
          <w:b/>
        </w:rPr>
        <w:t>0</w:t>
      </w:r>
      <w:r w:rsidR="00FD3F4E" w:rsidRPr="00A42189">
        <w:rPr>
          <w:rFonts w:ascii="Times New Roman" w:hAnsi="Times New Roman" w:cs="Times New Roman"/>
          <w:b/>
        </w:rPr>
        <w:t>G</w:t>
      </w:r>
      <w:r w:rsidR="00C42B00" w:rsidRPr="00A42189">
        <w:rPr>
          <w:rFonts w:ascii="Times New Roman" w:hAnsi="Times New Roman" w:cs="Times New Roman"/>
          <w:b/>
        </w:rPr>
        <w:t>,</w:t>
      </w:r>
      <w:r w:rsidR="0057252F" w:rsidRPr="00A42189">
        <w:rPr>
          <w:rFonts w:ascii="Times New Roman" w:hAnsi="Times New Roman" w:cs="Times New Roman"/>
          <w:b/>
        </w:rPr>
        <w:t xml:space="preserve"> </w:t>
      </w:r>
      <w:r w:rsidR="004E1C0D" w:rsidRPr="00A42189">
        <w:rPr>
          <w:rFonts w:ascii="Times New Roman" w:hAnsi="Times New Roman" w:cs="Times New Roman"/>
          <w:b/>
        </w:rPr>
        <w:t>MongoDB,</w:t>
      </w:r>
      <w:r w:rsidR="006D1915" w:rsidRPr="00A42189">
        <w:rPr>
          <w:rFonts w:ascii="Times New Roman" w:hAnsi="Times New Roman" w:cs="Times New Roman"/>
          <w:b/>
        </w:rPr>
        <w:t xml:space="preserve"> </w:t>
      </w:r>
      <w:proofErr w:type="spellStart"/>
      <w:r w:rsidR="006D1915" w:rsidRPr="00A42189">
        <w:rPr>
          <w:rFonts w:ascii="Times New Roman" w:hAnsi="Times New Roman" w:cs="Times New Roman"/>
          <w:b/>
        </w:rPr>
        <w:t>MySql</w:t>
      </w:r>
      <w:proofErr w:type="spellEnd"/>
      <w:r w:rsidR="00335732" w:rsidRPr="00A42189">
        <w:rPr>
          <w:rFonts w:ascii="Times New Roman" w:hAnsi="Times New Roman" w:cs="Times New Roman"/>
          <w:b/>
        </w:rPr>
        <w:t xml:space="preserve"> and Spring Data.</w:t>
      </w:r>
    </w:p>
    <w:p w14:paraId="7F087645" w14:textId="77777777" w:rsidR="00FD3F4E" w:rsidRPr="00A42189" w:rsidRDefault="00FD3F4E" w:rsidP="00F66946">
      <w:pPr>
        <w:numPr>
          <w:ilvl w:val="0"/>
          <w:numId w:val="8"/>
        </w:numPr>
        <w:spacing w:after="120"/>
        <w:rPr>
          <w:rFonts w:ascii="Times New Roman" w:hAnsi="Times New Roman" w:cs="Times New Roman"/>
        </w:rPr>
      </w:pPr>
      <w:r w:rsidRPr="00A42189">
        <w:rPr>
          <w:rFonts w:ascii="Times New Roman" w:hAnsi="Times New Roman" w:cs="Times New Roman"/>
        </w:rPr>
        <w:t xml:space="preserve">Experience in using </w:t>
      </w:r>
      <w:r w:rsidRPr="00A42189">
        <w:rPr>
          <w:rFonts w:ascii="Times New Roman" w:hAnsi="Times New Roman" w:cs="Times New Roman"/>
          <w:b/>
        </w:rPr>
        <w:t>Apache Tomcat 6.0</w:t>
      </w:r>
    </w:p>
    <w:p w14:paraId="02AE3712" w14:textId="77777777" w:rsidR="00FD3F4E" w:rsidRPr="00A42189" w:rsidRDefault="00FD3F4E" w:rsidP="00F66946">
      <w:pPr>
        <w:numPr>
          <w:ilvl w:val="0"/>
          <w:numId w:val="8"/>
        </w:numPr>
        <w:spacing w:after="120"/>
        <w:rPr>
          <w:rFonts w:ascii="Times New Roman" w:hAnsi="Times New Roman" w:cs="Times New Roman"/>
        </w:rPr>
      </w:pPr>
      <w:r w:rsidRPr="00A42189">
        <w:rPr>
          <w:rFonts w:ascii="Times New Roman" w:hAnsi="Times New Roman" w:cs="Times New Roman"/>
        </w:rPr>
        <w:t xml:space="preserve">Experience in using </w:t>
      </w:r>
      <w:r w:rsidR="0056141D" w:rsidRPr="00A42189">
        <w:rPr>
          <w:rFonts w:ascii="Times New Roman" w:hAnsi="Times New Roman" w:cs="Times New Roman"/>
          <w:b/>
        </w:rPr>
        <w:t>SVN, GIT</w:t>
      </w:r>
      <w:r w:rsidRPr="00A42189">
        <w:rPr>
          <w:rFonts w:ascii="Times New Roman" w:hAnsi="Times New Roman" w:cs="Times New Roman"/>
        </w:rPr>
        <w:t xml:space="preserve"> version control tool</w:t>
      </w:r>
      <w:r w:rsidR="0056141D" w:rsidRPr="00A42189">
        <w:rPr>
          <w:rFonts w:ascii="Times New Roman" w:hAnsi="Times New Roman" w:cs="Times New Roman"/>
        </w:rPr>
        <w:t>s</w:t>
      </w:r>
      <w:r w:rsidRPr="00A42189">
        <w:rPr>
          <w:rFonts w:ascii="Times New Roman" w:hAnsi="Times New Roman" w:cs="Times New Roman"/>
        </w:rPr>
        <w:t>.</w:t>
      </w:r>
    </w:p>
    <w:p w14:paraId="708366B5" w14:textId="77777777" w:rsidR="00FF4C9D" w:rsidRPr="00A42189" w:rsidRDefault="00FF4C9D" w:rsidP="00F66946">
      <w:pPr>
        <w:numPr>
          <w:ilvl w:val="0"/>
          <w:numId w:val="8"/>
        </w:numPr>
        <w:spacing w:after="120"/>
        <w:rPr>
          <w:rFonts w:ascii="Times New Roman" w:hAnsi="Times New Roman" w:cs="Times New Roman"/>
        </w:rPr>
      </w:pPr>
      <w:r w:rsidRPr="00A42189">
        <w:rPr>
          <w:rFonts w:ascii="Times New Roman" w:hAnsi="Times New Roman" w:cs="Times New Roman"/>
        </w:rPr>
        <w:t xml:space="preserve">Experience with </w:t>
      </w:r>
      <w:r w:rsidRPr="00A42189">
        <w:rPr>
          <w:rFonts w:ascii="Times New Roman" w:hAnsi="Times New Roman" w:cs="Times New Roman"/>
          <w:b/>
        </w:rPr>
        <w:t>Maven,</w:t>
      </w:r>
      <w:r w:rsidR="0057252F" w:rsidRPr="00A42189">
        <w:rPr>
          <w:rFonts w:ascii="Times New Roman" w:hAnsi="Times New Roman" w:cs="Times New Roman"/>
          <w:b/>
        </w:rPr>
        <w:t xml:space="preserve"> Gradle, JUnit</w:t>
      </w:r>
      <w:r w:rsidRPr="00A42189">
        <w:rPr>
          <w:rFonts w:ascii="Times New Roman" w:hAnsi="Times New Roman" w:cs="Times New Roman"/>
          <w:b/>
        </w:rPr>
        <w:t>, Log4J</w:t>
      </w:r>
      <w:r w:rsidRPr="00A42189">
        <w:rPr>
          <w:rFonts w:ascii="Times New Roman" w:hAnsi="Times New Roman" w:cs="Times New Roman"/>
        </w:rPr>
        <w:t>.</w:t>
      </w:r>
    </w:p>
    <w:p w14:paraId="7C081E4C" w14:textId="77777777" w:rsidR="0059470F" w:rsidRPr="00A42189" w:rsidRDefault="0059470F" w:rsidP="00F66946">
      <w:pPr>
        <w:numPr>
          <w:ilvl w:val="0"/>
          <w:numId w:val="8"/>
        </w:numPr>
        <w:spacing w:after="120"/>
        <w:rPr>
          <w:rFonts w:ascii="Times New Roman" w:hAnsi="Times New Roman" w:cs="Times New Roman"/>
        </w:rPr>
      </w:pPr>
      <w:r w:rsidRPr="00A42189">
        <w:rPr>
          <w:rFonts w:ascii="Times New Roman" w:hAnsi="Times New Roman" w:cs="Times New Roman"/>
        </w:rPr>
        <w:t>Experience with Tracking Tools –</w:t>
      </w:r>
      <w:r w:rsidRPr="00A42189">
        <w:rPr>
          <w:rFonts w:ascii="Times New Roman" w:hAnsi="Times New Roman" w:cs="Times New Roman"/>
          <w:b/>
        </w:rPr>
        <w:t xml:space="preserve"> </w:t>
      </w:r>
      <w:r w:rsidR="00791283" w:rsidRPr="00A42189">
        <w:rPr>
          <w:rFonts w:ascii="Times New Roman" w:hAnsi="Times New Roman" w:cs="Times New Roman"/>
          <w:b/>
          <w:color w:val="000000"/>
          <w:lang w:val="en"/>
        </w:rPr>
        <w:t>Jira, Bugzilla, Mentis.</w:t>
      </w:r>
    </w:p>
    <w:p w14:paraId="5E7F33C8" w14:textId="77777777" w:rsidR="009118C4" w:rsidRPr="00A42189" w:rsidRDefault="0038713B" w:rsidP="004663A4">
      <w:pPr>
        <w:numPr>
          <w:ilvl w:val="0"/>
          <w:numId w:val="8"/>
        </w:numPr>
        <w:spacing w:after="120"/>
        <w:rPr>
          <w:rFonts w:ascii="Times New Roman" w:hAnsi="Times New Roman" w:cs="Times New Roman"/>
        </w:rPr>
      </w:pPr>
      <w:r w:rsidRPr="00A42189">
        <w:rPr>
          <w:rFonts w:ascii="Times New Roman" w:hAnsi="Times New Roman" w:cs="Times New Roman"/>
        </w:rPr>
        <w:t xml:space="preserve">Knowledge of </w:t>
      </w:r>
      <w:r w:rsidR="00791283" w:rsidRPr="00A42189">
        <w:rPr>
          <w:rFonts w:ascii="Times New Roman" w:hAnsi="Times New Roman" w:cs="Times New Roman"/>
          <w:b/>
        </w:rPr>
        <w:t>JSP</w:t>
      </w:r>
      <w:r w:rsidR="002871A6" w:rsidRPr="00A42189">
        <w:rPr>
          <w:rFonts w:ascii="Times New Roman" w:hAnsi="Times New Roman" w:cs="Times New Roman"/>
          <w:b/>
        </w:rPr>
        <w:t>,</w:t>
      </w:r>
      <w:r w:rsidR="005D6896" w:rsidRPr="00A42189">
        <w:rPr>
          <w:rFonts w:ascii="Times New Roman" w:hAnsi="Times New Roman" w:cs="Times New Roman"/>
          <w:b/>
        </w:rPr>
        <w:t xml:space="preserve"> SERVLET, JDBC </w:t>
      </w:r>
      <w:r w:rsidR="004663A4" w:rsidRPr="00A42189">
        <w:rPr>
          <w:rFonts w:ascii="Times New Roman" w:hAnsi="Times New Roman" w:cs="Times New Roman"/>
        </w:rPr>
        <w:t xml:space="preserve">and </w:t>
      </w:r>
      <w:proofErr w:type="spellStart"/>
      <w:r w:rsidR="004663A4" w:rsidRPr="00A42189">
        <w:rPr>
          <w:rFonts w:ascii="Times New Roman" w:hAnsi="Times New Roman" w:cs="Times New Roman"/>
          <w:b/>
        </w:rPr>
        <w:t>JQuery</w:t>
      </w:r>
      <w:proofErr w:type="spellEnd"/>
      <w:r w:rsidR="004663A4" w:rsidRPr="00A42189">
        <w:rPr>
          <w:rFonts w:ascii="Times New Roman" w:hAnsi="Times New Roman" w:cs="Times New Roman"/>
          <w:b/>
        </w:rPr>
        <w:t>, Ajax</w:t>
      </w:r>
      <w:r w:rsidR="004663A4" w:rsidRPr="00A42189">
        <w:rPr>
          <w:rFonts w:ascii="Times New Roman" w:hAnsi="Times New Roman" w:cs="Times New Roman"/>
        </w:rPr>
        <w:t>.</w:t>
      </w:r>
    </w:p>
    <w:p w14:paraId="50F26855" w14:textId="77777777" w:rsidR="00832A72" w:rsidRPr="00A42189" w:rsidRDefault="00832A72" w:rsidP="00832A72">
      <w:pPr>
        <w:spacing w:after="120"/>
        <w:ind w:left="720"/>
        <w:rPr>
          <w:rFonts w:ascii="Times New Roman" w:hAnsi="Times New Roman" w:cs="Times New Roman"/>
        </w:rPr>
      </w:pPr>
    </w:p>
    <w:p w14:paraId="7E995533" w14:textId="77777777" w:rsidR="00D80378" w:rsidRPr="00A42189" w:rsidRDefault="00D80378" w:rsidP="00D80378">
      <w:pPr>
        <w:shd w:val="clear" w:color="auto" w:fill="C0C0C0"/>
        <w:tabs>
          <w:tab w:val="left" w:pos="2700"/>
        </w:tabs>
        <w:rPr>
          <w:rFonts w:ascii="Times New Roman" w:hAnsi="Times New Roman" w:cs="Times New Roman"/>
          <w:b/>
          <w:bCs/>
        </w:rPr>
      </w:pPr>
      <w:r w:rsidRPr="00A42189">
        <w:rPr>
          <w:rFonts w:ascii="Times New Roman" w:hAnsi="Times New Roman" w:cs="Times New Roman"/>
          <w:b/>
          <w:bCs/>
          <w:shd w:val="clear" w:color="auto" w:fill="C0C0C0"/>
        </w:rPr>
        <w:t>Work Experience</w:t>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p>
    <w:p w14:paraId="5B667AF0" w14:textId="77777777" w:rsidR="00EF1D74" w:rsidRPr="00A42189" w:rsidRDefault="00D5492A" w:rsidP="004663A4">
      <w:pPr>
        <w:numPr>
          <w:ilvl w:val="0"/>
          <w:numId w:val="8"/>
        </w:numPr>
        <w:spacing w:after="120"/>
        <w:rPr>
          <w:rFonts w:ascii="Times New Roman" w:hAnsi="Times New Roman" w:cs="Times New Roman"/>
        </w:rPr>
      </w:pPr>
      <w:r w:rsidRPr="00A42189">
        <w:rPr>
          <w:rFonts w:ascii="Times New Roman" w:hAnsi="Times New Roman" w:cs="Times New Roman"/>
        </w:rPr>
        <w:t>Currently w</w:t>
      </w:r>
      <w:r w:rsidR="00DA6E7B" w:rsidRPr="00A42189">
        <w:rPr>
          <w:rFonts w:ascii="Times New Roman" w:hAnsi="Times New Roman" w:cs="Times New Roman"/>
        </w:rPr>
        <w:t>orking as Development Analyst-I</w:t>
      </w:r>
      <w:r w:rsidR="00FC1B6F" w:rsidRPr="00A42189">
        <w:rPr>
          <w:rFonts w:ascii="Times New Roman" w:hAnsi="Times New Roman" w:cs="Times New Roman"/>
        </w:rPr>
        <w:t>I</w:t>
      </w:r>
      <w:r w:rsidRPr="00A42189">
        <w:rPr>
          <w:rFonts w:ascii="Times New Roman" w:hAnsi="Times New Roman" w:cs="Times New Roman"/>
        </w:rPr>
        <w:t xml:space="preserve"> in </w:t>
      </w:r>
      <w:r w:rsidR="00DC18D9" w:rsidRPr="00A42189">
        <w:rPr>
          <w:rFonts w:ascii="Times New Roman" w:hAnsi="Times New Roman" w:cs="Times New Roman"/>
          <w:b/>
        </w:rPr>
        <w:t>Wipro Limited</w:t>
      </w:r>
      <w:r w:rsidR="00DC18D9" w:rsidRPr="00A42189">
        <w:rPr>
          <w:rFonts w:ascii="Times New Roman" w:hAnsi="Times New Roman" w:cs="Times New Roman"/>
        </w:rPr>
        <w:t xml:space="preserve"> </w:t>
      </w:r>
      <w:r w:rsidR="00E94876" w:rsidRPr="00A42189">
        <w:rPr>
          <w:rFonts w:ascii="Times New Roman" w:hAnsi="Times New Roman" w:cs="Times New Roman"/>
        </w:rPr>
        <w:t>(</w:t>
      </w:r>
      <w:r w:rsidR="00DA6E7B" w:rsidRPr="00A42189">
        <w:rPr>
          <w:rFonts w:ascii="Times New Roman" w:hAnsi="Times New Roman" w:cs="Times New Roman"/>
        </w:rPr>
        <w:t>Sept</w:t>
      </w:r>
      <w:r w:rsidR="007E7878" w:rsidRPr="00A42189">
        <w:rPr>
          <w:rFonts w:ascii="Times New Roman" w:hAnsi="Times New Roman" w:cs="Times New Roman"/>
        </w:rPr>
        <w:t xml:space="preserve"> 2017</w:t>
      </w:r>
      <w:r w:rsidR="000A7D92" w:rsidRPr="00A42189">
        <w:rPr>
          <w:rFonts w:ascii="Times New Roman" w:hAnsi="Times New Roman" w:cs="Times New Roman"/>
        </w:rPr>
        <w:t xml:space="preserve"> till date)</w:t>
      </w:r>
      <w:r w:rsidRPr="00A42189">
        <w:rPr>
          <w:rFonts w:ascii="Times New Roman" w:hAnsi="Times New Roman" w:cs="Times New Roman"/>
        </w:rPr>
        <w:t>.</w:t>
      </w:r>
    </w:p>
    <w:p w14:paraId="05873B4F" w14:textId="77777777" w:rsidR="00EF1D74" w:rsidRPr="00A42189" w:rsidRDefault="00EF1D74" w:rsidP="00EF1D74">
      <w:pPr>
        <w:numPr>
          <w:ilvl w:val="0"/>
          <w:numId w:val="8"/>
        </w:numPr>
        <w:spacing w:after="120"/>
        <w:rPr>
          <w:rFonts w:ascii="Times New Roman" w:hAnsi="Times New Roman" w:cs="Times New Roman"/>
        </w:rPr>
      </w:pPr>
      <w:r w:rsidRPr="00A42189">
        <w:rPr>
          <w:rFonts w:ascii="Times New Roman" w:hAnsi="Times New Roman" w:cs="Times New Roman"/>
        </w:rPr>
        <w:lastRenderedPageBreak/>
        <w:t xml:space="preserve">Worked as </w:t>
      </w:r>
      <w:r w:rsidRPr="00A42189">
        <w:rPr>
          <w:rFonts w:ascii="Times New Roman" w:hAnsi="Times New Roman" w:cs="Times New Roman"/>
          <w:bCs/>
          <w:lang w:eastAsia="en-US"/>
        </w:rPr>
        <w:t>Senior Software Engineer in</w:t>
      </w:r>
      <w:r w:rsidRPr="00A42189">
        <w:rPr>
          <w:rFonts w:ascii="Times New Roman" w:hAnsi="Times New Roman" w:cs="Times New Roman"/>
          <w:b/>
          <w:bCs/>
          <w:lang w:eastAsia="en-US"/>
        </w:rPr>
        <w:t xml:space="preserve"> Mind Shaper Technologies</w:t>
      </w:r>
      <w:r w:rsidRPr="00A42189">
        <w:rPr>
          <w:rFonts w:ascii="Times New Roman" w:hAnsi="Times New Roman" w:cs="Times New Roman"/>
          <w:b/>
        </w:rPr>
        <w:t xml:space="preserve">, Gurgaon </w:t>
      </w:r>
      <w:r w:rsidRPr="00A42189">
        <w:rPr>
          <w:rFonts w:ascii="Times New Roman" w:hAnsi="Times New Roman" w:cs="Times New Roman"/>
        </w:rPr>
        <w:t>(Aug-2016</w:t>
      </w:r>
      <w:r w:rsidR="007E7878" w:rsidRPr="00A42189">
        <w:rPr>
          <w:rFonts w:ascii="Times New Roman" w:hAnsi="Times New Roman" w:cs="Times New Roman"/>
        </w:rPr>
        <w:t xml:space="preserve"> to Sept-2017</w:t>
      </w:r>
      <w:r w:rsidRPr="00A42189">
        <w:rPr>
          <w:rFonts w:ascii="Times New Roman" w:hAnsi="Times New Roman" w:cs="Times New Roman"/>
        </w:rPr>
        <w:t>).</w:t>
      </w:r>
    </w:p>
    <w:p w14:paraId="2FFAEB51" w14:textId="77777777" w:rsidR="00815347" w:rsidRPr="00A42189" w:rsidRDefault="00815347" w:rsidP="00815347">
      <w:pPr>
        <w:numPr>
          <w:ilvl w:val="0"/>
          <w:numId w:val="8"/>
        </w:numPr>
        <w:spacing w:after="120"/>
        <w:rPr>
          <w:rFonts w:ascii="Times New Roman" w:hAnsi="Times New Roman" w:cs="Times New Roman"/>
        </w:rPr>
      </w:pPr>
      <w:r w:rsidRPr="00A42189">
        <w:rPr>
          <w:rFonts w:ascii="Times New Roman" w:hAnsi="Times New Roman" w:cs="Times New Roman"/>
        </w:rPr>
        <w:t xml:space="preserve">Worked as </w:t>
      </w:r>
      <w:r w:rsidRPr="00A42189">
        <w:rPr>
          <w:rFonts w:ascii="Times New Roman" w:hAnsi="Times New Roman" w:cs="Times New Roman"/>
          <w:bCs/>
          <w:lang w:eastAsia="en-US"/>
        </w:rPr>
        <w:t>Senior Software Engineer in</w:t>
      </w:r>
      <w:r w:rsidRPr="00A42189">
        <w:rPr>
          <w:rFonts w:ascii="Times New Roman" w:hAnsi="Times New Roman" w:cs="Times New Roman"/>
          <w:b/>
          <w:bCs/>
          <w:lang w:eastAsia="en-US"/>
        </w:rPr>
        <w:t xml:space="preserve"> </w:t>
      </w:r>
      <w:proofErr w:type="spellStart"/>
      <w:r w:rsidRPr="00A42189">
        <w:rPr>
          <w:rFonts w:ascii="Times New Roman" w:hAnsi="Times New Roman" w:cs="Times New Roman"/>
          <w:b/>
          <w:bCs/>
          <w:lang w:eastAsia="en-US"/>
        </w:rPr>
        <w:t>Wegilant</w:t>
      </w:r>
      <w:proofErr w:type="spellEnd"/>
      <w:r w:rsidRPr="00A42189">
        <w:rPr>
          <w:rFonts w:ascii="Times New Roman" w:hAnsi="Times New Roman" w:cs="Times New Roman"/>
          <w:b/>
          <w:bCs/>
          <w:lang w:eastAsia="en-US"/>
        </w:rPr>
        <w:t xml:space="preserve"> Net Solution</w:t>
      </w:r>
      <w:r w:rsidRPr="00A42189">
        <w:rPr>
          <w:rFonts w:ascii="Times New Roman" w:hAnsi="Times New Roman" w:cs="Times New Roman"/>
          <w:b/>
        </w:rPr>
        <w:t xml:space="preserve">, Gurgaon </w:t>
      </w:r>
      <w:r w:rsidRPr="00A42189">
        <w:rPr>
          <w:rFonts w:ascii="Times New Roman" w:hAnsi="Times New Roman" w:cs="Times New Roman"/>
        </w:rPr>
        <w:t>(Sept-2015 to May-2016).</w:t>
      </w:r>
    </w:p>
    <w:p w14:paraId="48223CF2" w14:textId="77777777" w:rsidR="00EF1D74" w:rsidRPr="00A42189" w:rsidRDefault="00815347" w:rsidP="00815347">
      <w:pPr>
        <w:numPr>
          <w:ilvl w:val="0"/>
          <w:numId w:val="8"/>
        </w:numPr>
        <w:spacing w:after="120"/>
        <w:rPr>
          <w:rFonts w:ascii="Times New Roman" w:hAnsi="Times New Roman" w:cs="Times New Roman"/>
        </w:rPr>
      </w:pPr>
      <w:r w:rsidRPr="00A42189">
        <w:rPr>
          <w:rFonts w:ascii="Times New Roman" w:hAnsi="Times New Roman" w:cs="Times New Roman"/>
        </w:rPr>
        <w:t xml:space="preserve">Worked as </w:t>
      </w:r>
      <w:r w:rsidRPr="00A42189">
        <w:rPr>
          <w:rFonts w:ascii="Times New Roman" w:hAnsi="Times New Roman" w:cs="Times New Roman"/>
          <w:bCs/>
          <w:lang w:eastAsia="en-US"/>
        </w:rPr>
        <w:t>Senior Software Engineer</w:t>
      </w:r>
      <w:r w:rsidR="00E94876" w:rsidRPr="00A42189">
        <w:rPr>
          <w:rFonts w:ascii="Times New Roman" w:hAnsi="Times New Roman" w:cs="Times New Roman"/>
          <w:bCs/>
          <w:lang w:eastAsia="en-US"/>
        </w:rPr>
        <w:t xml:space="preserve"> </w:t>
      </w:r>
      <w:r w:rsidRPr="00A42189">
        <w:rPr>
          <w:rFonts w:ascii="Times New Roman" w:hAnsi="Times New Roman" w:cs="Times New Roman"/>
          <w:bCs/>
          <w:lang w:eastAsia="en-US"/>
        </w:rPr>
        <w:t>in</w:t>
      </w:r>
      <w:r w:rsidRPr="00A42189">
        <w:rPr>
          <w:rFonts w:ascii="Times New Roman" w:hAnsi="Times New Roman" w:cs="Times New Roman"/>
          <w:b/>
          <w:bCs/>
          <w:lang w:eastAsia="en-US"/>
        </w:rPr>
        <w:t xml:space="preserve"> Mind Shaper Technologies</w:t>
      </w:r>
      <w:r w:rsidRPr="00A42189">
        <w:rPr>
          <w:rFonts w:ascii="Times New Roman" w:hAnsi="Times New Roman" w:cs="Times New Roman"/>
          <w:b/>
        </w:rPr>
        <w:t xml:space="preserve">, Gurgaon </w:t>
      </w:r>
      <w:r w:rsidRPr="00A42189">
        <w:rPr>
          <w:rFonts w:ascii="Times New Roman" w:hAnsi="Times New Roman" w:cs="Times New Roman"/>
        </w:rPr>
        <w:t>(Dec-2012 to Sept-2015).</w:t>
      </w:r>
    </w:p>
    <w:p w14:paraId="6488E46E" w14:textId="77777777" w:rsidR="00813B98" w:rsidRPr="00A42189" w:rsidRDefault="00813B98">
      <w:pPr>
        <w:spacing w:after="0"/>
        <w:rPr>
          <w:rFonts w:ascii="Times New Roman" w:hAnsi="Times New Roman" w:cs="Times New Roman"/>
        </w:rPr>
      </w:pPr>
    </w:p>
    <w:p w14:paraId="72B04BF7" w14:textId="77777777" w:rsidR="002079C4" w:rsidRPr="00A42189" w:rsidRDefault="0022131D">
      <w:pPr>
        <w:shd w:val="clear" w:color="auto" w:fill="C0C0C0"/>
        <w:tabs>
          <w:tab w:val="left" w:pos="2700"/>
        </w:tabs>
        <w:rPr>
          <w:rFonts w:ascii="Times New Roman" w:hAnsi="Times New Roman" w:cs="Times New Roman"/>
          <w:b/>
          <w:bCs/>
        </w:rPr>
      </w:pPr>
      <w:r w:rsidRPr="00A42189">
        <w:rPr>
          <w:rFonts w:ascii="Times New Roman" w:hAnsi="Times New Roman" w:cs="Times New Roman"/>
          <w:b/>
          <w:bCs/>
          <w:shd w:val="clear" w:color="auto" w:fill="C0C0C0"/>
        </w:rPr>
        <w:t>Projects Undertaken</w:t>
      </w:r>
      <w:r w:rsidR="002079C4" w:rsidRPr="00A42189">
        <w:rPr>
          <w:rFonts w:ascii="Times New Roman" w:hAnsi="Times New Roman" w:cs="Times New Roman"/>
          <w:b/>
          <w:bCs/>
        </w:rPr>
        <w:tab/>
      </w:r>
      <w:r w:rsidR="002079C4" w:rsidRPr="00A42189">
        <w:rPr>
          <w:rFonts w:ascii="Times New Roman" w:hAnsi="Times New Roman" w:cs="Times New Roman"/>
          <w:b/>
          <w:bCs/>
        </w:rPr>
        <w:tab/>
      </w:r>
      <w:r w:rsidR="002079C4" w:rsidRPr="00A42189">
        <w:rPr>
          <w:rFonts w:ascii="Times New Roman" w:hAnsi="Times New Roman" w:cs="Times New Roman"/>
          <w:b/>
          <w:bCs/>
        </w:rPr>
        <w:tab/>
      </w:r>
      <w:r w:rsidR="002079C4" w:rsidRPr="00A42189">
        <w:rPr>
          <w:rFonts w:ascii="Times New Roman" w:hAnsi="Times New Roman" w:cs="Times New Roman"/>
          <w:b/>
          <w:bCs/>
        </w:rPr>
        <w:tab/>
      </w:r>
      <w:r w:rsidR="002079C4" w:rsidRPr="00A42189">
        <w:rPr>
          <w:rFonts w:ascii="Times New Roman" w:hAnsi="Times New Roman" w:cs="Times New Roman"/>
          <w:b/>
          <w:bCs/>
        </w:rPr>
        <w:tab/>
      </w:r>
      <w:r w:rsidR="002079C4" w:rsidRPr="00A42189">
        <w:rPr>
          <w:rFonts w:ascii="Times New Roman" w:hAnsi="Times New Roman" w:cs="Times New Roman"/>
          <w:b/>
          <w:bCs/>
        </w:rPr>
        <w:tab/>
      </w:r>
      <w:r w:rsidR="002079C4" w:rsidRPr="00A42189">
        <w:rPr>
          <w:rFonts w:ascii="Times New Roman" w:hAnsi="Times New Roman" w:cs="Times New Roman"/>
          <w:b/>
          <w:bCs/>
        </w:rPr>
        <w:tab/>
      </w:r>
      <w:r w:rsidR="002079C4" w:rsidRPr="00A42189">
        <w:rPr>
          <w:rFonts w:ascii="Times New Roman" w:hAnsi="Times New Roman" w:cs="Times New Roman"/>
          <w:b/>
          <w:bCs/>
        </w:rPr>
        <w:tab/>
      </w:r>
      <w:r w:rsidR="002079C4" w:rsidRPr="00A42189">
        <w:rPr>
          <w:rFonts w:ascii="Times New Roman" w:hAnsi="Times New Roman" w:cs="Times New Roman"/>
          <w:b/>
          <w:bCs/>
        </w:rPr>
        <w:tab/>
      </w:r>
    </w:p>
    <w:p w14:paraId="705F342B" w14:textId="77777777" w:rsidR="002906ED" w:rsidRPr="00A42189" w:rsidRDefault="006F0C72" w:rsidP="00876A72">
      <w:pPr>
        <w:pStyle w:val="ListParagraph"/>
        <w:numPr>
          <w:ilvl w:val="1"/>
          <w:numId w:val="6"/>
        </w:numPr>
        <w:autoSpaceDE w:val="0"/>
        <w:spacing w:after="0" w:line="360" w:lineRule="auto"/>
        <w:rPr>
          <w:rFonts w:ascii="Times New Roman" w:hAnsi="Times New Roman" w:cs="Times New Roman"/>
          <w:b/>
        </w:rPr>
      </w:pPr>
      <w:proofErr w:type="gramStart"/>
      <w:r w:rsidRPr="00A42189">
        <w:rPr>
          <w:rFonts w:ascii="Times New Roman" w:hAnsi="Times New Roman" w:cs="Times New Roman"/>
          <w:b/>
        </w:rPr>
        <w:t>DC :</w:t>
      </w:r>
      <w:proofErr w:type="gramEnd"/>
      <w:r w:rsidRPr="00A42189">
        <w:rPr>
          <w:rFonts w:ascii="Times New Roman" w:hAnsi="Times New Roman" w:cs="Times New Roman"/>
          <w:b/>
        </w:rPr>
        <w:t xml:space="preserve"> Define Contributions</w:t>
      </w:r>
    </w:p>
    <w:p w14:paraId="0F615620" w14:textId="77777777" w:rsidR="002906ED" w:rsidRPr="00A42189" w:rsidRDefault="002906ED" w:rsidP="002906ED">
      <w:pPr>
        <w:pStyle w:val="ListParagraph"/>
        <w:autoSpaceDE w:val="0"/>
        <w:spacing w:after="0" w:line="360" w:lineRule="auto"/>
        <w:ind w:left="360"/>
        <w:rPr>
          <w:rFonts w:ascii="Times New Roman" w:hAnsi="Times New Roman" w:cs="Times New Roman"/>
        </w:rPr>
      </w:pPr>
      <w:r w:rsidRPr="00A42189">
        <w:rPr>
          <w:rFonts w:ascii="Times New Roman" w:hAnsi="Times New Roman" w:cs="Times New Roman"/>
          <w:b/>
        </w:rPr>
        <w:t>Technologies:</w:t>
      </w:r>
      <w:r w:rsidRPr="00A42189">
        <w:rPr>
          <w:rFonts w:ascii="Times New Roman" w:hAnsi="Times New Roman" w:cs="Times New Roman"/>
        </w:rPr>
        <w:t xml:space="preserve"> Java, Spring Boot, Rest API, </w:t>
      </w:r>
      <w:proofErr w:type="spellStart"/>
      <w:r w:rsidRPr="00A42189">
        <w:rPr>
          <w:rFonts w:ascii="Times New Roman" w:hAnsi="Times New Roman" w:cs="Times New Roman"/>
        </w:rPr>
        <w:t>Zuul</w:t>
      </w:r>
      <w:proofErr w:type="spellEnd"/>
      <w:r w:rsidRPr="00A42189">
        <w:rPr>
          <w:rFonts w:ascii="Times New Roman" w:hAnsi="Times New Roman" w:cs="Times New Roman"/>
        </w:rPr>
        <w:t xml:space="preserve">, Eureka, </w:t>
      </w:r>
      <w:proofErr w:type="spellStart"/>
      <w:r w:rsidRPr="00A42189">
        <w:rPr>
          <w:rFonts w:ascii="Times New Roman" w:hAnsi="Times New Roman" w:cs="Times New Roman"/>
        </w:rPr>
        <w:t>Hysterix</w:t>
      </w:r>
      <w:proofErr w:type="spellEnd"/>
      <w:r w:rsidRPr="00A42189">
        <w:rPr>
          <w:rFonts w:ascii="Times New Roman" w:hAnsi="Times New Roman" w:cs="Times New Roman"/>
        </w:rPr>
        <w:t>,</w:t>
      </w:r>
      <w:r w:rsidR="00AA442C" w:rsidRPr="00A42189">
        <w:rPr>
          <w:rFonts w:ascii="Times New Roman" w:hAnsi="Times New Roman" w:cs="Times New Roman"/>
        </w:rPr>
        <w:t xml:space="preserve"> Ribbon,</w:t>
      </w:r>
      <w:r w:rsidRPr="00A42189">
        <w:rPr>
          <w:rFonts w:ascii="Times New Roman" w:hAnsi="Times New Roman" w:cs="Times New Roman"/>
        </w:rPr>
        <w:t xml:space="preserve"> </w:t>
      </w:r>
      <w:r w:rsidR="006218DA" w:rsidRPr="00A42189">
        <w:rPr>
          <w:rFonts w:ascii="Times New Roman" w:hAnsi="Times New Roman" w:cs="Times New Roman"/>
        </w:rPr>
        <w:t>DB2</w:t>
      </w:r>
      <w:r w:rsidR="00EA030F" w:rsidRPr="00A42189">
        <w:rPr>
          <w:rFonts w:ascii="Times New Roman" w:hAnsi="Times New Roman" w:cs="Times New Roman"/>
        </w:rPr>
        <w:t>,</w:t>
      </w:r>
      <w:r w:rsidR="006218DA" w:rsidRPr="00A42189">
        <w:rPr>
          <w:rFonts w:ascii="Times New Roman" w:hAnsi="Times New Roman" w:cs="Times New Roman"/>
        </w:rPr>
        <w:t xml:space="preserve"> Hibernate,</w:t>
      </w:r>
      <w:r w:rsidR="00EA030F" w:rsidRPr="00A42189">
        <w:rPr>
          <w:rFonts w:ascii="Times New Roman" w:hAnsi="Times New Roman" w:cs="Times New Roman"/>
        </w:rPr>
        <w:t xml:space="preserve"> Kafka</w:t>
      </w:r>
      <w:r w:rsidR="006C7956" w:rsidRPr="00A42189">
        <w:rPr>
          <w:rFonts w:ascii="Times New Roman" w:hAnsi="Times New Roman" w:cs="Times New Roman"/>
        </w:rPr>
        <w:t>, Docker, AWS</w:t>
      </w:r>
      <w:r w:rsidR="003023DF" w:rsidRPr="00A42189">
        <w:rPr>
          <w:rFonts w:ascii="Times New Roman" w:hAnsi="Times New Roman" w:cs="Times New Roman"/>
        </w:rPr>
        <w:t>, cloud</w:t>
      </w:r>
      <w:r w:rsidR="006C7956" w:rsidRPr="00A42189">
        <w:rPr>
          <w:rFonts w:ascii="Times New Roman" w:hAnsi="Times New Roman" w:cs="Times New Roman"/>
        </w:rPr>
        <w:t xml:space="preserve"> C</w:t>
      </w:r>
      <w:r w:rsidR="003023DF" w:rsidRPr="00A42189">
        <w:rPr>
          <w:rFonts w:ascii="Times New Roman" w:hAnsi="Times New Roman" w:cs="Times New Roman"/>
        </w:rPr>
        <w:t>onfig server</w:t>
      </w:r>
    </w:p>
    <w:p w14:paraId="2431D0E2" w14:textId="77777777" w:rsidR="002906ED" w:rsidRPr="00A42189" w:rsidRDefault="002906ED" w:rsidP="002906ED">
      <w:pPr>
        <w:pStyle w:val="ListParagraph"/>
        <w:suppressAutoHyphens w:val="0"/>
        <w:spacing w:after="0" w:line="240" w:lineRule="auto"/>
        <w:ind w:left="0" w:firstLine="360"/>
        <w:contextualSpacing/>
        <w:jc w:val="both"/>
        <w:rPr>
          <w:rFonts w:ascii="Times New Roman" w:hAnsi="Times New Roman" w:cs="Times New Roman"/>
        </w:rPr>
      </w:pPr>
      <w:r w:rsidRPr="00A42189">
        <w:rPr>
          <w:rFonts w:ascii="Times New Roman" w:hAnsi="Times New Roman" w:cs="Times New Roman"/>
          <w:b/>
        </w:rPr>
        <w:t>Role:</w:t>
      </w:r>
    </w:p>
    <w:p w14:paraId="26273DFA" w14:textId="77777777" w:rsidR="002906ED" w:rsidRPr="00A42189" w:rsidRDefault="006218DA" w:rsidP="006218DA">
      <w:pPr>
        <w:pStyle w:val="ListParagraph"/>
        <w:numPr>
          <w:ilvl w:val="3"/>
          <w:numId w:val="6"/>
        </w:numPr>
        <w:autoSpaceDE w:val="0"/>
        <w:spacing w:after="0"/>
        <w:rPr>
          <w:rFonts w:ascii="Times New Roman" w:hAnsi="Times New Roman" w:cs="Times New Roman"/>
        </w:rPr>
      </w:pPr>
      <w:r w:rsidRPr="00A42189">
        <w:rPr>
          <w:rFonts w:ascii="Times New Roman" w:hAnsi="Times New Roman" w:cs="Times New Roman"/>
        </w:rPr>
        <w:t>Designing, building and maintaining Java-based applications &amp; websites.</w:t>
      </w:r>
      <w:r w:rsidR="00EC65A0" w:rsidRPr="00A42189">
        <w:rPr>
          <w:rFonts w:ascii="Times New Roman" w:hAnsi="Times New Roman" w:cs="Times New Roman"/>
        </w:rPr>
        <w:t xml:space="preserve"> </w:t>
      </w:r>
    </w:p>
    <w:p w14:paraId="4A816B6C" w14:textId="77777777" w:rsidR="00EC65A0" w:rsidRPr="00A42189" w:rsidRDefault="006218DA" w:rsidP="006218DA">
      <w:pPr>
        <w:pStyle w:val="ListParagraph"/>
        <w:numPr>
          <w:ilvl w:val="3"/>
          <w:numId w:val="6"/>
        </w:numPr>
        <w:autoSpaceDE w:val="0"/>
        <w:spacing w:after="0"/>
        <w:rPr>
          <w:rFonts w:ascii="Times New Roman" w:hAnsi="Times New Roman" w:cs="Times New Roman"/>
        </w:rPr>
      </w:pPr>
      <w:r w:rsidRPr="00A42189">
        <w:rPr>
          <w:rFonts w:ascii="Times New Roman" w:hAnsi="Times New Roman" w:cs="Times New Roman"/>
        </w:rPr>
        <w:t>Contributing and taking part software and architectural development activities.</w:t>
      </w:r>
    </w:p>
    <w:p w14:paraId="6202F2A3" w14:textId="77777777" w:rsidR="006218DA" w:rsidRPr="00A42189" w:rsidRDefault="006218DA" w:rsidP="006218DA">
      <w:pPr>
        <w:pStyle w:val="ListParagraph"/>
        <w:numPr>
          <w:ilvl w:val="3"/>
          <w:numId w:val="6"/>
        </w:numPr>
        <w:autoSpaceDE w:val="0"/>
        <w:spacing w:after="0"/>
        <w:rPr>
          <w:rFonts w:ascii="Times New Roman" w:hAnsi="Times New Roman" w:cs="Times New Roman"/>
        </w:rPr>
      </w:pPr>
      <w:r w:rsidRPr="00A42189">
        <w:rPr>
          <w:rFonts w:ascii="Times New Roman" w:hAnsi="Times New Roman" w:cs="Times New Roman"/>
        </w:rPr>
        <w:t>Developing well-designed, efficient, and testable code.</w:t>
      </w:r>
    </w:p>
    <w:p w14:paraId="26234057" w14:textId="77777777" w:rsidR="00EC65A0" w:rsidRPr="00A42189" w:rsidRDefault="006218DA" w:rsidP="006218DA">
      <w:pPr>
        <w:pStyle w:val="ListParagraph"/>
        <w:numPr>
          <w:ilvl w:val="3"/>
          <w:numId w:val="6"/>
        </w:numPr>
        <w:autoSpaceDE w:val="0"/>
        <w:spacing w:after="0"/>
        <w:rPr>
          <w:rFonts w:ascii="Times New Roman" w:hAnsi="Times New Roman" w:cs="Times New Roman"/>
        </w:rPr>
      </w:pPr>
      <w:r w:rsidRPr="00A42189">
        <w:rPr>
          <w:rFonts w:ascii="Times New Roman" w:hAnsi="Times New Roman" w:cs="Times New Roman"/>
        </w:rPr>
        <w:t>Solely responsible for analyzing, designing, coding and implementing several modules of this application.</w:t>
      </w:r>
    </w:p>
    <w:p w14:paraId="31681D60" w14:textId="77777777" w:rsidR="006218DA" w:rsidRPr="00A42189" w:rsidRDefault="006218DA" w:rsidP="006218DA">
      <w:pPr>
        <w:pStyle w:val="ListParagraph"/>
        <w:numPr>
          <w:ilvl w:val="3"/>
          <w:numId w:val="6"/>
        </w:numPr>
        <w:autoSpaceDE w:val="0"/>
        <w:spacing w:after="0"/>
        <w:rPr>
          <w:rFonts w:ascii="Times New Roman" w:hAnsi="Times New Roman" w:cs="Times New Roman"/>
        </w:rPr>
      </w:pPr>
      <w:r w:rsidRPr="00A42189">
        <w:rPr>
          <w:rFonts w:ascii="Times New Roman" w:hAnsi="Times New Roman" w:cs="Times New Roman"/>
        </w:rPr>
        <w:t>Analyzing the business functionality of the existing application and restructuring that to a new technology for enriching the user experience apart from providing enhanced functionalities.</w:t>
      </w:r>
    </w:p>
    <w:p w14:paraId="023BC891" w14:textId="77777777" w:rsidR="00A42189" w:rsidRPr="00A42189" w:rsidRDefault="00A42189" w:rsidP="00A42189">
      <w:pPr>
        <w:pStyle w:val="ListParagraph"/>
        <w:autoSpaceDE w:val="0"/>
        <w:spacing w:after="0"/>
        <w:rPr>
          <w:rFonts w:ascii="Times New Roman" w:hAnsi="Times New Roman" w:cs="Times New Roman"/>
        </w:rPr>
      </w:pPr>
    </w:p>
    <w:p w14:paraId="4A8A0A3D" w14:textId="77777777" w:rsidR="00EC65A0" w:rsidRPr="00A42189" w:rsidRDefault="00451D03" w:rsidP="00A42189">
      <w:pPr>
        <w:pStyle w:val="ListParagraph"/>
        <w:autoSpaceDE w:val="0"/>
        <w:spacing w:after="0"/>
        <w:ind w:left="360"/>
        <w:rPr>
          <w:rFonts w:ascii="Times New Roman" w:hAnsi="Times New Roman" w:cs="Times New Roman"/>
        </w:rPr>
      </w:pPr>
      <w:r w:rsidRPr="00A42189">
        <w:rPr>
          <w:rFonts w:ascii="Times New Roman" w:hAnsi="Times New Roman" w:cs="Times New Roman"/>
          <w:b/>
        </w:rPr>
        <w:t>Description:</w:t>
      </w:r>
      <w:r w:rsidRPr="00A42189">
        <w:rPr>
          <w:rFonts w:ascii="Times New Roman" w:hAnsi="Times New Roman" w:cs="Times New Roman"/>
        </w:rPr>
        <w:t xml:space="preserve"> </w:t>
      </w:r>
      <w:r w:rsidR="006C7956" w:rsidRPr="00A42189">
        <w:rPr>
          <w:rFonts w:ascii="Times New Roman" w:hAnsi="Times New Roman" w:cs="Times New Roman"/>
        </w:rPr>
        <w:t>Define Contribution</w:t>
      </w:r>
      <w:r w:rsidR="00130F66" w:rsidRPr="00A42189">
        <w:rPr>
          <w:rFonts w:ascii="Times New Roman" w:hAnsi="Times New Roman" w:cs="Times New Roman"/>
        </w:rPr>
        <w:t xml:space="preserve"> is an API Engine to serve APIs to multiple portals. </w:t>
      </w:r>
      <w:r w:rsidR="006F248D" w:rsidRPr="00A42189">
        <w:rPr>
          <w:rFonts w:ascii="Times New Roman" w:hAnsi="Times New Roman" w:cs="Times New Roman"/>
        </w:rPr>
        <w:t>A defined-contribution (DC) plan is retirement plan that's typically tax-deferred, like a 401(k) or a 403(b), in which employees contribute a fixed amount or a percentage of their paychecks to an account that is intended to fund their retirements. The sponsor company will, at times match a portion of employee contributions as an added benefit. These plans place restrictions that control when and how each employee can withdraw from these accounts without penalties.</w:t>
      </w:r>
    </w:p>
    <w:p w14:paraId="2CB79C68" w14:textId="77777777" w:rsidR="006F0C72" w:rsidRPr="00A42189" w:rsidRDefault="006F0C72" w:rsidP="00726FB9">
      <w:pPr>
        <w:pStyle w:val="ListParagraph"/>
        <w:autoSpaceDE w:val="0"/>
        <w:spacing w:after="0"/>
        <w:ind w:left="0" w:firstLine="720"/>
        <w:rPr>
          <w:rFonts w:ascii="Times New Roman" w:hAnsi="Times New Roman" w:cs="Times New Roman"/>
        </w:rPr>
      </w:pPr>
    </w:p>
    <w:p w14:paraId="1AF80EE3" w14:textId="77777777" w:rsidR="006F0C72" w:rsidRPr="00A42189" w:rsidRDefault="006F0C72" w:rsidP="006F0C72">
      <w:pPr>
        <w:pStyle w:val="ListParagraph"/>
        <w:numPr>
          <w:ilvl w:val="1"/>
          <w:numId w:val="6"/>
        </w:numPr>
        <w:autoSpaceDE w:val="0"/>
        <w:spacing w:after="0" w:line="360" w:lineRule="auto"/>
        <w:rPr>
          <w:rFonts w:ascii="Times New Roman" w:hAnsi="Times New Roman" w:cs="Times New Roman"/>
          <w:b/>
        </w:rPr>
      </w:pPr>
      <w:proofErr w:type="gramStart"/>
      <w:r w:rsidRPr="00A42189">
        <w:rPr>
          <w:rFonts w:ascii="Times New Roman" w:hAnsi="Times New Roman" w:cs="Times New Roman"/>
          <w:b/>
        </w:rPr>
        <w:t>DB :</w:t>
      </w:r>
      <w:proofErr w:type="gramEnd"/>
      <w:r w:rsidRPr="00A42189">
        <w:rPr>
          <w:rFonts w:ascii="Times New Roman" w:hAnsi="Times New Roman" w:cs="Times New Roman"/>
          <w:b/>
        </w:rPr>
        <w:t xml:space="preserve"> Define Benefits</w:t>
      </w:r>
    </w:p>
    <w:p w14:paraId="395FCA6B" w14:textId="77777777" w:rsidR="006F0C72" w:rsidRPr="00A42189" w:rsidRDefault="006F0C72" w:rsidP="006F0C72">
      <w:pPr>
        <w:pStyle w:val="ListParagraph"/>
        <w:autoSpaceDE w:val="0"/>
        <w:spacing w:after="0" w:line="360" w:lineRule="auto"/>
        <w:ind w:left="360"/>
        <w:rPr>
          <w:rFonts w:ascii="Times New Roman" w:hAnsi="Times New Roman" w:cs="Times New Roman"/>
        </w:rPr>
      </w:pPr>
      <w:r w:rsidRPr="00A42189">
        <w:rPr>
          <w:rFonts w:ascii="Times New Roman" w:hAnsi="Times New Roman" w:cs="Times New Roman"/>
          <w:b/>
        </w:rPr>
        <w:t>Technologies:</w:t>
      </w:r>
      <w:r w:rsidRPr="00A42189">
        <w:rPr>
          <w:rFonts w:ascii="Times New Roman" w:hAnsi="Times New Roman" w:cs="Times New Roman"/>
        </w:rPr>
        <w:t xml:space="preserve"> Java, Spring Boot, Rest API, </w:t>
      </w:r>
      <w:proofErr w:type="spellStart"/>
      <w:r w:rsidRPr="00A42189">
        <w:rPr>
          <w:rFonts w:ascii="Times New Roman" w:hAnsi="Times New Roman" w:cs="Times New Roman"/>
        </w:rPr>
        <w:t>Zuul</w:t>
      </w:r>
      <w:proofErr w:type="spellEnd"/>
      <w:r w:rsidRPr="00A42189">
        <w:rPr>
          <w:rFonts w:ascii="Times New Roman" w:hAnsi="Times New Roman" w:cs="Times New Roman"/>
        </w:rPr>
        <w:t xml:space="preserve">, Eureka, </w:t>
      </w:r>
      <w:proofErr w:type="spellStart"/>
      <w:r w:rsidRPr="00A42189">
        <w:rPr>
          <w:rFonts w:ascii="Times New Roman" w:hAnsi="Times New Roman" w:cs="Times New Roman"/>
        </w:rPr>
        <w:t>Hysterix</w:t>
      </w:r>
      <w:proofErr w:type="spellEnd"/>
      <w:r w:rsidRPr="00A42189">
        <w:rPr>
          <w:rFonts w:ascii="Times New Roman" w:hAnsi="Times New Roman" w:cs="Times New Roman"/>
        </w:rPr>
        <w:t xml:space="preserve">, Ribbon, MongoDB, Kafka, </w:t>
      </w:r>
      <w:r w:rsidR="006C7956" w:rsidRPr="00A42189">
        <w:rPr>
          <w:rFonts w:ascii="Times New Roman" w:hAnsi="Times New Roman" w:cs="Times New Roman"/>
        </w:rPr>
        <w:t>Docker</w:t>
      </w:r>
      <w:r w:rsidRPr="00A42189">
        <w:rPr>
          <w:rFonts w:ascii="Times New Roman" w:hAnsi="Times New Roman" w:cs="Times New Roman"/>
        </w:rPr>
        <w:t xml:space="preserve">, </w:t>
      </w:r>
      <w:proofErr w:type="spellStart"/>
      <w:r w:rsidRPr="00A42189">
        <w:rPr>
          <w:rFonts w:ascii="Times New Roman" w:hAnsi="Times New Roman" w:cs="Times New Roman"/>
        </w:rPr>
        <w:t>aws</w:t>
      </w:r>
      <w:proofErr w:type="spellEnd"/>
      <w:r w:rsidRPr="00A42189">
        <w:rPr>
          <w:rFonts w:ascii="Times New Roman" w:hAnsi="Times New Roman" w:cs="Times New Roman"/>
        </w:rPr>
        <w:t>, cloud config server</w:t>
      </w:r>
    </w:p>
    <w:p w14:paraId="2AE54E4D" w14:textId="77777777" w:rsidR="006F0C72" w:rsidRPr="00A42189" w:rsidRDefault="006F0C72" w:rsidP="006F0C72">
      <w:pPr>
        <w:pStyle w:val="ListParagraph"/>
        <w:suppressAutoHyphens w:val="0"/>
        <w:spacing w:after="0" w:line="240" w:lineRule="auto"/>
        <w:ind w:left="0" w:firstLine="360"/>
        <w:contextualSpacing/>
        <w:jc w:val="both"/>
        <w:rPr>
          <w:rFonts w:ascii="Times New Roman" w:hAnsi="Times New Roman" w:cs="Times New Roman"/>
        </w:rPr>
      </w:pPr>
      <w:r w:rsidRPr="00A42189">
        <w:rPr>
          <w:rFonts w:ascii="Times New Roman" w:hAnsi="Times New Roman" w:cs="Times New Roman"/>
          <w:b/>
        </w:rPr>
        <w:t>Role:</w:t>
      </w:r>
    </w:p>
    <w:p w14:paraId="39F9BB3C" w14:textId="77777777" w:rsidR="006F0C72" w:rsidRPr="00A42189" w:rsidRDefault="006F0C72" w:rsidP="006F0C72">
      <w:pPr>
        <w:pStyle w:val="ListParagraph"/>
        <w:numPr>
          <w:ilvl w:val="3"/>
          <w:numId w:val="6"/>
        </w:numPr>
        <w:autoSpaceDE w:val="0"/>
        <w:spacing w:after="0"/>
        <w:rPr>
          <w:rFonts w:ascii="Times New Roman" w:hAnsi="Times New Roman" w:cs="Times New Roman"/>
        </w:rPr>
      </w:pPr>
      <w:r w:rsidRPr="00A42189">
        <w:rPr>
          <w:rFonts w:ascii="Times New Roman" w:hAnsi="Times New Roman" w:cs="Times New Roman"/>
        </w:rPr>
        <w:t>Involved in development of various Micro services to replace Mainframe backend and introduce MongoDB backend.</w:t>
      </w:r>
    </w:p>
    <w:p w14:paraId="3C90CFC7" w14:textId="77777777" w:rsidR="006F0C72" w:rsidRPr="00A42189" w:rsidRDefault="006F0C72" w:rsidP="006F0C72">
      <w:pPr>
        <w:pStyle w:val="ListParagraph"/>
        <w:numPr>
          <w:ilvl w:val="3"/>
          <w:numId w:val="6"/>
        </w:numPr>
        <w:autoSpaceDE w:val="0"/>
        <w:spacing w:after="0"/>
        <w:rPr>
          <w:rFonts w:ascii="Times New Roman" w:hAnsi="Times New Roman" w:cs="Times New Roman"/>
        </w:rPr>
      </w:pPr>
      <w:r w:rsidRPr="00A42189">
        <w:rPr>
          <w:rFonts w:ascii="Times New Roman" w:hAnsi="Times New Roman" w:cs="Times New Roman"/>
        </w:rPr>
        <w:t>Following Agile-Scrum Framework with TDD, CI/CD Practice.</w:t>
      </w:r>
    </w:p>
    <w:p w14:paraId="1A7FDD1D" w14:textId="77777777" w:rsidR="006F0C72" w:rsidRPr="00A42189" w:rsidRDefault="006F0C72" w:rsidP="006F0C72">
      <w:pPr>
        <w:pStyle w:val="ListParagraph"/>
        <w:numPr>
          <w:ilvl w:val="3"/>
          <w:numId w:val="6"/>
        </w:numPr>
        <w:autoSpaceDE w:val="0"/>
        <w:spacing w:after="0"/>
        <w:rPr>
          <w:rFonts w:ascii="Times New Roman" w:hAnsi="Times New Roman" w:cs="Times New Roman"/>
        </w:rPr>
      </w:pPr>
      <w:r w:rsidRPr="00A42189">
        <w:rPr>
          <w:rFonts w:ascii="Times New Roman" w:hAnsi="Times New Roman" w:cs="Times New Roman"/>
        </w:rPr>
        <w:t xml:space="preserve">Creation of web-services to be consumed by various Portals including </w:t>
      </w:r>
      <w:proofErr w:type="spellStart"/>
      <w:r w:rsidRPr="00A42189">
        <w:rPr>
          <w:rFonts w:ascii="Times New Roman" w:hAnsi="Times New Roman" w:cs="Times New Roman"/>
        </w:rPr>
        <w:t>UPoint</w:t>
      </w:r>
      <w:proofErr w:type="spellEnd"/>
      <w:r w:rsidRPr="00A42189">
        <w:rPr>
          <w:rFonts w:ascii="Times New Roman" w:hAnsi="Times New Roman" w:cs="Times New Roman"/>
        </w:rPr>
        <w:t>,</w:t>
      </w:r>
    </w:p>
    <w:p w14:paraId="36525084" w14:textId="77777777" w:rsidR="006F0C72" w:rsidRPr="00A42189" w:rsidRDefault="006F0C72" w:rsidP="006F0C72">
      <w:pPr>
        <w:pStyle w:val="ListParagraph"/>
        <w:numPr>
          <w:ilvl w:val="3"/>
          <w:numId w:val="6"/>
        </w:numPr>
        <w:autoSpaceDE w:val="0"/>
        <w:spacing w:after="0"/>
        <w:rPr>
          <w:rFonts w:ascii="Times New Roman" w:hAnsi="Times New Roman" w:cs="Times New Roman"/>
        </w:rPr>
      </w:pPr>
      <w:r w:rsidRPr="00A42189">
        <w:rPr>
          <w:rFonts w:ascii="Times New Roman" w:hAnsi="Times New Roman" w:cs="Times New Roman"/>
        </w:rPr>
        <w:t xml:space="preserve">Handling a team of 7 Developers with assigning and tracking of tasks. </w:t>
      </w:r>
    </w:p>
    <w:p w14:paraId="0EE7AD86" w14:textId="77777777" w:rsidR="00A42189" w:rsidRPr="00A42189" w:rsidRDefault="00A42189" w:rsidP="00A42189">
      <w:pPr>
        <w:pStyle w:val="ListParagraph"/>
        <w:autoSpaceDE w:val="0"/>
        <w:spacing w:after="0"/>
        <w:ind w:left="0"/>
        <w:rPr>
          <w:rFonts w:ascii="Times New Roman" w:hAnsi="Times New Roman" w:cs="Times New Roman"/>
        </w:rPr>
      </w:pPr>
    </w:p>
    <w:p w14:paraId="68F8B1CA" w14:textId="77777777" w:rsidR="00A42189" w:rsidRPr="00A42189" w:rsidRDefault="00A42189" w:rsidP="00A42189">
      <w:pPr>
        <w:pStyle w:val="ListParagraph"/>
        <w:autoSpaceDE w:val="0"/>
        <w:spacing w:after="0"/>
        <w:ind w:left="0"/>
        <w:rPr>
          <w:rFonts w:ascii="Times New Roman" w:hAnsi="Times New Roman" w:cs="Times New Roman"/>
        </w:rPr>
      </w:pPr>
    </w:p>
    <w:p w14:paraId="27C9707F" w14:textId="77777777" w:rsidR="00A42189" w:rsidRPr="00A42189" w:rsidRDefault="00A42189" w:rsidP="00A42189">
      <w:pPr>
        <w:pStyle w:val="ListParagraph"/>
        <w:autoSpaceDE w:val="0"/>
        <w:spacing w:after="0"/>
        <w:ind w:left="0"/>
        <w:rPr>
          <w:rFonts w:ascii="Times New Roman" w:hAnsi="Times New Roman" w:cs="Times New Roman"/>
        </w:rPr>
      </w:pPr>
    </w:p>
    <w:p w14:paraId="75ED7101" w14:textId="77777777" w:rsidR="006F0C72" w:rsidRPr="00A42189" w:rsidRDefault="006F0C72" w:rsidP="00A42189">
      <w:pPr>
        <w:pStyle w:val="ListParagraph"/>
        <w:autoSpaceDE w:val="0"/>
        <w:spacing w:after="0"/>
        <w:ind w:left="0"/>
        <w:rPr>
          <w:rFonts w:ascii="Times New Roman" w:hAnsi="Times New Roman" w:cs="Times New Roman"/>
        </w:rPr>
      </w:pPr>
      <w:r w:rsidRPr="00A42189">
        <w:rPr>
          <w:rFonts w:ascii="Times New Roman" w:hAnsi="Times New Roman" w:cs="Times New Roman"/>
          <w:b/>
        </w:rPr>
        <w:t>Description:</w:t>
      </w:r>
      <w:r w:rsidRPr="00A42189">
        <w:rPr>
          <w:rFonts w:ascii="Times New Roman" w:hAnsi="Times New Roman" w:cs="Times New Roman"/>
        </w:rPr>
        <w:t xml:space="preserve"> </w:t>
      </w:r>
      <w:r w:rsidR="006218DA" w:rsidRPr="00A42189">
        <w:rPr>
          <w:rFonts w:ascii="Times New Roman" w:hAnsi="Times New Roman" w:cs="Times New Roman"/>
        </w:rPr>
        <w:t>DB</w:t>
      </w:r>
      <w:r w:rsidRPr="00A42189">
        <w:rPr>
          <w:rFonts w:ascii="Times New Roman" w:hAnsi="Times New Roman" w:cs="Times New Roman"/>
        </w:rPr>
        <w:t xml:space="preserve"> is an API Engine to serve APIs to multiple portals. The Project includes creating multiple Micro services using latest Java technologies to replace the existing Mainframe backend and </w:t>
      </w:r>
      <w:r w:rsidRPr="00A42189">
        <w:rPr>
          <w:rFonts w:ascii="Times New Roman" w:hAnsi="Times New Roman" w:cs="Times New Roman"/>
        </w:rPr>
        <w:lastRenderedPageBreak/>
        <w:t xml:space="preserve">introducing MongoDB as backend thus enhancing the flexibility and efficiency of the product along with the </w:t>
      </w:r>
      <w:proofErr w:type="gramStart"/>
      <w:r w:rsidRPr="00A42189">
        <w:rPr>
          <w:rFonts w:ascii="Times New Roman" w:hAnsi="Times New Roman" w:cs="Times New Roman"/>
        </w:rPr>
        <w:t>cost effective</w:t>
      </w:r>
      <w:proofErr w:type="gramEnd"/>
      <w:r w:rsidRPr="00A42189">
        <w:rPr>
          <w:rFonts w:ascii="Times New Roman" w:hAnsi="Times New Roman" w:cs="Times New Roman"/>
        </w:rPr>
        <w:t xml:space="preserve"> solution.</w:t>
      </w:r>
    </w:p>
    <w:p w14:paraId="31152E66" w14:textId="77777777" w:rsidR="006F0C72" w:rsidRPr="00A42189" w:rsidRDefault="006F0C72" w:rsidP="00726FB9">
      <w:pPr>
        <w:pStyle w:val="ListParagraph"/>
        <w:autoSpaceDE w:val="0"/>
        <w:spacing w:after="0"/>
        <w:ind w:left="0" w:firstLine="720"/>
        <w:rPr>
          <w:rFonts w:ascii="Times New Roman" w:hAnsi="Times New Roman" w:cs="Times New Roman"/>
        </w:rPr>
      </w:pPr>
    </w:p>
    <w:p w14:paraId="14A1BC6D" w14:textId="77777777" w:rsidR="00CD5EF4" w:rsidRPr="00A42189" w:rsidRDefault="00CD5EF4" w:rsidP="00CD5EF4">
      <w:pPr>
        <w:pStyle w:val="ListParagraph"/>
        <w:autoSpaceDE w:val="0"/>
        <w:spacing w:after="0" w:line="360" w:lineRule="auto"/>
        <w:rPr>
          <w:rFonts w:ascii="Times New Roman" w:hAnsi="Times New Roman" w:cs="Times New Roman"/>
          <w:b/>
        </w:rPr>
      </w:pPr>
    </w:p>
    <w:p w14:paraId="1BC64C02" w14:textId="77777777" w:rsidR="00CD5EF4" w:rsidRPr="00A42189" w:rsidRDefault="00CD5EF4" w:rsidP="00CD5EF4">
      <w:pPr>
        <w:pStyle w:val="ListParagraph"/>
        <w:numPr>
          <w:ilvl w:val="1"/>
          <w:numId w:val="6"/>
        </w:numPr>
        <w:autoSpaceDE w:val="0"/>
        <w:spacing w:after="0" w:line="360" w:lineRule="auto"/>
        <w:rPr>
          <w:rFonts w:ascii="Times New Roman" w:hAnsi="Times New Roman" w:cs="Times New Roman"/>
          <w:b/>
        </w:rPr>
      </w:pPr>
      <w:r w:rsidRPr="00A42189">
        <w:rPr>
          <w:rFonts w:ascii="Times New Roman" w:hAnsi="Times New Roman" w:cs="Times New Roman"/>
          <w:b/>
        </w:rPr>
        <w:t>NEURONA</w:t>
      </w:r>
    </w:p>
    <w:p w14:paraId="215EBB3A" w14:textId="77777777" w:rsidR="00A42189" w:rsidRPr="00A42189" w:rsidRDefault="00A42189" w:rsidP="00A42189">
      <w:pPr>
        <w:pStyle w:val="ListParagraph"/>
        <w:autoSpaceDE w:val="0"/>
        <w:spacing w:after="0" w:line="360" w:lineRule="auto"/>
        <w:rPr>
          <w:rFonts w:ascii="Times New Roman" w:hAnsi="Times New Roman" w:cs="Times New Roman"/>
          <w:b/>
        </w:rPr>
      </w:pPr>
    </w:p>
    <w:p w14:paraId="4A415305" w14:textId="77777777" w:rsidR="00CD5EF4" w:rsidRPr="00A42189" w:rsidRDefault="00CD5EF4" w:rsidP="00986DEB">
      <w:pPr>
        <w:tabs>
          <w:tab w:val="left" w:pos="1620"/>
        </w:tabs>
        <w:autoSpaceDE w:val="0"/>
        <w:autoSpaceDN w:val="0"/>
        <w:adjustRightInd w:val="0"/>
        <w:spacing w:line="240" w:lineRule="auto"/>
        <w:rPr>
          <w:rFonts w:ascii="Times New Roman" w:hAnsi="Times New Roman" w:cs="Times New Roman"/>
          <w:b/>
          <w:bCs/>
          <w:i/>
          <w:color w:val="000000"/>
          <w:lang w:val="en"/>
        </w:rPr>
      </w:pPr>
      <w:r w:rsidRPr="00A42189">
        <w:rPr>
          <w:rFonts w:ascii="Times New Roman" w:hAnsi="Times New Roman" w:cs="Times New Roman"/>
          <w:b/>
        </w:rPr>
        <w:t>Technologies</w:t>
      </w:r>
      <w:r w:rsidR="00986DEB" w:rsidRPr="00A42189">
        <w:rPr>
          <w:rFonts w:ascii="Times New Roman" w:hAnsi="Times New Roman" w:cs="Times New Roman"/>
          <w:b/>
          <w:bCs/>
          <w:color w:val="000000"/>
          <w:lang w:val="en"/>
        </w:rPr>
        <w:t>:</w:t>
      </w:r>
      <w:r w:rsidR="00986DEB" w:rsidRPr="00A42189">
        <w:rPr>
          <w:rFonts w:ascii="Times New Roman" w:hAnsi="Times New Roman" w:cs="Times New Roman"/>
          <w:bCs/>
          <w:color w:val="000000"/>
          <w:lang w:val="en"/>
        </w:rPr>
        <w:t xml:space="preserve"> </w:t>
      </w:r>
      <w:r w:rsidR="00986DEB" w:rsidRPr="00A42189">
        <w:rPr>
          <w:rFonts w:ascii="Times New Roman" w:hAnsi="Times New Roman" w:cs="Times New Roman"/>
          <w:bCs/>
          <w:i/>
          <w:color w:val="000000"/>
          <w:lang w:val="en"/>
        </w:rPr>
        <w:t>JDk1.8, Hibernate4.x, Spring4</w:t>
      </w:r>
      <w:r w:rsidR="007E16F8" w:rsidRPr="00A42189">
        <w:rPr>
          <w:rFonts w:ascii="Times New Roman" w:hAnsi="Times New Roman" w:cs="Times New Roman"/>
          <w:bCs/>
          <w:i/>
          <w:color w:val="000000"/>
          <w:lang w:val="en"/>
        </w:rPr>
        <w:t>.x and</w:t>
      </w:r>
      <w:r w:rsidR="00986DEB" w:rsidRPr="00A42189">
        <w:rPr>
          <w:rFonts w:ascii="Times New Roman" w:hAnsi="Times New Roman" w:cs="Times New Roman"/>
          <w:bCs/>
          <w:i/>
          <w:color w:val="000000"/>
          <w:lang w:val="en"/>
        </w:rPr>
        <w:t xml:space="preserve"> Web service, </w:t>
      </w:r>
      <w:proofErr w:type="spellStart"/>
      <w:r w:rsidR="00986DEB" w:rsidRPr="00A42189">
        <w:rPr>
          <w:rFonts w:ascii="Times New Roman" w:hAnsi="Times New Roman" w:cs="Times New Roman"/>
          <w:bCs/>
          <w:i/>
          <w:color w:val="000000"/>
          <w:lang w:val="en"/>
        </w:rPr>
        <w:t>Mysql</w:t>
      </w:r>
      <w:proofErr w:type="spellEnd"/>
      <w:r w:rsidR="00986DEB" w:rsidRPr="00A42189">
        <w:rPr>
          <w:rFonts w:ascii="Times New Roman" w:hAnsi="Times New Roman" w:cs="Times New Roman"/>
          <w:bCs/>
          <w:i/>
          <w:color w:val="000000"/>
          <w:lang w:val="en"/>
        </w:rPr>
        <w:t>, Git, Maven, AWS</w:t>
      </w:r>
    </w:p>
    <w:p w14:paraId="471AD470" w14:textId="77777777" w:rsidR="00CD5EF4" w:rsidRPr="00A42189" w:rsidRDefault="00CD5EF4" w:rsidP="00CD5EF4">
      <w:pPr>
        <w:pStyle w:val="ListParagraph"/>
        <w:autoSpaceDE w:val="0"/>
        <w:spacing w:after="0" w:line="360" w:lineRule="auto"/>
        <w:ind w:left="0"/>
        <w:rPr>
          <w:rFonts w:ascii="Times New Roman" w:hAnsi="Times New Roman" w:cs="Times New Roman"/>
          <w:b/>
        </w:rPr>
      </w:pPr>
      <w:r w:rsidRPr="00A42189">
        <w:rPr>
          <w:rFonts w:ascii="Times New Roman" w:hAnsi="Times New Roman" w:cs="Times New Roman"/>
          <w:b/>
        </w:rPr>
        <w:t>Role:</w:t>
      </w:r>
    </w:p>
    <w:p w14:paraId="6B549C8F" w14:textId="77777777" w:rsidR="00986DEB" w:rsidRPr="00A42189" w:rsidRDefault="00986DEB" w:rsidP="00986DEB">
      <w:pPr>
        <w:numPr>
          <w:ilvl w:val="0"/>
          <w:numId w:val="18"/>
        </w:numPr>
        <w:tabs>
          <w:tab w:val="left" w:pos="720"/>
        </w:tabs>
        <w:suppressAutoHyphens w:val="0"/>
        <w:spacing w:line="240" w:lineRule="auto"/>
        <w:rPr>
          <w:rFonts w:ascii="Times New Roman" w:hAnsi="Times New Roman" w:cs="Times New Roman"/>
        </w:rPr>
      </w:pPr>
      <w:r w:rsidRPr="00A42189">
        <w:rPr>
          <w:rFonts w:ascii="Times New Roman" w:hAnsi="Times New Roman" w:cs="Times New Roman"/>
        </w:rPr>
        <w:t>Developed spring bean and Dao beans for implementing these business rules of each customer operations.</w:t>
      </w:r>
    </w:p>
    <w:p w14:paraId="28070BEB" w14:textId="77777777" w:rsidR="00986DEB" w:rsidRPr="00A42189" w:rsidRDefault="00986DEB" w:rsidP="00986DEB">
      <w:pPr>
        <w:numPr>
          <w:ilvl w:val="0"/>
          <w:numId w:val="18"/>
        </w:numPr>
        <w:suppressAutoHyphens w:val="0"/>
        <w:autoSpaceDE w:val="0"/>
        <w:autoSpaceDN w:val="0"/>
        <w:adjustRightInd w:val="0"/>
        <w:spacing w:before="100" w:line="240" w:lineRule="auto"/>
        <w:rPr>
          <w:rFonts w:ascii="Times New Roman" w:hAnsi="Times New Roman" w:cs="Times New Roman"/>
          <w:color w:val="000000"/>
          <w:lang w:val="en"/>
        </w:rPr>
      </w:pPr>
      <w:r w:rsidRPr="00A42189">
        <w:rPr>
          <w:rFonts w:ascii="Times New Roman" w:hAnsi="Times New Roman" w:cs="Times New Roman"/>
          <w:color w:val="000000"/>
          <w:lang w:val="en"/>
        </w:rPr>
        <w:t xml:space="preserve">Responsible for writing spring beans and injecting the spring beans for user information module and services modules by using </w:t>
      </w:r>
      <w:r w:rsidRPr="00A42189">
        <w:rPr>
          <w:rFonts w:ascii="Times New Roman" w:hAnsi="Times New Roman" w:cs="Times New Roman"/>
          <w:b/>
          <w:color w:val="000000"/>
          <w:lang w:val="en"/>
        </w:rPr>
        <w:t>IOC.</w:t>
      </w:r>
    </w:p>
    <w:p w14:paraId="3160F47D" w14:textId="77777777" w:rsidR="00986DEB" w:rsidRPr="00A42189" w:rsidRDefault="00986DEB" w:rsidP="00986DEB">
      <w:pPr>
        <w:numPr>
          <w:ilvl w:val="0"/>
          <w:numId w:val="18"/>
        </w:numPr>
        <w:suppressAutoHyphens w:val="0"/>
        <w:autoSpaceDE w:val="0"/>
        <w:autoSpaceDN w:val="0"/>
        <w:adjustRightInd w:val="0"/>
        <w:spacing w:before="100" w:line="240" w:lineRule="auto"/>
        <w:rPr>
          <w:rFonts w:ascii="Times New Roman" w:hAnsi="Times New Roman" w:cs="Times New Roman"/>
          <w:color w:val="000000"/>
          <w:lang w:val="en"/>
        </w:rPr>
      </w:pPr>
      <w:r w:rsidRPr="00A42189">
        <w:rPr>
          <w:rFonts w:ascii="Times New Roman" w:hAnsi="Times New Roman" w:cs="Times New Roman"/>
          <w:color w:val="000000"/>
          <w:lang w:val="en"/>
        </w:rPr>
        <w:t>Implemented Persistence Component in Hibernate for services module and information module by using Association.</w:t>
      </w:r>
      <w:r w:rsidRPr="00A42189">
        <w:rPr>
          <w:rFonts w:ascii="Times New Roman" w:hAnsi="Times New Roman" w:cs="Times New Roman"/>
        </w:rPr>
        <w:t xml:space="preserve"> </w:t>
      </w:r>
    </w:p>
    <w:p w14:paraId="6F902923" w14:textId="77777777" w:rsidR="00A42189" w:rsidRPr="00A42189" w:rsidRDefault="00A42189" w:rsidP="00A42189">
      <w:pPr>
        <w:suppressAutoHyphens w:val="0"/>
        <w:autoSpaceDE w:val="0"/>
        <w:autoSpaceDN w:val="0"/>
        <w:adjustRightInd w:val="0"/>
        <w:spacing w:before="100" w:line="240" w:lineRule="auto"/>
        <w:rPr>
          <w:rFonts w:ascii="Times New Roman" w:hAnsi="Times New Roman" w:cs="Times New Roman"/>
          <w:color w:val="000000"/>
          <w:lang w:val="en"/>
        </w:rPr>
      </w:pPr>
    </w:p>
    <w:p w14:paraId="088719BB" w14:textId="77777777" w:rsidR="00CD5EF4" w:rsidRPr="00A42189" w:rsidRDefault="00CD5EF4" w:rsidP="00CD5EF4">
      <w:pPr>
        <w:tabs>
          <w:tab w:val="left" w:pos="1620"/>
        </w:tabs>
        <w:autoSpaceDE w:val="0"/>
        <w:autoSpaceDN w:val="0"/>
        <w:adjustRightInd w:val="0"/>
        <w:spacing w:line="240" w:lineRule="auto"/>
        <w:rPr>
          <w:rFonts w:ascii="Times New Roman" w:hAnsi="Times New Roman" w:cs="Times New Roman"/>
          <w:color w:val="000000"/>
          <w:lang w:val="en"/>
        </w:rPr>
      </w:pPr>
      <w:r w:rsidRPr="00A42189">
        <w:rPr>
          <w:rFonts w:ascii="Times New Roman" w:hAnsi="Times New Roman" w:cs="Times New Roman"/>
          <w:b/>
        </w:rPr>
        <w:t xml:space="preserve">Description: </w:t>
      </w:r>
      <w:proofErr w:type="spellStart"/>
      <w:r w:rsidRPr="00A42189">
        <w:rPr>
          <w:rFonts w:ascii="Times New Roman" w:hAnsi="Times New Roman" w:cs="Times New Roman"/>
          <w:bCs/>
          <w:color w:val="000000"/>
          <w:lang w:val="en"/>
        </w:rPr>
        <w:t>Neurona</w:t>
      </w:r>
      <w:proofErr w:type="spellEnd"/>
      <w:r w:rsidRPr="00A42189">
        <w:rPr>
          <w:rFonts w:ascii="Times New Roman" w:hAnsi="Times New Roman" w:cs="Times New Roman"/>
          <w:bCs/>
          <w:color w:val="000000"/>
          <w:lang w:val="en"/>
        </w:rPr>
        <w:t xml:space="preserve"> </w:t>
      </w:r>
      <w:r w:rsidRPr="00A42189">
        <w:rPr>
          <w:rFonts w:ascii="Times New Roman" w:hAnsi="Times New Roman" w:cs="Times New Roman"/>
          <w:color w:val="000000"/>
          <w:lang w:val="en"/>
        </w:rPr>
        <w:t xml:space="preserve">is </w:t>
      </w:r>
      <w:proofErr w:type="spellStart"/>
      <w:proofErr w:type="gramStart"/>
      <w:r w:rsidRPr="00A42189">
        <w:rPr>
          <w:rFonts w:ascii="Times New Roman" w:hAnsi="Times New Roman" w:cs="Times New Roman"/>
          <w:color w:val="000000"/>
          <w:lang w:val="en"/>
        </w:rPr>
        <w:t>a</w:t>
      </w:r>
      <w:proofErr w:type="spellEnd"/>
      <w:proofErr w:type="gramEnd"/>
      <w:r w:rsidRPr="00A42189">
        <w:rPr>
          <w:rFonts w:ascii="Times New Roman" w:hAnsi="Times New Roman" w:cs="Times New Roman"/>
          <w:color w:val="000000"/>
          <w:lang w:val="en"/>
        </w:rPr>
        <w:t xml:space="preserve"> educational project developed by Mind shipper</w:t>
      </w:r>
      <w:r w:rsidRPr="00A42189">
        <w:rPr>
          <w:rFonts w:ascii="Times New Roman" w:hAnsi="Times New Roman" w:cs="Times New Roman"/>
          <w:color w:val="000000"/>
        </w:rPr>
        <w:t xml:space="preserve"> Technologies</w:t>
      </w:r>
      <w:r w:rsidRPr="00A42189">
        <w:rPr>
          <w:rFonts w:ascii="Times New Roman" w:hAnsi="Times New Roman" w:cs="Times New Roman"/>
          <w:bCs/>
          <w:color w:val="000000"/>
          <w:lang w:val="en"/>
        </w:rPr>
        <w:t xml:space="preserve">. </w:t>
      </w:r>
      <w:r w:rsidRPr="00A42189">
        <w:rPr>
          <w:rFonts w:ascii="Times New Roman" w:hAnsi="Times New Roman" w:cs="Times New Roman"/>
          <w:color w:val="000000"/>
          <w:lang w:val="en"/>
        </w:rPr>
        <w:t xml:space="preserve">This project consists of various modules like online learning system for </w:t>
      </w:r>
      <w:proofErr w:type="spellStart"/>
      <w:r w:rsidRPr="00A42189">
        <w:rPr>
          <w:rFonts w:ascii="Times New Roman" w:hAnsi="Times New Roman" w:cs="Times New Roman"/>
          <w:color w:val="000000"/>
          <w:lang w:val="en"/>
        </w:rPr>
        <w:t>cbsc</w:t>
      </w:r>
      <w:proofErr w:type="spellEnd"/>
      <w:r w:rsidRPr="00A42189">
        <w:rPr>
          <w:rFonts w:ascii="Times New Roman" w:hAnsi="Times New Roman" w:cs="Times New Roman"/>
          <w:color w:val="000000"/>
          <w:lang w:val="en"/>
        </w:rPr>
        <w:t xml:space="preserve"> board from I to XII class. Student Register our side pay amount get user id and password then student can get in information and all syllabus for particular class. </w:t>
      </w:r>
      <w:proofErr w:type="spellStart"/>
      <w:r w:rsidRPr="00A42189">
        <w:rPr>
          <w:rFonts w:ascii="Times New Roman" w:hAnsi="Times New Roman" w:cs="Times New Roman"/>
          <w:color w:val="000000"/>
        </w:rPr>
        <w:t>Neurona</w:t>
      </w:r>
      <w:proofErr w:type="spellEnd"/>
      <w:r w:rsidRPr="00A42189">
        <w:rPr>
          <w:rFonts w:ascii="Times New Roman" w:hAnsi="Times New Roman" w:cs="Times New Roman"/>
          <w:color w:val="000000"/>
        </w:rPr>
        <w:t xml:space="preserve"> is a versatile platform where students can view interactive study modules, solve worksheets, interact with subject matter experts, ask and answer doubts, and even play educational games</w:t>
      </w:r>
      <w:r w:rsidR="00986DEB" w:rsidRPr="00A42189">
        <w:rPr>
          <w:rFonts w:ascii="Times New Roman" w:hAnsi="Times New Roman" w:cs="Times New Roman"/>
          <w:color w:val="000000"/>
        </w:rPr>
        <w:t>.</w:t>
      </w:r>
      <w:r w:rsidRPr="00A42189">
        <w:rPr>
          <w:rFonts w:ascii="Times New Roman" w:hAnsi="Times New Roman" w:cs="Times New Roman"/>
          <w:color w:val="000000"/>
          <w:lang w:val="en"/>
        </w:rPr>
        <w:t xml:space="preserve"> </w:t>
      </w:r>
    </w:p>
    <w:p w14:paraId="41F2D1B5" w14:textId="77777777" w:rsidR="009B629A" w:rsidRPr="00A42189" w:rsidRDefault="009B629A" w:rsidP="00CD5EF4">
      <w:pPr>
        <w:tabs>
          <w:tab w:val="left" w:pos="1620"/>
        </w:tabs>
        <w:autoSpaceDE w:val="0"/>
        <w:autoSpaceDN w:val="0"/>
        <w:adjustRightInd w:val="0"/>
        <w:spacing w:line="240" w:lineRule="auto"/>
        <w:rPr>
          <w:rFonts w:ascii="Times New Roman" w:hAnsi="Times New Roman" w:cs="Times New Roman"/>
          <w:color w:val="000000"/>
          <w:lang w:val="en"/>
        </w:rPr>
      </w:pPr>
    </w:p>
    <w:p w14:paraId="1B63DE21" w14:textId="77777777" w:rsidR="007E16F8" w:rsidRPr="00A42189" w:rsidRDefault="007E16F8" w:rsidP="007E16F8">
      <w:pPr>
        <w:pStyle w:val="ListParagraph"/>
        <w:numPr>
          <w:ilvl w:val="1"/>
          <w:numId w:val="6"/>
        </w:numPr>
        <w:autoSpaceDE w:val="0"/>
        <w:spacing w:after="0" w:line="360" w:lineRule="auto"/>
        <w:rPr>
          <w:rFonts w:ascii="Times New Roman" w:hAnsi="Times New Roman" w:cs="Times New Roman"/>
          <w:b/>
        </w:rPr>
      </w:pPr>
      <w:r w:rsidRPr="00A42189">
        <w:rPr>
          <w:rFonts w:ascii="Times New Roman" w:hAnsi="Times New Roman" w:cs="Times New Roman"/>
          <w:b/>
        </w:rPr>
        <w:t>APPVIGIL</w:t>
      </w:r>
    </w:p>
    <w:p w14:paraId="614D5581" w14:textId="77777777" w:rsidR="007E16F8" w:rsidRPr="00A42189" w:rsidRDefault="007E16F8" w:rsidP="007E16F8">
      <w:pPr>
        <w:tabs>
          <w:tab w:val="left" w:pos="1620"/>
        </w:tabs>
        <w:autoSpaceDE w:val="0"/>
        <w:autoSpaceDN w:val="0"/>
        <w:adjustRightInd w:val="0"/>
        <w:spacing w:line="240" w:lineRule="auto"/>
        <w:rPr>
          <w:rFonts w:ascii="Times New Roman" w:hAnsi="Times New Roman" w:cs="Times New Roman"/>
          <w:bCs/>
          <w:i/>
          <w:color w:val="000000"/>
          <w:lang w:val="en"/>
        </w:rPr>
      </w:pPr>
      <w:r w:rsidRPr="00A42189">
        <w:rPr>
          <w:rFonts w:ascii="Times New Roman" w:hAnsi="Times New Roman" w:cs="Times New Roman"/>
          <w:b/>
        </w:rPr>
        <w:t>Technologies</w:t>
      </w:r>
      <w:r w:rsidRPr="00A42189">
        <w:rPr>
          <w:rFonts w:ascii="Times New Roman" w:hAnsi="Times New Roman" w:cs="Times New Roman"/>
          <w:b/>
          <w:bCs/>
          <w:color w:val="000000"/>
          <w:lang w:val="en"/>
        </w:rPr>
        <w:t>:</w:t>
      </w:r>
      <w:r w:rsidRPr="00A42189">
        <w:rPr>
          <w:rFonts w:ascii="Times New Roman" w:hAnsi="Times New Roman" w:cs="Times New Roman"/>
          <w:bCs/>
          <w:color w:val="000000"/>
          <w:lang w:val="en"/>
        </w:rPr>
        <w:t xml:space="preserve"> </w:t>
      </w:r>
      <w:r w:rsidR="009B629A" w:rsidRPr="00A42189">
        <w:rPr>
          <w:rFonts w:ascii="Times New Roman" w:hAnsi="Times New Roman" w:cs="Times New Roman"/>
          <w:bCs/>
          <w:i/>
          <w:color w:val="000000"/>
          <w:lang w:val="en"/>
        </w:rPr>
        <w:t>JDk1.8, Hibernate4.x, Web logic,</w:t>
      </w:r>
      <w:r w:rsidR="00FF000A" w:rsidRPr="00A42189">
        <w:rPr>
          <w:rFonts w:ascii="Times New Roman" w:hAnsi="Times New Roman" w:cs="Times New Roman"/>
          <w:bCs/>
          <w:i/>
          <w:color w:val="000000"/>
          <w:lang w:val="en"/>
        </w:rPr>
        <w:t xml:space="preserve"> Spring Boot, Spring Security, </w:t>
      </w:r>
      <w:r w:rsidR="009B629A" w:rsidRPr="00A42189">
        <w:rPr>
          <w:rFonts w:ascii="Times New Roman" w:hAnsi="Times New Roman" w:cs="Times New Roman"/>
          <w:bCs/>
          <w:i/>
          <w:color w:val="000000"/>
          <w:lang w:val="en"/>
        </w:rPr>
        <w:t>Jira, Bugzilla, Oracle, ActiveMQ</w:t>
      </w:r>
    </w:p>
    <w:p w14:paraId="6ED61492" w14:textId="77777777" w:rsidR="007E16F8" w:rsidRPr="00A42189" w:rsidRDefault="007E16F8" w:rsidP="009B629A">
      <w:pPr>
        <w:pStyle w:val="ListParagraph"/>
        <w:autoSpaceDE w:val="0"/>
        <w:spacing w:after="0" w:line="360" w:lineRule="auto"/>
        <w:ind w:left="0"/>
        <w:rPr>
          <w:rFonts w:ascii="Times New Roman" w:hAnsi="Times New Roman" w:cs="Times New Roman"/>
          <w:b/>
        </w:rPr>
      </w:pPr>
      <w:r w:rsidRPr="00A42189">
        <w:rPr>
          <w:rFonts w:ascii="Times New Roman" w:hAnsi="Times New Roman" w:cs="Times New Roman"/>
          <w:b/>
        </w:rPr>
        <w:t>Role:</w:t>
      </w:r>
    </w:p>
    <w:p w14:paraId="25E015A9" w14:textId="77777777" w:rsidR="007E16F8" w:rsidRPr="00A42189" w:rsidRDefault="007E16F8" w:rsidP="007E16F8">
      <w:pPr>
        <w:numPr>
          <w:ilvl w:val="0"/>
          <w:numId w:val="18"/>
        </w:numPr>
        <w:suppressAutoHyphens w:val="0"/>
        <w:autoSpaceDE w:val="0"/>
        <w:autoSpaceDN w:val="0"/>
        <w:adjustRightInd w:val="0"/>
        <w:spacing w:before="100" w:line="240" w:lineRule="auto"/>
        <w:rPr>
          <w:rFonts w:ascii="Times New Roman" w:hAnsi="Times New Roman" w:cs="Times New Roman"/>
          <w:color w:val="000000"/>
          <w:lang w:val="en"/>
        </w:rPr>
      </w:pPr>
      <w:r w:rsidRPr="00A42189">
        <w:rPr>
          <w:rFonts w:ascii="Times New Roman" w:hAnsi="Times New Roman" w:cs="Times New Roman"/>
          <w:color w:val="000000"/>
          <w:shd w:val="clear" w:color="auto" w:fill="FFFFFF"/>
        </w:rPr>
        <w:t xml:space="preserve">Analyze business risk &amp; reduce it with </w:t>
      </w:r>
      <w:proofErr w:type="spellStart"/>
      <w:r w:rsidRPr="00A42189">
        <w:rPr>
          <w:rFonts w:ascii="Times New Roman" w:hAnsi="Times New Roman" w:cs="Times New Roman"/>
          <w:color w:val="000000"/>
          <w:shd w:val="clear" w:color="auto" w:fill="FFFFFF"/>
        </w:rPr>
        <w:t>Appvigil</w:t>
      </w:r>
      <w:proofErr w:type="spellEnd"/>
      <w:r w:rsidRPr="00A42189">
        <w:rPr>
          <w:rFonts w:ascii="Times New Roman" w:hAnsi="Times New Roman" w:cs="Times New Roman"/>
          <w:color w:val="000000"/>
          <w:shd w:val="clear" w:color="auto" w:fill="FFFFFF"/>
        </w:rPr>
        <w:t xml:space="preserve">. We provide </w:t>
      </w:r>
      <w:r w:rsidRPr="00A42189">
        <w:rPr>
          <w:rFonts w:ascii="Times New Roman" w:hAnsi="Times New Roman" w:cs="Times New Roman"/>
          <w:b/>
          <w:i/>
          <w:color w:val="000000"/>
          <w:shd w:val="clear" w:color="auto" w:fill="FFFFFF"/>
        </w:rPr>
        <w:t>security risk assessment</w:t>
      </w:r>
      <w:r w:rsidRPr="00A42189">
        <w:rPr>
          <w:rFonts w:ascii="Times New Roman" w:hAnsi="Times New Roman" w:cs="Times New Roman"/>
          <w:color w:val="000000"/>
          <w:shd w:val="clear" w:color="auto" w:fill="FFFFFF"/>
        </w:rPr>
        <w:t xml:space="preserve"> for your mobile app in early stages of your project lifecycle where the cost of damage is </w:t>
      </w:r>
    </w:p>
    <w:p w14:paraId="20ABA82C" w14:textId="77777777" w:rsidR="007E16F8" w:rsidRPr="00A42189" w:rsidRDefault="007E16F8" w:rsidP="007E16F8">
      <w:pPr>
        <w:numPr>
          <w:ilvl w:val="0"/>
          <w:numId w:val="18"/>
        </w:numPr>
        <w:suppressAutoHyphens w:val="0"/>
        <w:autoSpaceDE w:val="0"/>
        <w:autoSpaceDN w:val="0"/>
        <w:adjustRightInd w:val="0"/>
        <w:spacing w:before="100" w:line="240" w:lineRule="auto"/>
        <w:rPr>
          <w:rFonts w:ascii="Times New Roman" w:hAnsi="Times New Roman" w:cs="Times New Roman"/>
          <w:color w:val="000000"/>
          <w:lang w:val="en"/>
        </w:rPr>
      </w:pPr>
      <w:r w:rsidRPr="00A42189">
        <w:rPr>
          <w:rFonts w:ascii="Times New Roman" w:hAnsi="Times New Roman" w:cs="Times New Roman"/>
          <w:color w:val="000000"/>
          <w:lang w:val="en"/>
        </w:rPr>
        <w:t xml:space="preserve">Using </w:t>
      </w:r>
      <w:r w:rsidRPr="00A42189">
        <w:rPr>
          <w:rFonts w:ascii="Times New Roman" w:hAnsi="Times New Roman" w:cs="Times New Roman"/>
          <w:b/>
          <w:i/>
          <w:color w:val="000000"/>
          <w:lang w:val="en"/>
        </w:rPr>
        <w:t>HQL</w:t>
      </w:r>
      <w:r w:rsidRPr="00A42189">
        <w:rPr>
          <w:rFonts w:ascii="Times New Roman" w:hAnsi="Times New Roman" w:cs="Times New Roman"/>
          <w:color w:val="000000"/>
          <w:lang w:val="en"/>
        </w:rPr>
        <w:t xml:space="preserve"> for bulk select query and non-select query using </w:t>
      </w:r>
      <w:r w:rsidRPr="00A42189">
        <w:rPr>
          <w:rFonts w:ascii="Times New Roman" w:hAnsi="Times New Roman" w:cs="Times New Roman"/>
          <w:b/>
          <w:i/>
          <w:color w:val="000000"/>
          <w:lang w:val="en"/>
        </w:rPr>
        <w:t>criteria</w:t>
      </w:r>
      <w:r w:rsidRPr="00A42189">
        <w:rPr>
          <w:rFonts w:ascii="Times New Roman" w:hAnsi="Times New Roman" w:cs="Times New Roman"/>
          <w:color w:val="000000"/>
          <w:lang w:val="en"/>
        </w:rPr>
        <w:t xml:space="preserve"> API for searching query.</w:t>
      </w:r>
    </w:p>
    <w:p w14:paraId="745F672A" w14:textId="77777777" w:rsidR="007E16F8" w:rsidRPr="00A42189" w:rsidRDefault="007E16F8" w:rsidP="007E16F8">
      <w:pPr>
        <w:numPr>
          <w:ilvl w:val="0"/>
          <w:numId w:val="18"/>
        </w:numPr>
        <w:suppressAutoHyphens w:val="0"/>
        <w:autoSpaceDE w:val="0"/>
        <w:autoSpaceDN w:val="0"/>
        <w:adjustRightInd w:val="0"/>
        <w:spacing w:before="100" w:line="240" w:lineRule="auto"/>
        <w:rPr>
          <w:rFonts w:ascii="Times New Roman" w:hAnsi="Times New Roman" w:cs="Times New Roman"/>
          <w:color w:val="000000"/>
          <w:lang w:val="en"/>
        </w:rPr>
      </w:pPr>
      <w:r w:rsidRPr="00A42189">
        <w:rPr>
          <w:rFonts w:ascii="Times New Roman" w:hAnsi="Times New Roman" w:cs="Times New Roman"/>
          <w:color w:val="000000"/>
          <w:lang w:val="en"/>
        </w:rPr>
        <w:t xml:space="preserve">Integration </w:t>
      </w:r>
      <w:r w:rsidRPr="00A42189">
        <w:rPr>
          <w:rFonts w:ascii="Times New Roman" w:hAnsi="Times New Roman" w:cs="Times New Roman"/>
          <w:i/>
          <w:color w:val="000000"/>
          <w:lang w:val="en"/>
        </w:rPr>
        <w:t xml:space="preserve">of </w:t>
      </w:r>
      <w:r w:rsidRPr="00A42189">
        <w:rPr>
          <w:rFonts w:ascii="Times New Roman" w:hAnsi="Times New Roman" w:cs="Times New Roman"/>
          <w:b/>
          <w:i/>
          <w:color w:val="000000"/>
          <w:lang w:val="en"/>
        </w:rPr>
        <w:t xml:space="preserve">Jira And Bugzilla with Rest </w:t>
      </w:r>
      <w:proofErr w:type="spellStart"/>
      <w:r w:rsidRPr="00A42189">
        <w:rPr>
          <w:rFonts w:ascii="Times New Roman" w:hAnsi="Times New Roman" w:cs="Times New Roman"/>
          <w:b/>
          <w:i/>
          <w:color w:val="000000"/>
          <w:lang w:val="en"/>
        </w:rPr>
        <w:t>Api</w:t>
      </w:r>
      <w:proofErr w:type="spellEnd"/>
      <w:r w:rsidRPr="00A42189">
        <w:rPr>
          <w:rFonts w:ascii="Times New Roman" w:hAnsi="Times New Roman" w:cs="Times New Roman"/>
        </w:rPr>
        <w:t xml:space="preserve"> </w:t>
      </w:r>
    </w:p>
    <w:p w14:paraId="0B05A588" w14:textId="77777777" w:rsidR="007E16F8" w:rsidRPr="00A42189" w:rsidRDefault="007E16F8" w:rsidP="007E16F8">
      <w:pPr>
        <w:tabs>
          <w:tab w:val="left" w:pos="1620"/>
        </w:tabs>
        <w:autoSpaceDE w:val="0"/>
        <w:autoSpaceDN w:val="0"/>
        <w:adjustRightInd w:val="0"/>
        <w:spacing w:line="240" w:lineRule="auto"/>
        <w:rPr>
          <w:rFonts w:ascii="Times New Roman" w:hAnsi="Times New Roman" w:cs="Times New Roman"/>
          <w:color w:val="000000"/>
          <w:lang w:val="en-IN" w:eastAsia="en-IN"/>
        </w:rPr>
      </w:pPr>
      <w:r w:rsidRPr="00A42189">
        <w:rPr>
          <w:rFonts w:ascii="Times New Roman" w:hAnsi="Times New Roman" w:cs="Times New Roman"/>
          <w:b/>
        </w:rPr>
        <w:t xml:space="preserve">Description: </w:t>
      </w:r>
      <w:proofErr w:type="spellStart"/>
      <w:r w:rsidRPr="00A42189">
        <w:rPr>
          <w:rFonts w:ascii="Times New Roman" w:hAnsi="Times New Roman" w:cs="Times New Roman"/>
          <w:color w:val="000000"/>
          <w:lang w:val="en-IN" w:eastAsia="en-IN"/>
        </w:rPr>
        <w:t>Appvigil</w:t>
      </w:r>
      <w:proofErr w:type="spellEnd"/>
      <w:r w:rsidRPr="00A42189">
        <w:rPr>
          <w:rFonts w:ascii="Times New Roman" w:hAnsi="Times New Roman" w:cs="Times New Roman"/>
          <w:color w:val="000000"/>
          <w:lang w:val="en-IN" w:eastAsia="en-IN"/>
        </w:rPr>
        <w:t xml:space="preserve"> is a completely automated Mobile Reputation Protection Suite for Mobile Apps. Powered by patent pending technology, </w:t>
      </w:r>
      <w:proofErr w:type="spellStart"/>
      <w:r w:rsidRPr="00A42189">
        <w:rPr>
          <w:rFonts w:ascii="Times New Roman" w:hAnsi="Times New Roman" w:cs="Times New Roman"/>
          <w:color w:val="000000"/>
          <w:lang w:val="en-IN" w:eastAsia="en-IN"/>
        </w:rPr>
        <w:t>Appvigil</w:t>
      </w:r>
      <w:proofErr w:type="spellEnd"/>
      <w:r w:rsidRPr="00A42189">
        <w:rPr>
          <w:rFonts w:ascii="Times New Roman" w:hAnsi="Times New Roman" w:cs="Times New Roman"/>
          <w:color w:val="000000"/>
          <w:lang w:val="en-IN" w:eastAsia="en-IN"/>
        </w:rPr>
        <w:t xml:space="preserve"> employs intensive static analysis and dynamic analysis along with stringent network analysis on the apps. It discovers security vulnerabilities in mobile apps, delivering thorough and comprehensive reports in just few hours</w:t>
      </w:r>
    </w:p>
    <w:p w14:paraId="72ABFBD7" w14:textId="77777777" w:rsidR="002079C4" w:rsidRPr="00A42189" w:rsidRDefault="002079C4" w:rsidP="00283F04">
      <w:pPr>
        <w:pStyle w:val="ListParagraph"/>
        <w:autoSpaceDE w:val="0"/>
        <w:spacing w:after="0" w:line="240" w:lineRule="auto"/>
        <w:ind w:left="0"/>
        <w:rPr>
          <w:rFonts w:ascii="Times New Roman" w:hAnsi="Times New Roman" w:cs="Times New Roman"/>
          <w:b/>
        </w:rPr>
      </w:pPr>
    </w:p>
    <w:p w14:paraId="4AE9521A" w14:textId="77777777" w:rsidR="00211186" w:rsidRPr="00A42189" w:rsidRDefault="0022131D" w:rsidP="00211186">
      <w:pPr>
        <w:shd w:val="clear" w:color="auto" w:fill="C0C0C0"/>
        <w:tabs>
          <w:tab w:val="left" w:pos="2700"/>
        </w:tabs>
        <w:rPr>
          <w:rFonts w:ascii="Times New Roman" w:hAnsi="Times New Roman" w:cs="Times New Roman"/>
          <w:b/>
          <w:bCs/>
        </w:rPr>
      </w:pPr>
      <w:r w:rsidRPr="00A42189">
        <w:rPr>
          <w:rFonts w:ascii="Times New Roman" w:hAnsi="Times New Roman" w:cs="Times New Roman"/>
          <w:b/>
          <w:bCs/>
          <w:shd w:val="clear" w:color="auto" w:fill="C0C0C0"/>
        </w:rPr>
        <w:t>Professional Qualification</w:t>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p>
    <w:p w14:paraId="73FF97F8" w14:textId="77777777" w:rsidR="00211186" w:rsidRPr="00A42189" w:rsidRDefault="00D62A84" w:rsidP="00211186">
      <w:pPr>
        <w:numPr>
          <w:ilvl w:val="0"/>
          <w:numId w:val="3"/>
        </w:numPr>
        <w:tabs>
          <w:tab w:val="left" w:pos="795"/>
        </w:tabs>
        <w:suppressAutoHyphens w:val="0"/>
        <w:autoSpaceDE w:val="0"/>
        <w:autoSpaceDN w:val="0"/>
        <w:adjustRightInd w:val="0"/>
        <w:spacing w:line="240" w:lineRule="auto"/>
        <w:rPr>
          <w:rFonts w:ascii="Times New Roman" w:hAnsi="Times New Roman" w:cs="Times New Roman"/>
          <w:color w:val="000000"/>
          <w:lang w:val="en"/>
        </w:rPr>
      </w:pPr>
      <w:r w:rsidRPr="00A42189">
        <w:rPr>
          <w:rFonts w:ascii="Times New Roman" w:hAnsi="Times New Roman" w:cs="Times New Roman"/>
          <w:b/>
          <w:bCs/>
          <w:color w:val="000000"/>
          <w:lang w:val="en"/>
        </w:rPr>
        <w:t xml:space="preserve">Master of computer Application (MCA) </w:t>
      </w:r>
      <w:r w:rsidRPr="00A42189">
        <w:rPr>
          <w:rFonts w:ascii="Times New Roman" w:hAnsi="Times New Roman" w:cs="Times New Roman"/>
          <w:color w:val="000000"/>
          <w:lang w:val="en"/>
        </w:rPr>
        <w:t xml:space="preserve">from </w:t>
      </w:r>
      <w:r w:rsidRPr="00A42189">
        <w:rPr>
          <w:rFonts w:ascii="Times New Roman" w:hAnsi="Times New Roman" w:cs="Times New Roman"/>
          <w:bCs/>
          <w:color w:val="000000"/>
          <w:lang w:val="en"/>
        </w:rPr>
        <w:t xml:space="preserve">Dr Ram Manohar </w:t>
      </w:r>
      <w:proofErr w:type="spellStart"/>
      <w:r w:rsidRPr="00A42189">
        <w:rPr>
          <w:rFonts w:ascii="Times New Roman" w:hAnsi="Times New Roman" w:cs="Times New Roman"/>
          <w:bCs/>
          <w:color w:val="000000"/>
          <w:lang w:val="en"/>
        </w:rPr>
        <w:t>Lohiya</w:t>
      </w:r>
      <w:proofErr w:type="spellEnd"/>
      <w:r w:rsidRPr="00A42189">
        <w:rPr>
          <w:rFonts w:ascii="Times New Roman" w:hAnsi="Times New Roman" w:cs="Times New Roman"/>
          <w:bCs/>
          <w:color w:val="000000"/>
          <w:lang w:val="en"/>
        </w:rPr>
        <w:t xml:space="preserve"> Avadh University</w:t>
      </w:r>
      <w:r w:rsidRPr="00A42189">
        <w:rPr>
          <w:rFonts w:ascii="Times New Roman" w:hAnsi="Times New Roman" w:cs="Times New Roman"/>
          <w:b/>
          <w:bCs/>
          <w:color w:val="000000"/>
          <w:lang w:val="en"/>
        </w:rPr>
        <w:t xml:space="preserve"> Faizabad</w:t>
      </w:r>
      <w:r w:rsidRPr="00A42189">
        <w:rPr>
          <w:rFonts w:ascii="Times New Roman" w:hAnsi="Times New Roman" w:cs="Times New Roman"/>
          <w:color w:val="000000"/>
          <w:lang w:val="en"/>
        </w:rPr>
        <w:t xml:space="preserve"> (</w:t>
      </w:r>
      <w:r w:rsidRPr="00A42189">
        <w:rPr>
          <w:rFonts w:ascii="Times New Roman" w:hAnsi="Times New Roman" w:cs="Times New Roman"/>
          <w:b/>
          <w:color w:val="000000"/>
          <w:lang w:val="en"/>
        </w:rPr>
        <w:t>U.P</w:t>
      </w:r>
      <w:r w:rsidRPr="00A42189">
        <w:rPr>
          <w:rFonts w:ascii="Times New Roman" w:hAnsi="Times New Roman" w:cs="Times New Roman"/>
          <w:color w:val="000000"/>
          <w:lang w:val="en"/>
        </w:rPr>
        <w:t xml:space="preserve">) in </w:t>
      </w:r>
      <w:r w:rsidRPr="00A42189">
        <w:rPr>
          <w:rFonts w:ascii="Times New Roman" w:hAnsi="Times New Roman" w:cs="Times New Roman"/>
          <w:b/>
          <w:bCs/>
          <w:color w:val="000000"/>
          <w:lang w:val="en"/>
        </w:rPr>
        <w:t>2012 with 75.5% marks</w:t>
      </w:r>
      <w:r w:rsidRPr="00A42189">
        <w:rPr>
          <w:rFonts w:ascii="Times New Roman" w:hAnsi="Times New Roman" w:cs="Times New Roman"/>
          <w:bCs/>
          <w:color w:val="000000"/>
          <w:lang w:val="en"/>
        </w:rPr>
        <w:t>, passed in 2012</w:t>
      </w:r>
      <w:r w:rsidR="00211186" w:rsidRPr="00A42189">
        <w:rPr>
          <w:rFonts w:ascii="Times New Roman" w:hAnsi="Times New Roman" w:cs="Times New Roman"/>
          <w:bCs/>
          <w:color w:val="000000"/>
          <w:lang w:val="en"/>
        </w:rPr>
        <w:t>.</w:t>
      </w:r>
    </w:p>
    <w:p w14:paraId="2F75EDD8" w14:textId="77777777" w:rsidR="002079C4" w:rsidRPr="00A42189" w:rsidRDefault="002079C4">
      <w:pPr>
        <w:shd w:val="clear" w:color="auto" w:fill="C0C0C0"/>
        <w:tabs>
          <w:tab w:val="left" w:pos="2700"/>
        </w:tabs>
        <w:rPr>
          <w:rFonts w:ascii="Times New Roman" w:hAnsi="Times New Roman" w:cs="Times New Roman"/>
          <w:b/>
          <w:bCs/>
        </w:rPr>
      </w:pPr>
      <w:r w:rsidRPr="00A42189">
        <w:rPr>
          <w:rFonts w:ascii="Times New Roman" w:hAnsi="Times New Roman" w:cs="Times New Roman"/>
          <w:b/>
          <w:bCs/>
        </w:rPr>
        <w:t xml:space="preserve">Personal details </w:t>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r w:rsidRPr="00A42189">
        <w:rPr>
          <w:rFonts w:ascii="Times New Roman" w:hAnsi="Times New Roman" w:cs="Times New Roman"/>
          <w:b/>
          <w:bCs/>
        </w:rPr>
        <w:tab/>
      </w:r>
    </w:p>
    <w:p w14:paraId="5A324EE9" w14:textId="4D0B3C16" w:rsidR="002079C4" w:rsidRPr="00A42189" w:rsidRDefault="00D37B57">
      <w:pPr>
        <w:ind w:left="5760" w:firstLine="720"/>
        <w:rPr>
          <w:rFonts w:ascii="Times New Roman" w:hAnsi="Times New Roman" w:cs="Times New Roman"/>
          <w:b/>
          <w:bCs/>
        </w:rPr>
      </w:pPr>
      <w:r w:rsidRPr="00A42189">
        <w:rPr>
          <w:rFonts w:ascii="Times New Roman" w:hAnsi="Times New Roman" w:cs="Times New Roman"/>
          <w:noProof/>
        </w:rPr>
        <w:lastRenderedPageBreak/>
        <w:drawing>
          <wp:anchor distT="0" distB="0" distL="114300" distR="114300" simplePos="0" relativeHeight="251658240" behindDoc="0" locked="0" layoutInCell="1" allowOverlap="1" wp14:anchorId="39817A67" wp14:editId="098BA37A">
            <wp:simplePos x="0" y="0"/>
            <wp:positionH relativeFrom="column">
              <wp:posOffset>0</wp:posOffset>
            </wp:positionH>
            <wp:positionV relativeFrom="paragraph">
              <wp:posOffset>0</wp:posOffset>
            </wp:positionV>
            <wp:extent cx="12700" cy="12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079C4" w:rsidRPr="00A42189">
      <w:head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8D57D" w14:textId="77777777" w:rsidR="00005834" w:rsidRDefault="00005834" w:rsidP="00A42189">
      <w:pPr>
        <w:spacing w:after="0" w:line="240" w:lineRule="auto"/>
      </w:pPr>
      <w:r>
        <w:separator/>
      </w:r>
    </w:p>
  </w:endnote>
  <w:endnote w:type="continuationSeparator" w:id="0">
    <w:p w14:paraId="7181BA81" w14:textId="77777777" w:rsidR="00005834" w:rsidRDefault="00005834" w:rsidP="00A42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008BA" w14:textId="77777777" w:rsidR="00005834" w:rsidRDefault="00005834" w:rsidP="00A42189">
      <w:pPr>
        <w:spacing w:after="0" w:line="240" w:lineRule="auto"/>
      </w:pPr>
      <w:r>
        <w:separator/>
      </w:r>
    </w:p>
  </w:footnote>
  <w:footnote w:type="continuationSeparator" w:id="0">
    <w:p w14:paraId="08C4C123" w14:textId="77777777" w:rsidR="00005834" w:rsidRDefault="00005834" w:rsidP="00A42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0569F" w14:textId="60D86065" w:rsidR="00A42189" w:rsidRPr="00A42189" w:rsidRDefault="00D37B57">
    <w:pPr>
      <w:pStyle w:val="Header"/>
      <w:rPr>
        <w:b/>
        <w:bCs/>
      </w:rPr>
    </w:pPr>
    <w:r>
      <w:rPr>
        <w:noProof/>
      </w:rPr>
      <w:drawing>
        <wp:anchor distT="0" distB="0" distL="114300" distR="114300" simplePos="0" relativeHeight="251657728" behindDoc="0" locked="0" layoutInCell="1" allowOverlap="1" wp14:anchorId="3C0A3AF3" wp14:editId="34B00C65">
          <wp:simplePos x="0" y="0"/>
          <wp:positionH relativeFrom="column">
            <wp:posOffset>4999355</wp:posOffset>
          </wp:positionH>
          <wp:positionV relativeFrom="paragraph">
            <wp:posOffset>-371475</wp:posOffset>
          </wp:positionV>
          <wp:extent cx="1464945" cy="586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4945" cy="58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189" w:rsidRPr="00A42189">
      <w:rPr>
        <w:b/>
        <w:bCs/>
        <w:sz w:val="24"/>
        <w:szCs w:val="24"/>
      </w:rPr>
      <w:t xml:space="preserve">AMRESH VERMA  </w:t>
    </w:r>
    <w:r w:rsidR="00A42189" w:rsidRPr="00A42189">
      <w:rPr>
        <w:b/>
        <w:b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360" w:hanging="360"/>
      </w:pPr>
      <w:rPr>
        <w:rFonts w:ascii="Wingdings" w:hAnsi="Wingdings"/>
      </w:rPr>
    </w:lvl>
    <w:lvl w:ilvl="1">
      <w:start w:val="1"/>
      <w:numFmt w:val="bullet"/>
      <w:lvlText w:val=""/>
      <w:lvlJc w:val="left"/>
      <w:pPr>
        <w:tabs>
          <w:tab w:val="num" w:pos="0"/>
        </w:tabs>
        <w:ind w:left="720" w:hanging="360"/>
      </w:pPr>
      <w:rPr>
        <w:rFonts w:ascii="Wingdings" w:hAnsi="Wingdings"/>
      </w:rPr>
    </w:lvl>
    <w:lvl w:ilvl="2">
      <w:start w:val="1"/>
      <w:numFmt w:val="bullet"/>
      <w:lvlText w:val=""/>
      <w:lvlJc w:val="left"/>
      <w:pPr>
        <w:tabs>
          <w:tab w:val="num" w:pos="0"/>
        </w:tabs>
        <w:ind w:left="1080" w:hanging="360"/>
      </w:pPr>
      <w:rPr>
        <w:rFonts w:ascii="Wingdings" w:hAnsi="Wingdings"/>
      </w:rPr>
    </w:lvl>
    <w:lvl w:ilvl="3">
      <w:start w:val="1"/>
      <w:numFmt w:val="bullet"/>
      <w:lvlText w:val=""/>
      <w:lvlJc w:val="left"/>
      <w:pPr>
        <w:tabs>
          <w:tab w:val="num" w:pos="0"/>
        </w:tabs>
        <w:ind w:left="1440" w:hanging="360"/>
      </w:pPr>
      <w:rPr>
        <w:rFonts w:ascii="Symbol" w:hAnsi="Symbol"/>
      </w:rPr>
    </w:lvl>
    <w:lvl w:ilvl="4">
      <w:start w:val="1"/>
      <w:numFmt w:val="bullet"/>
      <w:lvlText w:val=""/>
      <w:lvlJc w:val="left"/>
      <w:pPr>
        <w:tabs>
          <w:tab w:val="num" w:pos="0"/>
        </w:tabs>
        <w:ind w:left="1800" w:hanging="360"/>
      </w:pPr>
      <w:rPr>
        <w:rFonts w:ascii="Symbol" w:hAnsi="Symbol"/>
      </w:rPr>
    </w:lvl>
    <w:lvl w:ilvl="5">
      <w:start w:val="1"/>
      <w:numFmt w:val="bullet"/>
      <w:lvlText w:val=""/>
      <w:lvlJc w:val="left"/>
      <w:pPr>
        <w:tabs>
          <w:tab w:val="num" w:pos="0"/>
        </w:tabs>
        <w:ind w:left="2160" w:hanging="360"/>
      </w:pPr>
      <w:rPr>
        <w:rFonts w:ascii="Wingdings" w:hAnsi="Wingdings"/>
      </w:rPr>
    </w:lvl>
    <w:lvl w:ilvl="6">
      <w:start w:val="1"/>
      <w:numFmt w:val="bullet"/>
      <w:lvlText w:val=""/>
      <w:lvlJc w:val="left"/>
      <w:pPr>
        <w:tabs>
          <w:tab w:val="num" w:pos="0"/>
        </w:tabs>
        <w:ind w:left="2520" w:hanging="360"/>
      </w:pPr>
      <w:rPr>
        <w:rFonts w:ascii="Wingdings" w:hAnsi="Wingdings"/>
      </w:rPr>
    </w:lvl>
    <w:lvl w:ilvl="7">
      <w:start w:val="1"/>
      <w:numFmt w:val="bullet"/>
      <w:lvlText w:val=""/>
      <w:lvlJc w:val="left"/>
      <w:pPr>
        <w:tabs>
          <w:tab w:val="num" w:pos="0"/>
        </w:tabs>
        <w:ind w:left="2880" w:hanging="360"/>
      </w:pPr>
      <w:rPr>
        <w:rFonts w:ascii="Symbol" w:hAnsi="Symbol"/>
      </w:rPr>
    </w:lvl>
    <w:lvl w:ilvl="8">
      <w:start w:val="1"/>
      <w:numFmt w:val="bullet"/>
      <w:lvlText w:val=""/>
      <w:lvlJc w:val="left"/>
      <w:pPr>
        <w:tabs>
          <w:tab w:val="num" w:pos="0"/>
        </w:tabs>
        <w:ind w:left="3240" w:hanging="360"/>
      </w:pPr>
      <w:rPr>
        <w:rFonts w:ascii="Symbol" w:hAnsi="Symbol"/>
      </w:rPr>
    </w:lvl>
  </w:abstractNum>
  <w:abstractNum w:abstractNumId="6" w15:restartNumberingAfterBreak="0">
    <w:nsid w:val="05E600D8"/>
    <w:multiLevelType w:val="hybridMultilevel"/>
    <w:tmpl w:val="DEDAF438"/>
    <w:lvl w:ilvl="0" w:tplc="8ABCB4A4">
      <w:start w:val="1"/>
      <w:numFmt w:val="bullet"/>
      <w:lvlText w:val=""/>
      <w:lvlJc w:val="left"/>
      <w:pPr>
        <w:ind w:left="720" w:hanging="360"/>
      </w:pPr>
      <w:rPr>
        <w:rFonts w:ascii="Wingdings" w:hAnsi="Wingdings" w:hint="default"/>
      </w:rPr>
    </w:lvl>
    <w:lvl w:ilvl="1" w:tplc="844CF896">
      <w:start w:val="1"/>
      <w:numFmt w:val="bullet"/>
      <w:lvlText w:val="o"/>
      <w:lvlJc w:val="left"/>
      <w:pPr>
        <w:ind w:left="1440" w:hanging="360"/>
      </w:pPr>
      <w:rPr>
        <w:rFonts w:ascii="Courier New" w:hAnsi="Courier New" w:cs="Courier New" w:hint="default"/>
      </w:rPr>
    </w:lvl>
    <w:lvl w:ilvl="2" w:tplc="39A27B24">
      <w:start w:val="1"/>
      <w:numFmt w:val="bullet"/>
      <w:lvlText w:val=""/>
      <w:lvlJc w:val="left"/>
      <w:pPr>
        <w:ind w:left="2160" w:hanging="360"/>
      </w:pPr>
      <w:rPr>
        <w:rFonts w:ascii="Wingdings" w:hAnsi="Wingdings" w:hint="default"/>
      </w:rPr>
    </w:lvl>
    <w:lvl w:ilvl="3" w:tplc="7D409D22">
      <w:start w:val="1"/>
      <w:numFmt w:val="bullet"/>
      <w:lvlText w:val=""/>
      <w:lvlJc w:val="left"/>
      <w:pPr>
        <w:ind w:left="2880" w:hanging="360"/>
      </w:pPr>
      <w:rPr>
        <w:rFonts w:ascii="Symbol" w:hAnsi="Symbol" w:hint="default"/>
      </w:rPr>
    </w:lvl>
    <w:lvl w:ilvl="4" w:tplc="AB66005A">
      <w:start w:val="1"/>
      <w:numFmt w:val="bullet"/>
      <w:lvlText w:val="o"/>
      <w:lvlJc w:val="left"/>
      <w:pPr>
        <w:ind w:left="3600" w:hanging="360"/>
      </w:pPr>
      <w:rPr>
        <w:rFonts w:ascii="Courier New" w:hAnsi="Courier New" w:cs="Courier New" w:hint="default"/>
      </w:rPr>
    </w:lvl>
    <w:lvl w:ilvl="5" w:tplc="FC60921A">
      <w:start w:val="1"/>
      <w:numFmt w:val="bullet"/>
      <w:lvlText w:val=""/>
      <w:lvlJc w:val="left"/>
      <w:pPr>
        <w:ind w:left="4320" w:hanging="360"/>
      </w:pPr>
      <w:rPr>
        <w:rFonts w:ascii="Wingdings" w:hAnsi="Wingdings" w:hint="default"/>
      </w:rPr>
    </w:lvl>
    <w:lvl w:ilvl="6" w:tplc="67743B90">
      <w:start w:val="1"/>
      <w:numFmt w:val="bullet"/>
      <w:lvlText w:val=""/>
      <w:lvlJc w:val="left"/>
      <w:pPr>
        <w:ind w:left="5040" w:hanging="360"/>
      </w:pPr>
      <w:rPr>
        <w:rFonts w:ascii="Symbol" w:hAnsi="Symbol" w:hint="default"/>
      </w:rPr>
    </w:lvl>
    <w:lvl w:ilvl="7" w:tplc="6764FD92">
      <w:start w:val="1"/>
      <w:numFmt w:val="bullet"/>
      <w:lvlText w:val="o"/>
      <w:lvlJc w:val="left"/>
      <w:pPr>
        <w:ind w:left="5760" w:hanging="360"/>
      </w:pPr>
      <w:rPr>
        <w:rFonts w:ascii="Courier New" w:hAnsi="Courier New" w:cs="Courier New" w:hint="default"/>
      </w:rPr>
    </w:lvl>
    <w:lvl w:ilvl="8" w:tplc="70BA1A94">
      <w:start w:val="1"/>
      <w:numFmt w:val="bullet"/>
      <w:lvlText w:val=""/>
      <w:lvlJc w:val="left"/>
      <w:pPr>
        <w:ind w:left="6480" w:hanging="360"/>
      </w:pPr>
      <w:rPr>
        <w:rFonts w:ascii="Wingdings" w:hAnsi="Wingdings" w:hint="default"/>
      </w:rPr>
    </w:lvl>
  </w:abstractNum>
  <w:abstractNum w:abstractNumId="7" w15:restartNumberingAfterBreak="0">
    <w:nsid w:val="2ACC1F93"/>
    <w:multiLevelType w:val="hybridMultilevel"/>
    <w:tmpl w:val="2F680436"/>
    <w:lvl w:ilvl="0" w:tplc="C7D854FC">
      <w:start w:val="1"/>
      <w:numFmt w:val="bullet"/>
      <w:lvlText w:val=""/>
      <w:lvlJc w:val="left"/>
      <w:pPr>
        <w:ind w:left="720" w:hanging="360"/>
      </w:pPr>
      <w:rPr>
        <w:rFonts w:ascii="Symbol" w:hAnsi="Symbol" w:hint="default"/>
      </w:rPr>
    </w:lvl>
    <w:lvl w:ilvl="1" w:tplc="D0C00944">
      <w:start w:val="1"/>
      <w:numFmt w:val="bullet"/>
      <w:lvlText w:val="o"/>
      <w:lvlJc w:val="left"/>
      <w:pPr>
        <w:ind w:left="1440" w:hanging="360"/>
      </w:pPr>
      <w:rPr>
        <w:rFonts w:ascii="Courier New" w:hAnsi="Courier New" w:cs="Courier New" w:hint="default"/>
      </w:rPr>
    </w:lvl>
    <w:lvl w:ilvl="2" w:tplc="C8E8FCEE">
      <w:start w:val="1"/>
      <w:numFmt w:val="bullet"/>
      <w:lvlText w:val=""/>
      <w:lvlJc w:val="left"/>
      <w:pPr>
        <w:ind w:left="2160" w:hanging="360"/>
      </w:pPr>
      <w:rPr>
        <w:rFonts w:ascii="Wingdings" w:hAnsi="Wingdings" w:hint="default"/>
      </w:rPr>
    </w:lvl>
    <w:lvl w:ilvl="3" w:tplc="B8C4B916">
      <w:start w:val="1"/>
      <w:numFmt w:val="bullet"/>
      <w:lvlText w:val=""/>
      <w:lvlJc w:val="left"/>
      <w:pPr>
        <w:ind w:left="2880" w:hanging="360"/>
      </w:pPr>
      <w:rPr>
        <w:rFonts w:ascii="Symbol" w:hAnsi="Symbol" w:hint="default"/>
      </w:rPr>
    </w:lvl>
    <w:lvl w:ilvl="4" w:tplc="07A6D2F8">
      <w:start w:val="1"/>
      <w:numFmt w:val="bullet"/>
      <w:lvlText w:val="o"/>
      <w:lvlJc w:val="left"/>
      <w:pPr>
        <w:ind w:left="3600" w:hanging="360"/>
      </w:pPr>
      <w:rPr>
        <w:rFonts w:ascii="Courier New" w:hAnsi="Courier New" w:cs="Courier New" w:hint="default"/>
      </w:rPr>
    </w:lvl>
    <w:lvl w:ilvl="5" w:tplc="14763CC4">
      <w:start w:val="1"/>
      <w:numFmt w:val="bullet"/>
      <w:lvlText w:val=""/>
      <w:lvlJc w:val="left"/>
      <w:pPr>
        <w:ind w:left="4320" w:hanging="360"/>
      </w:pPr>
      <w:rPr>
        <w:rFonts w:ascii="Wingdings" w:hAnsi="Wingdings" w:hint="default"/>
      </w:rPr>
    </w:lvl>
    <w:lvl w:ilvl="6" w:tplc="8BD0528A">
      <w:start w:val="1"/>
      <w:numFmt w:val="bullet"/>
      <w:lvlText w:val=""/>
      <w:lvlJc w:val="left"/>
      <w:pPr>
        <w:ind w:left="5040" w:hanging="360"/>
      </w:pPr>
      <w:rPr>
        <w:rFonts w:ascii="Symbol" w:hAnsi="Symbol" w:hint="default"/>
      </w:rPr>
    </w:lvl>
    <w:lvl w:ilvl="7" w:tplc="FDAC7C90">
      <w:start w:val="1"/>
      <w:numFmt w:val="bullet"/>
      <w:lvlText w:val="o"/>
      <w:lvlJc w:val="left"/>
      <w:pPr>
        <w:ind w:left="5760" w:hanging="360"/>
      </w:pPr>
      <w:rPr>
        <w:rFonts w:ascii="Courier New" w:hAnsi="Courier New" w:cs="Courier New" w:hint="default"/>
      </w:rPr>
    </w:lvl>
    <w:lvl w:ilvl="8" w:tplc="3042C246">
      <w:start w:val="1"/>
      <w:numFmt w:val="bullet"/>
      <w:lvlText w:val=""/>
      <w:lvlJc w:val="left"/>
      <w:pPr>
        <w:ind w:left="6480" w:hanging="360"/>
      </w:pPr>
      <w:rPr>
        <w:rFonts w:ascii="Wingdings" w:hAnsi="Wingdings" w:hint="default"/>
      </w:rPr>
    </w:lvl>
  </w:abstractNum>
  <w:abstractNum w:abstractNumId="8" w15:restartNumberingAfterBreak="0">
    <w:nsid w:val="2E9C63F8"/>
    <w:multiLevelType w:val="hybridMultilevel"/>
    <w:tmpl w:val="D9925B1E"/>
    <w:lvl w:ilvl="0" w:tplc="68D4234E">
      <w:start w:val="1"/>
      <w:numFmt w:val="decimal"/>
      <w:lvlText w:val="%1."/>
      <w:lvlJc w:val="left"/>
      <w:pPr>
        <w:ind w:left="720" w:hanging="360"/>
      </w:pPr>
    </w:lvl>
    <w:lvl w:ilvl="1" w:tplc="C4BCDB66" w:tentative="1">
      <w:start w:val="1"/>
      <w:numFmt w:val="lowerLetter"/>
      <w:lvlText w:val="%2."/>
      <w:lvlJc w:val="left"/>
      <w:pPr>
        <w:ind w:left="1440" w:hanging="360"/>
      </w:pPr>
    </w:lvl>
    <w:lvl w:ilvl="2" w:tplc="5F06F9A6" w:tentative="1">
      <w:start w:val="1"/>
      <w:numFmt w:val="lowerRoman"/>
      <w:lvlText w:val="%3."/>
      <w:lvlJc w:val="right"/>
      <w:pPr>
        <w:ind w:left="2160" w:hanging="180"/>
      </w:pPr>
    </w:lvl>
    <w:lvl w:ilvl="3" w:tplc="EF5674AA" w:tentative="1">
      <w:start w:val="1"/>
      <w:numFmt w:val="decimal"/>
      <w:lvlText w:val="%4."/>
      <w:lvlJc w:val="left"/>
      <w:pPr>
        <w:ind w:left="2880" w:hanging="360"/>
      </w:pPr>
    </w:lvl>
    <w:lvl w:ilvl="4" w:tplc="1DF22D88" w:tentative="1">
      <w:start w:val="1"/>
      <w:numFmt w:val="lowerLetter"/>
      <w:lvlText w:val="%5."/>
      <w:lvlJc w:val="left"/>
      <w:pPr>
        <w:ind w:left="3600" w:hanging="360"/>
      </w:pPr>
    </w:lvl>
    <w:lvl w:ilvl="5" w:tplc="40821D30" w:tentative="1">
      <w:start w:val="1"/>
      <w:numFmt w:val="lowerRoman"/>
      <w:lvlText w:val="%6."/>
      <w:lvlJc w:val="right"/>
      <w:pPr>
        <w:ind w:left="4320" w:hanging="180"/>
      </w:pPr>
    </w:lvl>
    <w:lvl w:ilvl="6" w:tplc="FEA83D62" w:tentative="1">
      <w:start w:val="1"/>
      <w:numFmt w:val="decimal"/>
      <w:lvlText w:val="%7."/>
      <w:lvlJc w:val="left"/>
      <w:pPr>
        <w:ind w:left="5040" w:hanging="360"/>
      </w:pPr>
    </w:lvl>
    <w:lvl w:ilvl="7" w:tplc="5414EE58" w:tentative="1">
      <w:start w:val="1"/>
      <w:numFmt w:val="lowerLetter"/>
      <w:lvlText w:val="%8."/>
      <w:lvlJc w:val="left"/>
      <w:pPr>
        <w:ind w:left="5760" w:hanging="360"/>
      </w:pPr>
    </w:lvl>
    <w:lvl w:ilvl="8" w:tplc="557CD4FA" w:tentative="1">
      <w:start w:val="1"/>
      <w:numFmt w:val="lowerRoman"/>
      <w:lvlText w:val="%9."/>
      <w:lvlJc w:val="right"/>
      <w:pPr>
        <w:ind w:left="6480" w:hanging="180"/>
      </w:pPr>
    </w:lvl>
  </w:abstractNum>
  <w:abstractNum w:abstractNumId="9" w15:restartNumberingAfterBreak="0">
    <w:nsid w:val="3D536593"/>
    <w:multiLevelType w:val="hybridMultilevel"/>
    <w:tmpl w:val="3EC8EC06"/>
    <w:lvl w:ilvl="0" w:tplc="0040E15C">
      <w:start w:val="1"/>
      <w:numFmt w:val="upperRoman"/>
      <w:lvlText w:val="%1."/>
      <w:lvlJc w:val="right"/>
      <w:pPr>
        <w:ind w:left="450" w:hanging="360"/>
      </w:pPr>
    </w:lvl>
    <w:lvl w:ilvl="1" w:tplc="094E472E">
      <w:start w:val="1"/>
      <w:numFmt w:val="lowerLetter"/>
      <w:lvlText w:val="%2."/>
      <w:lvlJc w:val="left"/>
      <w:pPr>
        <w:ind w:left="1170" w:hanging="360"/>
      </w:pPr>
    </w:lvl>
    <w:lvl w:ilvl="2" w:tplc="FFBC7A06">
      <w:start w:val="1"/>
      <w:numFmt w:val="lowerRoman"/>
      <w:lvlText w:val="%3."/>
      <w:lvlJc w:val="right"/>
      <w:pPr>
        <w:ind w:left="1890" w:hanging="180"/>
      </w:pPr>
    </w:lvl>
    <w:lvl w:ilvl="3" w:tplc="CF14B730">
      <w:start w:val="1"/>
      <w:numFmt w:val="decimal"/>
      <w:lvlText w:val="%4."/>
      <w:lvlJc w:val="left"/>
      <w:pPr>
        <w:ind w:left="2610" w:hanging="360"/>
      </w:pPr>
    </w:lvl>
    <w:lvl w:ilvl="4" w:tplc="56347DD4">
      <w:start w:val="1"/>
      <w:numFmt w:val="lowerLetter"/>
      <w:lvlText w:val="%5."/>
      <w:lvlJc w:val="left"/>
      <w:pPr>
        <w:ind w:left="3330" w:hanging="360"/>
      </w:pPr>
    </w:lvl>
    <w:lvl w:ilvl="5" w:tplc="CACED6A2">
      <w:start w:val="1"/>
      <w:numFmt w:val="lowerRoman"/>
      <w:lvlText w:val="%6."/>
      <w:lvlJc w:val="right"/>
      <w:pPr>
        <w:ind w:left="4050" w:hanging="180"/>
      </w:pPr>
    </w:lvl>
    <w:lvl w:ilvl="6" w:tplc="99221584">
      <w:start w:val="1"/>
      <w:numFmt w:val="decimal"/>
      <w:lvlText w:val="%7."/>
      <w:lvlJc w:val="left"/>
      <w:pPr>
        <w:ind w:left="4770" w:hanging="360"/>
      </w:pPr>
    </w:lvl>
    <w:lvl w:ilvl="7" w:tplc="CE1C8180">
      <w:start w:val="1"/>
      <w:numFmt w:val="lowerLetter"/>
      <w:lvlText w:val="%8."/>
      <w:lvlJc w:val="left"/>
      <w:pPr>
        <w:ind w:left="5490" w:hanging="360"/>
      </w:pPr>
    </w:lvl>
    <w:lvl w:ilvl="8" w:tplc="6C3CA6AC">
      <w:start w:val="1"/>
      <w:numFmt w:val="lowerRoman"/>
      <w:lvlText w:val="%9."/>
      <w:lvlJc w:val="right"/>
      <w:pPr>
        <w:ind w:left="6210" w:hanging="180"/>
      </w:pPr>
    </w:lvl>
  </w:abstractNum>
  <w:abstractNum w:abstractNumId="10" w15:restartNumberingAfterBreak="0">
    <w:nsid w:val="3E894C82"/>
    <w:multiLevelType w:val="hybridMultilevel"/>
    <w:tmpl w:val="B25294C0"/>
    <w:lvl w:ilvl="0" w:tplc="62CCBB72">
      <w:start w:val="1"/>
      <w:numFmt w:val="bullet"/>
      <w:pStyle w:val="NormalBullet"/>
      <w:lvlText w:val=""/>
      <w:lvlJc w:val="left"/>
      <w:pPr>
        <w:tabs>
          <w:tab w:val="num" w:pos="720"/>
        </w:tabs>
        <w:ind w:left="720" w:hanging="360"/>
      </w:pPr>
      <w:rPr>
        <w:rFonts w:ascii="Wingdings" w:hAnsi="Wingdings" w:hint="default"/>
      </w:rPr>
    </w:lvl>
    <w:lvl w:ilvl="1" w:tplc="9D14B75A">
      <w:start w:val="1"/>
      <w:numFmt w:val="bullet"/>
      <w:lvlText w:val="o"/>
      <w:lvlJc w:val="left"/>
      <w:pPr>
        <w:tabs>
          <w:tab w:val="num" w:pos="1800"/>
        </w:tabs>
        <w:ind w:left="1800" w:hanging="360"/>
      </w:pPr>
      <w:rPr>
        <w:rFonts w:ascii="Courier New" w:hAnsi="Courier New" w:cs="Times New Roman" w:hint="default"/>
      </w:rPr>
    </w:lvl>
    <w:lvl w:ilvl="2" w:tplc="6FB84B3C">
      <w:start w:val="1"/>
      <w:numFmt w:val="bullet"/>
      <w:lvlText w:val=""/>
      <w:lvlJc w:val="left"/>
      <w:pPr>
        <w:tabs>
          <w:tab w:val="num" w:pos="2520"/>
        </w:tabs>
        <w:ind w:left="2520" w:hanging="360"/>
      </w:pPr>
      <w:rPr>
        <w:rFonts w:ascii="Wingdings" w:hAnsi="Wingdings" w:hint="default"/>
      </w:rPr>
    </w:lvl>
    <w:lvl w:ilvl="3" w:tplc="9760DAF8">
      <w:start w:val="1"/>
      <w:numFmt w:val="bullet"/>
      <w:lvlText w:val=""/>
      <w:lvlJc w:val="left"/>
      <w:pPr>
        <w:tabs>
          <w:tab w:val="num" w:pos="3240"/>
        </w:tabs>
        <w:ind w:left="3240" w:hanging="360"/>
      </w:pPr>
      <w:rPr>
        <w:rFonts w:ascii="Symbol" w:hAnsi="Symbol" w:hint="default"/>
      </w:rPr>
    </w:lvl>
    <w:lvl w:ilvl="4" w:tplc="F1FE3FAA">
      <w:start w:val="1"/>
      <w:numFmt w:val="bullet"/>
      <w:lvlText w:val="o"/>
      <w:lvlJc w:val="left"/>
      <w:pPr>
        <w:tabs>
          <w:tab w:val="num" w:pos="3960"/>
        </w:tabs>
        <w:ind w:left="3960" w:hanging="360"/>
      </w:pPr>
      <w:rPr>
        <w:rFonts w:ascii="Courier New" w:hAnsi="Courier New" w:cs="Times New Roman" w:hint="default"/>
      </w:rPr>
    </w:lvl>
    <w:lvl w:ilvl="5" w:tplc="B1548586">
      <w:start w:val="1"/>
      <w:numFmt w:val="bullet"/>
      <w:lvlText w:val=""/>
      <w:lvlJc w:val="left"/>
      <w:pPr>
        <w:tabs>
          <w:tab w:val="num" w:pos="4680"/>
        </w:tabs>
        <w:ind w:left="4680" w:hanging="360"/>
      </w:pPr>
      <w:rPr>
        <w:rFonts w:ascii="Wingdings" w:hAnsi="Wingdings" w:hint="default"/>
      </w:rPr>
    </w:lvl>
    <w:lvl w:ilvl="6" w:tplc="D96EF2BE">
      <w:start w:val="1"/>
      <w:numFmt w:val="bullet"/>
      <w:lvlText w:val=""/>
      <w:lvlJc w:val="left"/>
      <w:pPr>
        <w:tabs>
          <w:tab w:val="num" w:pos="5400"/>
        </w:tabs>
        <w:ind w:left="5400" w:hanging="360"/>
      </w:pPr>
      <w:rPr>
        <w:rFonts w:ascii="Symbol" w:hAnsi="Symbol" w:hint="default"/>
      </w:rPr>
    </w:lvl>
    <w:lvl w:ilvl="7" w:tplc="EE62DC4E">
      <w:start w:val="1"/>
      <w:numFmt w:val="bullet"/>
      <w:lvlText w:val="o"/>
      <w:lvlJc w:val="left"/>
      <w:pPr>
        <w:tabs>
          <w:tab w:val="num" w:pos="6120"/>
        </w:tabs>
        <w:ind w:left="6120" w:hanging="360"/>
      </w:pPr>
      <w:rPr>
        <w:rFonts w:ascii="Courier New" w:hAnsi="Courier New" w:cs="Times New Roman" w:hint="default"/>
      </w:rPr>
    </w:lvl>
    <w:lvl w:ilvl="8" w:tplc="40649B24">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CEB7D8B"/>
    <w:multiLevelType w:val="hybridMultilevel"/>
    <w:tmpl w:val="32F400B8"/>
    <w:lvl w:ilvl="0" w:tplc="F0E0550A">
      <w:start w:val="1"/>
      <w:numFmt w:val="bullet"/>
      <w:lvlText w:val=""/>
      <w:lvlJc w:val="left"/>
      <w:pPr>
        <w:ind w:left="720" w:hanging="360"/>
      </w:pPr>
      <w:rPr>
        <w:rFonts w:ascii="Wingdings" w:hAnsi="Wingdings" w:hint="default"/>
      </w:rPr>
    </w:lvl>
    <w:lvl w:ilvl="1" w:tplc="E70C7682">
      <w:start w:val="1"/>
      <w:numFmt w:val="bullet"/>
      <w:lvlText w:val="o"/>
      <w:lvlJc w:val="left"/>
      <w:pPr>
        <w:ind w:left="1440" w:hanging="360"/>
      </w:pPr>
      <w:rPr>
        <w:rFonts w:ascii="Courier New" w:hAnsi="Courier New" w:cs="Courier New" w:hint="default"/>
      </w:rPr>
    </w:lvl>
    <w:lvl w:ilvl="2" w:tplc="F2E61188">
      <w:start w:val="1"/>
      <w:numFmt w:val="bullet"/>
      <w:lvlText w:val=""/>
      <w:lvlJc w:val="left"/>
      <w:pPr>
        <w:ind w:left="2160" w:hanging="360"/>
      </w:pPr>
      <w:rPr>
        <w:rFonts w:ascii="Wingdings" w:hAnsi="Wingdings" w:hint="default"/>
      </w:rPr>
    </w:lvl>
    <w:lvl w:ilvl="3" w:tplc="EF88C9E8">
      <w:start w:val="1"/>
      <w:numFmt w:val="bullet"/>
      <w:lvlText w:val=""/>
      <w:lvlJc w:val="left"/>
      <w:pPr>
        <w:ind w:left="2880" w:hanging="360"/>
      </w:pPr>
      <w:rPr>
        <w:rFonts w:ascii="Symbol" w:hAnsi="Symbol" w:hint="default"/>
      </w:rPr>
    </w:lvl>
    <w:lvl w:ilvl="4" w:tplc="6B981022">
      <w:start w:val="1"/>
      <w:numFmt w:val="bullet"/>
      <w:lvlText w:val="o"/>
      <w:lvlJc w:val="left"/>
      <w:pPr>
        <w:ind w:left="3600" w:hanging="360"/>
      </w:pPr>
      <w:rPr>
        <w:rFonts w:ascii="Courier New" w:hAnsi="Courier New" w:cs="Courier New" w:hint="default"/>
      </w:rPr>
    </w:lvl>
    <w:lvl w:ilvl="5" w:tplc="2CBC8DA0">
      <w:start w:val="1"/>
      <w:numFmt w:val="bullet"/>
      <w:lvlText w:val=""/>
      <w:lvlJc w:val="left"/>
      <w:pPr>
        <w:ind w:left="4320" w:hanging="360"/>
      </w:pPr>
      <w:rPr>
        <w:rFonts w:ascii="Wingdings" w:hAnsi="Wingdings" w:hint="default"/>
      </w:rPr>
    </w:lvl>
    <w:lvl w:ilvl="6" w:tplc="9D786E2A">
      <w:start w:val="1"/>
      <w:numFmt w:val="bullet"/>
      <w:lvlText w:val=""/>
      <w:lvlJc w:val="left"/>
      <w:pPr>
        <w:ind w:left="5040" w:hanging="360"/>
      </w:pPr>
      <w:rPr>
        <w:rFonts w:ascii="Symbol" w:hAnsi="Symbol" w:hint="default"/>
      </w:rPr>
    </w:lvl>
    <w:lvl w:ilvl="7" w:tplc="AEEC2096">
      <w:start w:val="1"/>
      <w:numFmt w:val="bullet"/>
      <w:lvlText w:val="o"/>
      <w:lvlJc w:val="left"/>
      <w:pPr>
        <w:ind w:left="5760" w:hanging="360"/>
      </w:pPr>
      <w:rPr>
        <w:rFonts w:ascii="Courier New" w:hAnsi="Courier New" w:cs="Courier New" w:hint="default"/>
      </w:rPr>
    </w:lvl>
    <w:lvl w:ilvl="8" w:tplc="5AC4AB90">
      <w:start w:val="1"/>
      <w:numFmt w:val="bullet"/>
      <w:lvlText w:val=""/>
      <w:lvlJc w:val="left"/>
      <w:pPr>
        <w:ind w:left="6480" w:hanging="360"/>
      </w:pPr>
      <w:rPr>
        <w:rFonts w:ascii="Wingdings" w:hAnsi="Wingdings" w:hint="default"/>
      </w:rPr>
    </w:lvl>
  </w:abstractNum>
  <w:abstractNum w:abstractNumId="12" w15:restartNumberingAfterBreak="0">
    <w:nsid w:val="64362D87"/>
    <w:multiLevelType w:val="hybridMultilevel"/>
    <w:tmpl w:val="BBA2B3A0"/>
    <w:lvl w:ilvl="0" w:tplc="A79ECBF6">
      <w:start w:val="1"/>
      <w:numFmt w:val="bullet"/>
      <w:lvlText w:val=""/>
      <w:lvlJc w:val="left"/>
      <w:pPr>
        <w:ind w:left="1080" w:hanging="360"/>
      </w:pPr>
      <w:rPr>
        <w:rFonts w:ascii="Symbol" w:hAnsi="Symbol" w:hint="default"/>
      </w:rPr>
    </w:lvl>
    <w:lvl w:ilvl="1" w:tplc="26C84490" w:tentative="1">
      <w:start w:val="1"/>
      <w:numFmt w:val="lowerLetter"/>
      <w:lvlText w:val="%2."/>
      <w:lvlJc w:val="left"/>
      <w:pPr>
        <w:ind w:left="1800" w:hanging="360"/>
      </w:pPr>
    </w:lvl>
    <w:lvl w:ilvl="2" w:tplc="BC40640E" w:tentative="1">
      <w:start w:val="1"/>
      <w:numFmt w:val="lowerRoman"/>
      <w:lvlText w:val="%3."/>
      <w:lvlJc w:val="right"/>
      <w:pPr>
        <w:ind w:left="2520" w:hanging="180"/>
      </w:pPr>
    </w:lvl>
    <w:lvl w:ilvl="3" w:tplc="FDA8D144" w:tentative="1">
      <w:start w:val="1"/>
      <w:numFmt w:val="decimal"/>
      <w:lvlText w:val="%4."/>
      <w:lvlJc w:val="left"/>
      <w:pPr>
        <w:ind w:left="3240" w:hanging="360"/>
      </w:pPr>
    </w:lvl>
    <w:lvl w:ilvl="4" w:tplc="9468F752" w:tentative="1">
      <w:start w:val="1"/>
      <w:numFmt w:val="lowerLetter"/>
      <w:lvlText w:val="%5."/>
      <w:lvlJc w:val="left"/>
      <w:pPr>
        <w:ind w:left="3960" w:hanging="360"/>
      </w:pPr>
    </w:lvl>
    <w:lvl w:ilvl="5" w:tplc="89F4EE08" w:tentative="1">
      <w:start w:val="1"/>
      <w:numFmt w:val="lowerRoman"/>
      <w:lvlText w:val="%6."/>
      <w:lvlJc w:val="right"/>
      <w:pPr>
        <w:ind w:left="4680" w:hanging="180"/>
      </w:pPr>
    </w:lvl>
    <w:lvl w:ilvl="6" w:tplc="31D28EC8" w:tentative="1">
      <w:start w:val="1"/>
      <w:numFmt w:val="decimal"/>
      <w:lvlText w:val="%7."/>
      <w:lvlJc w:val="left"/>
      <w:pPr>
        <w:ind w:left="5400" w:hanging="360"/>
      </w:pPr>
    </w:lvl>
    <w:lvl w:ilvl="7" w:tplc="37ECE35A" w:tentative="1">
      <w:start w:val="1"/>
      <w:numFmt w:val="lowerLetter"/>
      <w:lvlText w:val="%8."/>
      <w:lvlJc w:val="left"/>
      <w:pPr>
        <w:ind w:left="6120" w:hanging="360"/>
      </w:pPr>
    </w:lvl>
    <w:lvl w:ilvl="8" w:tplc="983CBD4C" w:tentative="1">
      <w:start w:val="1"/>
      <w:numFmt w:val="lowerRoman"/>
      <w:lvlText w:val="%9."/>
      <w:lvlJc w:val="right"/>
      <w:pPr>
        <w:ind w:left="6840" w:hanging="180"/>
      </w:pPr>
    </w:lvl>
  </w:abstractNum>
  <w:abstractNum w:abstractNumId="13" w15:restartNumberingAfterBreak="0">
    <w:nsid w:val="64C8278C"/>
    <w:multiLevelType w:val="singleLevel"/>
    <w:tmpl w:val="0FCA0852"/>
    <w:lvl w:ilvl="0">
      <w:numFmt w:val="bullet"/>
      <w:lvlText w:val="*"/>
      <w:lvlJc w:val="left"/>
    </w:lvl>
  </w:abstractNum>
  <w:abstractNum w:abstractNumId="14" w15:restartNumberingAfterBreak="0">
    <w:nsid w:val="657F1728"/>
    <w:multiLevelType w:val="hybridMultilevel"/>
    <w:tmpl w:val="DEC49D6E"/>
    <w:lvl w:ilvl="0" w:tplc="8E74885A">
      <w:start w:val="1"/>
      <w:numFmt w:val="bullet"/>
      <w:lvlText w:val=""/>
      <w:lvlJc w:val="left"/>
      <w:pPr>
        <w:ind w:left="1800" w:hanging="360"/>
      </w:pPr>
      <w:rPr>
        <w:rFonts w:ascii="Symbol" w:hAnsi="Symbol" w:hint="default"/>
      </w:rPr>
    </w:lvl>
    <w:lvl w:ilvl="1" w:tplc="6DCCA39E">
      <w:start w:val="1"/>
      <w:numFmt w:val="bullet"/>
      <w:lvlText w:val="o"/>
      <w:lvlJc w:val="left"/>
      <w:pPr>
        <w:ind w:left="2520" w:hanging="360"/>
      </w:pPr>
      <w:rPr>
        <w:rFonts w:ascii="Courier New" w:hAnsi="Courier New" w:cs="Courier New" w:hint="default"/>
      </w:rPr>
    </w:lvl>
    <w:lvl w:ilvl="2" w:tplc="8F149DC0">
      <w:start w:val="1"/>
      <w:numFmt w:val="bullet"/>
      <w:lvlText w:val=""/>
      <w:lvlJc w:val="left"/>
      <w:pPr>
        <w:ind w:left="3240" w:hanging="360"/>
      </w:pPr>
      <w:rPr>
        <w:rFonts w:ascii="Wingdings" w:hAnsi="Wingdings" w:hint="default"/>
      </w:rPr>
    </w:lvl>
    <w:lvl w:ilvl="3" w:tplc="41DA9DD2">
      <w:start w:val="1"/>
      <w:numFmt w:val="bullet"/>
      <w:lvlText w:val=""/>
      <w:lvlJc w:val="left"/>
      <w:pPr>
        <w:ind w:left="3960" w:hanging="360"/>
      </w:pPr>
      <w:rPr>
        <w:rFonts w:ascii="Symbol" w:hAnsi="Symbol" w:hint="default"/>
      </w:rPr>
    </w:lvl>
    <w:lvl w:ilvl="4" w:tplc="1402D16E">
      <w:start w:val="1"/>
      <w:numFmt w:val="bullet"/>
      <w:lvlText w:val="o"/>
      <w:lvlJc w:val="left"/>
      <w:pPr>
        <w:ind w:left="4680" w:hanging="360"/>
      </w:pPr>
      <w:rPr>
        <w:rFonts w:ascii="Courier New" w:hAnsi="Courier New" w:cs="Courier New" w:hint="default"/>
      </w:rPr>
    </w:lvl>
    <w:lvl w:ilvl="5" w:tplc="04B29BE0">
      <w:start w:val="1"/>
      <w:numFmt w:val="bullet"/>
      <w:lvlText w:val=""/>
      <w:lvlJc w:val="left"/>
      <w:pPr>
        <w:ind w:left="5400" w:hanging="360"/>
      </w:pPr>
      <w:rPr>
        <w:rFonts w:ascii="Wingdings" w:hAnsi="Wingdings" w:hint="default"/>
      </w:rPr>
    </w:lvl>
    <w:lvl w:ilvl="6" w:tplc="60204592">
      <w:start w:val="1"/>
      <w:numFmt w:val="bullet"/>
      <w:lvlText w:val=""/>
      <w:lvlJc w:val="left"/>
      <w:pPr>
        <w:ind w:left="6120" w:hanging="360"/>
      </w:pPr>
      <w:rPr>
        <w:rFonts w:ascii="Symbol" w:hAnsi="Symbol" w:hint="default"/>
      </w:rPr>
    </w:lvl>
    <w:lvl w:ilvl="7" w:tplc="57FE3CC2">
      <w:start w:val="1"/>
      <w:numFmt w:val="bullet"/>
      <w:lvlText w:val="o"/>
      <w:lvlJc w:val="left"/>
      <w:pPr>
        <w:ind w:left="6840" w:hanging="360"/>
      </w:pPr>
      <w:rPr>
        <w:rFonts w:ascii="Courier New" w:hAnsi="Courier New" w:cs="Courier New" w:hint="default"/>
      </w:rPr>
    </w:lvl>
    <w:lvl w:ilvl="8" w:tplc="54B2A64E">
      <w:start w:val="1"/>
      <w:numFmt w:val="bullet"/>
      <w:lvlText w:val=""/>
      <w:lvlJc w:val="left"/>
      <w:pPr>
        <w:ind w:left="7560" w:hanging="360"/>
      </w:pPr>
      <w:rPr>
        <w:rFonts w:ascii="Wingdings" w:hAnsi="Wingdings" w:hint="default"/>
      </w:rPr>
    </w:lvl>
  </w:abstractNum>
  <w:abstractNum w:abstractNumId="15" w15:restartNumberingAfterBreak="0">
    <w:nsid w:val="69AC414A"/>
    <w:multiLevelType w:val="hybridMultilevel"/>
    <w:tmpl w:val="230A7EC6"/>
    <w:lvl w:ilvl="0" w:tplc="FA00941C">
      <w:numFmt w:val="bullet"/>
      <w:lvlText w:val="*"/>
      <w:lvlJc w:val="left"/>
      <w:pPr>
        <w:ind w:left="786" w:hanging="360"/>
      </w:pPr>
      <w:rPr>
        <w:rFonts w:hint="default"/>
      </w:rPr>
    </w:lvl>
    <w:lvl w:ilvl="1" w:tplc="9C1ECD26" w:tentative="1">
      <w:start w:val="1"/>
      <w:numFmt w:val="bullet"/>
      <w:lvlText w:val="o"/>
      <w:lvlJc w:val="left"/>
      <w:pPr>
        <w:ind w:left="1440" w:hanging="360"/>
      </w:pPr>
      <w:rPr>
        <w:rFonts w:ascii="Courier New" w:hAnsi="Courier New" w:cs="Courier New" w:hint="default"/>
      </w:rPr>
    </w:lvl>
    <w:lvl w:ilvl="2" w:tplc="A0A8C462" w:tentative="1">
      <w:start w:val="1"/>
      <w:numFmt w:val="bullet"/>
      <w:lvlText w:val=""/>
      <w:lvlJc w:val="left"/>
      <w:pPr>
        <w:ind w:left="2160" w:hanging="360"/>
      </w:pPr>
      <w:rPr>
        <w:rFonts w:ascii="Wingdings" w:hAnsi="Wingdings" w:hint="default"/>
      </w:rPr>
    </w:lvl>
    <w:lvl w:ilvl="3" w:tplc="55040810" w:tentative="1">
      <w:start w:val="1"/>
      <w:numFmt w:val="bullet"/>
      <w:lvlText w:val=""/>
      <w:lvlJc w:val="left"/>
      <w:pPr>
        <w:ind w:left="2880" w:hanging="360"/>
      </w:pPr>
      <w:rPr>
        <w:rFonts w:ascii="Symbol" w:hAnsi="Symbol" w:hint="default"/>
      </w:rPr>
    </w:lvl>
    <w:lvl w:ilvl="4" w:tplc="A1AA8888" w:tentative="1">
      <w:start w:val="1"/>
      <w:numFmt w:val="bullet"/>
      <w:lvlText w:val="o"/>
      <w:lvlJc w:val="left"/>
      <w:pPr>
        <w:ind w:left="3600" w:hanging="360"/>
      </w:pPr>
      <w:rPr>
        <w:rFonts w:ascii="Courier New" w:hAnsi="Courier New" w:cs="Courier New" w:hint="default"/>
      </w:rPr>
    </w:lvl>
    <w:lvl w:ilvl="5" w:tplc="5C5EE3F6" w:tentative="1">
      <w:start w:val="1"/>
      <w:numFmt w:val="bullet"/>
      <w:lvlText w:val=""/>
      <w:lvlJc w:val="left"/>
      <w:pPr>
        <w:ind w:left="4320" w:hanging="360"/>
      </w:pPr>
      <w:rPr>
        <w:rFonts w:ascii="Wingdings" w:hAnsi="Wingdings" w:hint="default"/>
      </w:rPr>
    </w:lvl>
    <w:lvl w:ilvl="6" w:tplc="F9A27B86" w:tentative="1">
      <w:start w:val="1"/>
      <w:numFmt w:val="bullet"/>
      <w:lvlText w:val=""/>
      <w:lvlJc w:val="left"/>
      <w:pPr>
        <w:ind w:left="5040" w:hanging="360"/>
      </w:pPr>
      <w:rPr>
        <w:rFonts w:ascii="Symbol" w:hAnsi="Symbol" w:hint="default"/>
      </w:rPr>
    </w:lvl>
    <w:lvl w:ilvl="7" w:tplc="4CB660CA" w:tentative="1">
      <w:start w:val="1"/>
      <w:numFmt w:val="bullet"/>
      <w:lvlText w:val="o"/>
      <w:lvlJc w:val="left"/>
      <w:pPr>
        <w:ind w:left="5760" w:hanging="360"/>
      </w:pPr>
      <w:rPr>
        <w:rFonts w:ascii="Courier New" w:hAnsi="Courier New" w:cs="Courier New" w:hint="default"/>
      </w:rPr>
    </w:lvl>
    <w:lvl w:ilvl="8" w:tplc="BE729D8C" w:tentative="1">
      <w:start w:val="1"/>
      <w:numFmt w:val="bullet"/>
      <w:lvlText w:val=""/>
      <w:lvlJc w:val="left"/>
      <w:pPr>
        <w:ind w:left="6480" w:hanging="360"/>
      </w:pPr>
      <w:rPr>
        <w:rFonts w:ascii="Wingdings" w:hAnsi="Wingdings" w:hint="default"/>
      </w:rPr>
    </w:lvl>
  </w:abstractNum>
  <w:abstractNum w:abstractNumId="16" w15:restartNumberingAfterBreak="0">
    <w:nsid w:val="78E64F08"/>
    <w:multiLevelType w:val="hybridMultilevel"/>
    <w:tmpl w:val="78107AC6"/>
    <w:lvl w:ilvl="0" w:tplc="BC2ED9FE">
      <w:start w:val="1"/>
      <w:numFmt w:val="bullet"/>
      <w:lvlText w:val=""/>
      <w:lvlJc w:val="left"/>
      <w:pPr>
        <w:tabs>
          <w:tab w:val="num" w:pos="720"/>
        </w:tabs>
        <w:ind w:left="720" w:hanging="360"/>
      </w:pPr>
      <w:rPr>
        <w:rFonts w:ascii="Symbol" w:hAnsi="Symbol" w:hint="default"/>
      </w:rPr>
    </w:lvl>
    <w:lvl w:ilvl="1" w:tplc="6B8EAFEE">
      <w:start w:val="1"/>
      <w:numFmt w:val="bullet"/>
      <w:lvlText w:val="o"/>
      <w:lvlJc w:val="left"/>
      <w:pPr>
        <w:tabs>
          <w:tab w:val="num" w:pos="1440"/>
        </w:tabs>
        <w:ind w:left="1440" w:hanging="360"/>
      </w:pPr>
      <w:rPr>
        <w:rFonts w:ascii="Courier New" w:hAnsi="Courier New" w:cs="Courier New" w:hint="default"/>
      </w:rPr>
    </w:lvl>
    <w:lvl w:ilvl="2" w:tplc="EE585866">
      <w:start w:val="1"/>
      <w:numFmt w:val="bullet"/>
      <w:lvlText w:val=""/>
      <w:lvlJc w:val="left"/>
      <w:pPr>
        <w:tabs>
          <w:tab w:val="num" w:pos="2160"/>
        </w:tabs>
        <w:ind w:left="2160" w:hanging="360"/>
      </w:pPr>
      <w:rPr>
        <w:rFonts w:ascii="Wingdings" w:hAnsi="Wingdings" w:hint="default"/>
      </w:rPr>
    </w:lvl>
    <w:lvl w:ilvl="3" w:tplc="BFEC68E4">
      <w:start w:val="1"/>
      <w:numFmt w:val="bullet"/>
      <w:lvlText w:val=""/>
      <w:lvlJc w:val="left"/>
      <w:pPr>
        <w:tabs>
          <w:tab w:val="num" w:pos="2880"/>
        </w:tabs>
        <w:ind w:left="2880" w:hanging="360"/>
      </w:pPr>
      <w:rPr>
        <w:rFonts w:ascii="Symbol" w:hAnsi="Symbol" w:hint="default"/>
      </w:rPr>
    </w:lvl>
    <w:lvl w:ilvl="4" w:tplc="59021916">
      <w:start w:val="1"/>
      <w:numFmt w:val="bullet"/>
      <w:lvlText w:val="o"/>
      <w:lvlJc w:val="left"/>
      <w:pPr>
        <w:tabs>
          <w:tab w:val="num" w:pos="3600"/>
        </w:tabs>
        <w:ind w:left="3600" w:hanging="360"/>
      </w:pPr>
      <w:rPr>
        <w:rFonts w:ascii="Courier New" w:hAnsi="Courier New" w:cs="Courier New" w:hint="default"/>
      </w:rPr>
    </w:lvl>
    <w:lvl w:ilvl="5" w:tplc="C6A078BA">
      <w:start w:val="1"/>
      <w:numFmt w:val="bullet"/>
      <w:lvlText w:val=""/>
      <w:lvlJc w:val="left"/>
      <w:pPr>
        <w:tabs>
          <w:tab w:val="num" w:pos="4320"/>
        </w:tabs>
        <w:ind w:left="4320" w:hanging="360"/>
      </w:pPr>
      <w:rPr>
        <w:rFonts w:ascii="Wingdings" w:hAnsi="Wingdings" w:hint="default"/>
      </w:rPr>
    </w:lvl>
    <w:lvl w:ilvl="6" w:tplc="DD580DDE">
      <w:start w:val="1"/>
      <w:numFmt w:val="bullet"/>
      <w:lvlText w:val=""/>
      <w:lvlJc w:val="left"/>
      <w:pPr>
        <w:tabs>
          <w:tab w:val="num" w:pos="5040"/>
        </w:tabs>
        <w:ind w:left="5040" w:hanging="360"/>
      </w:pPr>
      <w:rPr>
        <w:rFonts w:ascii="Symbol" w:hAnsi="Symbol" w:hint="default"/>
      </w:rPr>
    </w:lvl>
    <w:lvl w:ilvl="7" w:tplc="43A0A62E">
      <w:start w:val="1"/>
      <w:numFmt w:val="bullet"/>
      <w:lvlText w:val="o"/>
      <w:lvlJc w:val="left"/>
      <w:pPr>
        <w:tabs>
          <w:tab w:val="num" w:pos="5760"/>
        </w:tabs>
        <w:ind w:left="5760" w:hanging="360"/>
      </w:pPr>
      <w:rPr>
        <w:rFonts w:ascii="Courier New" w:hAnsi="Courier New" w:cs="Courier New" w:hint="default"/>
      </w:rPr>
    </w:lvl>
    <w:lvl w:ilvl="8" w:tplc="C4686260">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num>
  <w:num w:numId="8">
    <w:abstractNumId w:val="16"/>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1"/>
  </w:num>
  <w:num w:numId="13">
    <w:abstractNumId w:val="10"/>
  </w:num>
  <w:num w:numId="14">
    <w:abstractNumId w:val="6"/>
  </w:num>
  <w:num w:numId="15">
    <w:abstractNumId w:val="15"/>
  </w:num>
  <w:num w:numId="16">
    <w:abstractNumId w:val="9"/>
  </w:num>
  <w:num w:numId="17">
    <w:abstractNumId w:val="8"/>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15"/>
    <w:rsid w:val="00001945"/>
    <w:rsid w:val="0000205F"/>
    <w:rsid w:val="00002B96"/>
    <w:rsid w:val="00005834"/>
    <w:rsid w:val="00006ACA"/>
    <w:rsid w:val="00010AD8"/>
    <w:rsid w:val="00030656"/>
    <w:rsid w:val="00034592"/>
    <w:rsid w:val="000551AE"/>
    <w:rsid w:val="00060ED1"/>
    <w:rsid w:val="000674E0"/>
    <w:rsid w:val="00070925"/>
    <w:rsid w:val="00071FA5"/>
    <w:rsid w:val="000775FF"/>
    <w:rsid w:val="00084E08"/>
    <w:rsid w:val="000A7D92"/>
    <w:rsid w:val="000E5A94"/>
    <w:rsid w:val="000F2A1B"/>
    <w:rsid w:val="000F4118"/>
    <w:rsid w:val="000F7E02"/>
    <w:rsid w:val="0010444D"/>
    <w:rsid w:val="001062C4"/>
    <w:rsid w:val="00107629"/>
    <w:rsid w:val="00115E9B"/>
    <w:rsid w:val="001266B9"/>
    <w:rsid w:val="00130F66"/>
    <w:rsid w:val="001312C5"/>
    <w:rsid w:val="00140704"/>
    <w:rsid w:val="00143500"/>
    <w:rsid w:val="00162008"/>
    <w:rsid w:val="00166A70"/>
    <w:rsid w:val="001713C8"/>
    <w:rsid w:val="00175028"/>
    <w:rsid w:val="0019328B"/>
    <w:rsid w:val="001B2B42"/>
    <w:rsid w:val="001B5B08"/>
    <w:rsid w:val="001C4774"/>
    <w:rsid w:val="001C6EF0"/>
    <w:rsid w:val="001E23D8"/>
    <w:rsid w:val="001F4041"/>
    <w:rsid w:val="001F6A26"/>
    <w:rsid w:val="00200012"/>
    <w:rsid w:val="002020D6"/>
    <w:rsid w:val="0020478C"/>
    <w:rsid w:val="002079C4"/>
    <w:rsid w:val="00211186"/>
    <w:rsid w:val="0022131D"/>
    <w:rsid w:val="0022389E"/>
    <w:rsid w:val="00230F63"/>
    <w:rsid w:val="00231694"/>
    <w:rsid w:val="00257578"/>
    <w:rsid w:val="0026234A"/>
    <w:rsid w:val="00281F7F"/>
    <w:rsid w:val="00283F04"/>
    <w:rsid w:val="002871A6"/>
    <w:rsid w:val="002906ED"/>
    <w:rsid w:val="002B274D"/>
    <w:rsid w:val="002B59E7"/>
    <w:rsid w:val="002D3B36"/>
    <w:rsid w:val="002D578F"/>
    <w:rsid w:val="002D7365"/>
    <w:rsid w:val="002E713B"/>
    <w:rsid w:val="003023DF"/>
    <w:rsid w:val="003200B0"/>
    <w:rsid w:val="00331C4E"/>
    <w:rsid w:val="00333410"/>
    <w:rsid w:val="00335732"/>
    <w:rsid w:val="0034154D"/>
    <w:rsid w:val="00345AC3"/>
    <w:rsid w:val="00350DCD"/>
    <w:rsid w:val="0036058C"/>
    <w:rsid w:val="00363B58"/>
    <w:rsid w:val="00365BD1"/>
    <w:rsid w:val="0038713B"/>
    <w:rsid w:val="00394B86"/>
    <w:rsid w:val="00397EAD"/>
    <w:rsid w:val="003E7A15"/>
    <w:rsid w:val="003F1622"/>
    <w:rsid w:val="00423E8F"/>
    <w:rsid w:val="0043196C"/>
    <w:rsid w:val="004412E2"/>
    <w:rsid w:val="00451D03"/>
    <w:rsid w:val="00464833"/>
    <w:rsid w:val="00465A94"/>
    <w:rsid w:val="004663A4"/>
    <w:rsid w:val="00476C66"/>
    <w:rsid w:val="00487ECD"/>
    <w:rsid w:val="00491868"/>
    <w:rsid w:val="004A4E16"/>
    <w:rsid w:val="004A6182"/>
    <w:rsid w:val="004B219A"/>
    <w:rsid w:val="004C6470"/>
    <w:rsid w:val="004E1845"/>
    <w:rsid w:val="004E1C0D"/>
    <w:rsid w:val="00514F61"/>
    <w:rsid w:val="005155E1"/>
    <w:rsid w:val="00516879"/>
    <w:rsid w:val="00517311"/>
    <w:rsid w:val="005321BC"/>
    <w:rsid w:val="00536A5D"/>
    <w:rsid w:val="00541E7F"/>
    <w:rsid w:val="005445FF"/>
    <w:rsid w:val="00546CF5"/>
    <w:rsid w:val="0055338A"/>
    <w:rsid w:val="0056131B"/>
    <w:rsid w:val="0056141D"/>
    <w:rsid w:val="0057252F"/>
    <w:rsid w:val="00582C39"/>
    <w:rsid w:val="00584310"/>
    <w:rsid w:val="00590957"/>
    <w:rsid w:val="0059470F"/>
    <w:rsid w:val="00594743"/>
    <w:rsid w:val="00597B94"/>
    <w:rsid w:val="005A02FD"/>
    <w:rsid w:val="005A7A92"/>
    <w:rsid w:val="005B7456"/>
    <w:rsid w:val="005C1BBC"/>
    <w:rsid w:val="005D6896"/>
    <w:rsid w:val="005F45AA"/>
    <w:rsid w:val="005F5549"/>
    <w:rsid w:val="006078F3"/>
    <w:rsid w:val="00615C87"/>
    <w:rsid w:val="006218DA"/>
    <w:rsid w:val="00632DD5"/>
    <w:rsid w:val="00640D85"/>
    <w:rsid w:val="00647A43"/>
    <w:rsid w:val="0066303F"/>
    <w:rsid w:val="0068680A"/>
    <w:rsid w:val="006A0BFF"/>
    <w:rsid w:val="006A30DC"/>
    <w:rsid w:val="006B2162"/>
    <w:rsid w:val="006B3A9B"/>
    <w:rsid w:val="006C10A8"/>
    <w:rsid w:val="006C1DDB"/>
    <w:rsid w:val="006C37A0"/>
    <w:rsid w:val="006C7956"/>
    <w:rsid w:val="006D1915"/>
    <w:rsid w:val="006E66DF"/>
    <w:rsid w:val="006F0C72"/>
    <w:rsid w:val="006F248D"/>
    <w:rsid w:val="007141EC"/>
    <w:rsid w:val="0071438E"/>
    <w:rsid w:val="0071578C"/>
    <w:rsid w:val="00721584"/>
    <w:rsid w:val="00726FB9"/>
    <w:rsid w:val="007516D9"/>
    <w:rsid w:val="00753A88"/>
    <w:rsid w:val="00782238"/>
    <w:rsid w:val="00782B64"/>
    <w:rsid w:val="00791283"/>
    <w:rsid w:val="00797D27"/>
    <w:rsid w:val="007A27FD"/>
    <w:rsid w:val="007B2DFD"/>
    <w:rsid w:val="007B322F"/>
    <w:rsid w:val="007B4626"/>
    <w:rsid w:val="007C3C12"/>
    <w:rsid w:val="007D2E70"/>
    <w:rsid w:val="007E1680"/>
    <w:rsid w:val="007E16F8"/>
    <w:rsid w:val="007E7878"/>
    <w:rsid w:val="007F58C6"/>
    <w:rsid w:val="00800F07"/>
    <w:rsid w:val="00810A3B"/>
    <w:rsid w:val="00813B98"/>
    <w:rsid w:val="00815347"/>
    <w:rsid w:val="00822C65"/>
    <w:rsid w:val="00832A72"/>
    <w:rsid w:val="00832C00"/>
    <w:rsid w:val="00854B88"/>
    <w:rsid w:val="00856678"/>
    <w:rsid w:val="008625F4"/>
    <w:rsid w:val="008714F2"/>
    <w:rsid w:val="00874E6D"/>
    <w:rsid w:val="00876A72"/>
    <w:rsid w:val="00881BBF"/>
    <w:rsid w:val="008A47B1"/>
    <w:rsid w:val="008A62E1"/>
    <w:rsid w:val="008B16F1"/>
    <w:rsid w:val="008B227E"/>
    <w:rsid w:val="008C7930"/>
    <w:rsid w:val="008D3514"/>
    <w:rsid w:val="009118C4"/>
    <w:rsid w:val="0092016E"/>
    <w:rsid w:val="0092073A"/>
    <w:rsid w:val="00922AC6"/>
    <w:rsid w:val="00923738"/>
    <w:rsid w:val="009248D3"/>
    <w:rsid w:val="00925E28"/>
    <w:rsid w:val="00940CA6"/>
    <w:rsid w:val="00944548"/>
    <w:rsid w:val="00954CA7"/>
    <w:rsid w:val="0096230C"/>
    <w:rsid w:val="00986DEB"/>
    <w:rsid w:val="00992496"/>
    <w:rsid w:val="009A0C6F"/>
    <w:rsid w:val="009B629A"/>
    <w:rsid w:val="009C0ADE"/>
    <w:rsid w:val="009C2EA3"/>
    <w:rsid w:val="009C5F2E"/>
    <w:rsid w:val="009D4407"/>
    <w:rsid w:val="009E3502"/>
    <w:rsid w:val="009E4BF4"/>
    <w:rsid w:val="009F5FE3"/>
    <w:rsid w:val="00A307F5"/>
    <w:rsid w:val="00A34135"/>
    <w:rsid w:val="00A42189"/>
    <w:rsid w:val="00A421EF"/>
    <w:rsid w:val="00A43CF7"/>
    <w:rsid w:val="00A440D3"/>
    <w:rsid w:val="00A5008C"/>
    <w:rsid w:val="00A57378"/>
    <w:rsid w:val="00A837BC"/>
    <w:rsid w:val="00A8552C"/>
    <w:rsid w:val="00A91AEF"/>
    <w:rsid w:val="00A92BD6"/>
    <w:rsid w:val="00AA0F60"/>
    <w:rsid w:val="00AA2397"/>
    <w:rsid w:val="00AA35AA"/>
    <w:rsid w:val="00AA442C"/>
    <w:rsid w:val="00AB6383"/>
    <w:rsid w:val="00AC1E7A"/>
    <w:rsid w:val="00AE5C39"/>
    <w:rsid w:val="00B009B3"/>
    <w:rsid w:val="00B02E20"/>
    <w:rsid w:val="00B03D64"/>
    <w:rsid w:val="00B16827"/>
    <w:rsid w:val="00B26CA9"/>
    <w:rsid w:val="00B43556"/>
    <w:rsid w:val="00B60B68"/>
    <w:rsid w:val="00BA62E0"/>
    <w:rsid w:val="00BB507D"/>
    <w:rsid w:val="00BD5C4B"/>
    <w:rsid w:val="00BE5CED"/>
    <w:rsid w:val="00BF69DE"/>
    <w:rsid w:val="00C00C0D"/>
    <w:rsid w:val="00C01CCD"/>
    <w:rsid w:val="00C04F35"/>
    <w:rsid w:val="00C12489"/>
    <w:rsid w:val="00C25E6E"/>
    <w:rsid w:val="00C34F58"/>
    <w:rsid w:val="00C42B00"/>
    <w:rsid w:val="00C52AB4"/>
    <w:rsid w:val="00C66FD3"/>
    <w:rsid w:val="00C72399"/>
    <w:rsid w:val="00C743E6"/>
    <w:rsid w:val="00C920E2"/>
    <w:rsid w:val="00C92F77"/>
    <w:rsid w:val="00CA3008"/>
    <w:rsid w:val="00CB21D6"/>
    <w:rsid w:val="00CD5EF4"/>
    <w:rsid w:val="00D11FEB"/>
    <w:rsid w:val="00D37B57"/>
    <w:rsid w:val="00D5492A"/>
    <w:rsid w:val="00D62A84"/>
    <w:rsid w:val="00D80378"/>
    <w:rsid w:val="00D83D66"/>
    <w:rsid w:val="00D93788"/>
    <w:rsid w:val="00D9624A"/>
    <w:rsid w:val="00DA6E7B"/>
    <w:rsid w:val="00DB0CB2"/>
    <w:rsid w:val="00DB2766"/>
    <w:rsid w:val="00DC18D9"/>
    <w:rsid w:val="00DC63D2"/>
    <w:rsid w:val="00DD5C3A"/>
    <w:rsid w:val="00E041C1"/>
    <w:rsid w:val="00E331DF"/>
    <w:rsid w:val="00E448B0"/>
    <w:rsid w:val="00E515BC"/>
    <w:rsid w:val="00E56F96"/>
    <w:rsid w:val="00E674DD"/>
    <w:rsid w:val="00E675EE"/>
    <w:rsid w:val="00E67EA2"/>
    <w:rsid w:val="00E77A29"/>
    <w:rsid w:val="00E9208C"/>
    <w:rsid w:val="00E94876"/>
    <w:rsid w:val="00E968B1"/>
    <w:rsid w:val="00EA030F"/>
    <w:rsid w:val="00EB2A91"/>
    <w:rsid w:val="00EC65A0"/>
    <w:rsid w:val="00ED47CD"/>
    <w:rsid w:val="00ED54B8"/>
    <w:rsid w:val="00EF0DCE"/>
    <w:rsid w:val="00EF0E9D"/>
    <w:rsid w:val="00EF1D74"/>
    <w:rsid w:val="00F16BB4"/>
    <w:rsid w:val="00F17308"/>
    <w:rsid w:val="00F27B83"/>
    <w:rsid w:val="00F33CC2"/>
    <w:rsid w:val="00F41B91"/>
    <w:rsid w:val="00F66946"/>
    <w:rsid w:val="00F73787"/>
    <w:rsid w:val="00F83754"/>
    <w:rsid w:val="00F8416F"/>
    <w:rsid w:val="00FA66B7"/>
    <w:rsid w:val="00FA7621"/>
    <w:rsid w:val="00FB2ACC"/>
    <w:rsid w:val="00FC1B6F"/>
    <w:rsid w:val="00FC246B"/>
    <w:rsid w:val="00FC30C1"/>
    <w:rsid w:val="00FC5FEA"/>
    <w:rsid w:val="00FD3F4E"/>
    <w:rsid w:val="00FE29BC"/>
    <w:rsid w:val="00FF000A"/>
    <w:rsid w:val="00FF4C9D"/>
    <w:rsid w:val="00FF6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45E3DC2"/>
  <w15:chartTrackingRefBased/>
  <w15:docId w15:val="{AA55AFC6-B1B7-4AA8-A95D-49649962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cs="Calibri"/>
      <w:sz w:val="22"/>
      <w:szCs w:val="22"/>
      <w:lang w:val="en-US" w:eastAsia="ar-SA"/>
    </w:rPr>
  </w:style>
  <w:style w:type="paragraph" w:styleId="Heading1">
    <w:name w:val="heading 1"/>
    <w:basedOn w:val="Normal"/>
    <w:next w:val="Normal"/>
    <w:link w:val="Heading1Char"/>
    <w:uiPriority w:val="9"/>
    <w:qFormat/>
    <w:rsid w:val="00FD3F4E"/>
    <w:pPr>
      <w:keepNext/>
      <w:spacing w:before="240" w:after="60"/>
      <w:outlineLvl w:val="0"/>
    </w:pPr>
    <w:rPr>
      <w:rFonts w:ascii="Cambria" w:hAnsi="Cambria" w:cs="Times New Roman"/>
      <w:b/>
      <w:bCs/>
      <w:kern w:val="32"/>
      <w:sz w:val="32"/>
      <w:szCs w:val="32"/>
    </w:rPr>
  </w:style>
  <w:style w:type="paragraph" w:styleId="Heading5">
    <w:name w:val="heading 5"/>
    <w:basedOn w:val="Normal"/>
    <w:next w:val="Normal"/>
    <w:link w:val="Heading5Char"/>
    <w:uiPriority w:val="9"/>
    <w:qFormat/>
    <w:rsid w:val="007A27FD"/>
    <w:pPr>
      <w:spacing w:before="240" w:after="60"/>
      <w:outlineLvl w:val="4"/>
    </w:pPr>
    <w:rPr>
      <w:rFonts w:cs="Times New Roman"/>
      <w:b/>
      <w:bCs/>
      <w:i/>
      <w:iCs/>
      <w:sz w:val="26"/>
      <w:szCs w:val="26"/>
    </w:rPr>
  </w:style>
  <w:style w:type="paragraph" w:styleId="Heading8">
    <w:name w:val="heading 8"/>
    <w:basedOn w:val="Normal"/>
    <w:next w:val="Normal"/>
    <w:qFormat/>
    <w:pPr>
      <w:keepNext/>
      <w:numPr>
        <w:ilvl w:val="7"/>
        <w:numId w:val="1"/>
      </w:numPr>
      <w:autoSpaceDE w:val="0"/>
      <w:spacing w:after="0" w:line="240" w:lineRule="auto"/>
      <w:ind w:left="5040" w:firstLine="0"/>
      <w:outlineLvl w:val="7"/>
    </w:pPr>
    <w:rPr>
      <w:rFonts w:ascii="Times New Roman" w:hAnsi="Times New Roman" w:cs="Times New Roman"/>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3">
    <w:name w:val="WW8Num6z3"/>
    <w:rPr>
      <w:rFonts w:ascii="Symbol" w:hAnsi="Symbol"/>
    </w:rPr>
  </w:style>
  <w:style w:type="character" w:customStyle="1" w:styleId="Absatz-Standardschriftart">
    <w:name w:val="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3">
    <w:name w:val="WW8Num8z3"/>
    <w:rPr>
      <w:rFonts w:ascii="Symbol" w:hAnsi="Symbol"/>
    </w:rPr>
  </w:style>
  <w:style w:type="character" w:customStyle="1" w:styleId="DefaultParagraphFont0">
    <w:name w:val="Default Paragraph Font_0"/>
  </w:style>
  <w:style w:type="character" w:customStyle="1" w:styleId="Heading8Char">
    <w:name w:val="Heading 8 Char"/>
    <w:rPr>
      <w:rFonts w:ascii="Times New Roman" w:eastAsia="Times New Roman" w:hAnsi="Times New Roman" w:cs="Times New Roman"/>
      <w:b/>
      <w:bCs/>
      <w:szCs w:val="20"/>
      <w:lang w:val="en-GB"/>
    </w:rPr>
  </w:style>
  <w:style w:type="character" w:styleId="Strong">
    <w:name w:val="Strong"/>
    <w:qFormat/>
    <w:rPr>
      <w:b/>
      <w:bCs/>
    </w:rPr>
  </w:style>
  <w:style w:type="character" w:customStyle="1" w:styleId="BodyTextChar">
    <w:name w:val="Body Text Char"/>
    <w:rPr>
      <w:rFonts w:ascii="Arial" w:eastAsia="Batang" w:hAnsi="Arial" w:cs="Times New Roman"/>
      <w:spacing w:val="-5"/>
      <w:sz w:val="20"/>
      <w:szCs w:val="20"/>
    </w:rPr>
  </w:style>
  <w:style w:type="character" w:customStyle="1" w:styleId="HeaderChar">
    <w:name w:val="Header Char"/>
    <w:rPr>
      <w:sz w:val="22"/>
      <w:szCs w:val="22"/>
    </w:rPr>
  </w:style>
  <w:style w:type="character" w:customStyle="1" w:styleId="FooterChar">
    <w:name w:val="Footer Char"/>
    <w:rPr>
      <w:sz w:val="22"/>
      <w:szCs w:val="22"/>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220" w:line="220" w:lineRule="atLeast"/>
      <w:jc w:val="both"/>
    </w:pPr>
    <w:rPr>
      <w:rFonts w:ascii="Arial" w:eastAsia="Batang" w:hAnsi="Arial" w:cs="Times New Roman"/>
      <w:spacing w:val="-5"/>
      <w:sz w:val="20"/>
      <w:szCs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character" w:customStyle="1" w:styleId="Heading1Char">
    <w:name w:val="Heading 1 Char"/>
    <w:link w:val="Heading1"/>
    <w:uiPriority w:val="9"/>
    <w:rsid w:val="00FD3F4E"/>
    <w:rPr>
      <w:rFonts w:ascii="Cambria" w:eastAsia="Times New Roman" w:hAnsi="Cambria" w:cs="Times New Roman"/>
      <w:b/>
      <w:bCs/>
      <w:kern w:val="32"/>
      <w:sz w:val="32"/>
      <w:szCs w:val="32"/>
      <w:lang w:val="en-US" w:eastAsia="ar-SA"/>
    </w:rPr>
  </w:style>
  <w:style w:type="character" w:customStyle="1" w:styleId="Heading5Char">
    <w:name w:val="Heading 5 Char"/>
    <w:link w:val="Heading5"/>
    <w:uiPriority w:val="9"/>
    <w:semiHidden/>
    <w:rsid w:val="007A27FD"/>
    <w:rPr>
      <w:rFonts w:ascii="Calibri" w:eastAsia="Times New Roman" w:hAnsi="Calibri" w:cs="Times New Roman"/>
      <w:b/>
      <w:bCs/>
      <w:i/>
      <w:iCs/>
      <w:sz w:val="26"/>
      <w:szCs w:val="26"/>
      <w:lang w:val="en-US" w:eastAsia="ar-SA"/>
    </w:rPr>
  </w:style>
  <w:style w:type="paragraph" w:customStyle="1" w:styleId="NormalBullet">
    <w:name w:val="Normal Bullet"/>
    <w:basedOn w:val="Normal"/>
    <w:rsid w:val="00876A72"/>
    <w:pPr>
      <w:numPr>
        <w:numId w:val="13"/>
      </w:numPr>
      <w:suppressAutoHyphens w:val="0"/>
      <w:spacing w:after="0" w:line="240" w:lineRule="auto"/>
    </w:pPr>
    <w:rPr>
      <w:rFonts w:ascii="Times New Roman" w:hAnsi="Times New Roman" w:cs="Times New Roman"/>
      <w:sz w:val="24"/>
      <w:szCs w:val="24"/>
      <w:lang w:eastAsia="en-US"/>
    </w:rPr>
  </w:style>
  <w:style w:type="character" w:styleId="Hyperlink">
    <w:name w:val="Hyperlink"/>
    <w:uiPriority w:val="99"/>
    <w:unhideWhenUsed/>
    <w:rsid w:val="006A30DC"/>
    <w:rPr>
      <w:color w:val="0000FF"/>
      <w:u w:val="single"/>
    </w:rPr>
  </w:style>
  <w:style w:type="character" w:customStyle="1" w:styleId="truncate">
    <w:name w:val="truncate"/>
    <w:basedOn w:val="DefaultParagraphFont"/>
    <w:rsid w:val="0000205F"/>
  </w:style>
  <w:style w:type="character" w:customStyle="1" w:styleId="edit">
    <w:name w:val="edit"/>
    <w:basedOn w:val="DefaultParagraphFont"/>
    <w:rsid w:val="0000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566958">
      <w:bodyDiv w:val="1"/>
      <w:marLeft w:val="0"/>
      <w:marRight w:val="0"/>
      <w:marTop w:val="0"/>
      <w:marBottom w:val="0"/>
      <w:divBdr>
        <w:top w:val="none" w:sz="0" w:space="0" w:color="auto"/>
        <w:left w:val="none" w:sz="0" w:space="0" w:color="auto"/>
        <w:bottom w:val="none" w:sz="0" w:space="0" w:color="auto"/>
        <w:right w:val="none" w:sz="0" w:space="0" w:color="auto"/>
      </w:divBdr>
    </w:div>
    <w:div w:id="1183398810">
      <w:bodyDiv w:val="1"/>
      <w:marLeft w:val="0"/>
      <w:marRight w:val="0"/>
      <w:marTop w:val="0"/>
      <w:marBottom w:val="0"/>
      <w:divBdr>
        <w:top w:val="none" w:sz="0" w:space="0" w:color="auto"/>
        <w:left w:val="none" w:sz="0" w:space="0" w:color="auto"/>
        <w:bottom w:val="none" w:sz="0" w:space="0" w:color="auto"/>
        <w:right w:val="none" w:sz="0" w:space="0" w:color="auto"/>
      </w:divBdr>
    </w:div>
    <w:div w:id="1296838031">
      <w:bodyDiv w:val="1"/>
      <w:marLeft w:val="0"/>
      <w:marRight w:val="0"/>
      <w:marTop w:val="0"/>
      <w:marBottom w:val="0"/>
      <w:divBdr>
        <w:top w:val="none" w:sz="0" w:space="0" w:color="auto"/>
        <w:left w:val="none" w:sz="0" w:space="0" w:color="auto"/>
        <w:bottom w:val="none" w:sz="0" w:space="0" w:color="auto"/>
        <w:right w:val="none" w:sz="0" w:space="0" w:color="auto"/>
      </w:divBdr>
      <w:divsChild>
        <w:div w:id="704451370">
          <w:marLeft w:val="0"/>
          <w:marRight w:val="0"/>
          <w:marTop w:val="0"/>
          <w:marBottom w:val="300"/>
          <w:divBdr>
            <w:top w:val="none" w:sz="0" w:space="0" w:color="auto"/>
            <w:left w:val="none" w:sz="0" w:space="0" w:color="auto"/>
            <w:bottom w:val="none" w:sz="0" w:space="0" w:color="auto"/>
            <w:right w:val="none" w:sz="0" w:space="0" w:color="auto"/>
          </w:divBdr>
          <w:divsChild>
            <w:div w:id="455685514">
              <w:marLeft w:val="0"/>
              <w:marRight w:val="0"/>
              <w:marTop w:val="0"/>
              <w:marBottom w:val="0"/>
              <w:divBdr>
                <w:top w:val="none" w:sz="0" w:space="0" w:color="auto"/>
                <w:left w:val="none" w:sz="0" w:space="0" w:color="auto"/>
                <w:bottom w:val="none" w:sz="0" w:space="0" w:color="auto"/>
                <w:right w:val="none" w:sz="0" w:space="0" w:color="auto"/>
              </w:divBdr>
            </w:div>
            <w:div w:id="754404932">
              <w:marLeft w:val="0"/>
              <w:marRight w:val="0"/>
              <w:marTop w:val="0"/>
              <w:marBottom w:val="0"/>
              <w:divBdr>
                <w:top w:val="none" w:sz="0" w:space="0" w:color="auto"/>
                <w:left w:val="none" w:sz="0" w:space="0" w:color="auto"/>
                <w:bottom w:val="none" w:sz="0" w:space="0" w:color="auto"/>
                <w:right w:val="none" w:sz="0" w:space="0" w:color="auto"/>
              </w:divBdr>
            </w:div>
            <w:div w:id="1016464365">
              <w:marLeft w:val="0"/>
              <w:marRight w:val="0"/>
              <w:marTop w:val="0"/>
              <w:marBottom w:val="0"/>
              <w:divBdr>
                <w:top w:val="none" w:sz="0" w:space="0" w:color="auto"/>
                <w:left w:val="none" w:sz="0" w:space="0" w:color="auto"/>
                <w:bottom w:val="none" w:sz="0" w:space="0" w:color="auto"/>
                <w:right w:val="none" w:sz="0" w:space="0" w:color="auto"/>
              </w:divBdr>
              <w:divsChild>
                <w:div w:id="1480417111">
                  <w:marLeft w:val="0"/>
                  <w:marRight w:val="0"/>
                  <w:marTop w:val="0"/>
                  <w:marBottom w:val="0"/>
                  <w:divBdr>
                    <w:top w:val="none" w:sz="0" w:space="0" w:color="auto"/>
                    <w:left w:val="none" w:sz="0" w:space="0" w:color="auto"/>
                    <w:bottom w:val="none" w:sz="0" w:space="0" w:color="auto"/>
                    <w:right w:val="none" w:sz="0" w:space="0" w:color="auto"/>
                  </w:divBdr>
                </w:div>
              </w:divsChild>
            </w:div>
            <w:div w:id="2145541886">
              <w:marLeft w:val="0"/>
              <w:marRight w:val="0"/>
              <w:marTop w:val="0"/>
              <w:marBottom w:val="0"/>
              <w:divBdr>
                <w:top w:val="none" w:sz="0" w:space="0" w:color="auto"/>
                <w:left w:val="none" w:sz="0" w:space="0" w:color="auto"/>
                <w:bottom w:val="none" w:sz="0" w:space="0" w:color="auto"/>
                <w:right w:val="none" w:sz="0" w:space="0" w:color="auto"/>
              </w:divBdr>
            </w:div>
          </w:divsChild>
        </w:div>
        <w:div w:id="1295254069">
          <w:marLeft w:val="0"/>
          <w:marRight w:val="0"/>
          <w:marTop w:val="0"/>
          <w:marBottom w:val="300"/>
          <w:divBdr>
            <w:top w:val="none" w:sz="0" w:space="0" w:color="auto"/>
            <w:left w:val="none" w:sz="0" w:space="0" w:color="auto"/>
            <w:bottom w:val="none" w:sz="0" w:space="0" w:color="auto"/>
            <w:right w:val="none" w:sz="0" w:space="0" w:color="auto"/>
          </w:divBdr>
          <w:divsChild>
            <w:div w:id="819081031">
              <w:marLeft w:val="0"/>
              <w:marRight w:val="0"/>
              <w:marTop w:val="0"/>
              <w:marBottom w:val="0"/>
              <w:divBdr>
                <w:top w:val="none" w:sz="0" w:space="0" w:color="auto"/>
                <w:left w:val="none" w:sz="0" w:space="0" w:color="auto"/>
                <w:bottom w:val="none" w:sz="0" w:space="0" w:color="auto"/>
                <w:right w:val="none" w:sz="0" w:space="0" w:color="auto"/>
              </w:divBdr>
            </w:div>
            <w:div w:id="851458531">
              <w:marLeft w:val="0"/>
              <w:marRight w:val="0"/>
              <w:marTop w:val="0"/>
              <w:marBottom w:val="0"/>
              <w:divBdr>
                <w:top w:val="none" w:sz="0" w:space="0" w:color="auto"/>
                <w:left w:val="none" w:sz="0" w:space="0" w:color="auto"/>
                <w:bottom w:val="none" w:sz="0" w:space="0" w:color="auto"/>
                <w:right w:val="none" w:sz="0" w:space="0" w:color="auto"/>
              </w:divBdr>
              <w:divsChild>
                <w:div w:id="1839080188">
                  <w:marLeft w:val="0"/>
                  <w:marRight w:val="0"/>
                  <w:marTop w:val="0"/>
                  <w:marBottom w:val="0"/>
                  <w:divBdr>
                    <w:top w:val="none" w:sz="0" w:space="0" w:color="auto"/>
                    <w:left w:val="none" w:sz="0" w:space="0" w:color="auto"/>
                    <w:bottom w:val="none" w:sz="0" w:space="0" w:color="auto"/>
                    <w:right w:val="none" w:sz="0" w:space="0" w:color="auto"/>
                  </w:divBdr>
                </w:div>
              </w:divsChild>
            </w:div>
            <w:div w:id="1043553564">
              <w:marLeft w:val="0"/>
              <w:marRight w:val="0"/>
              <w:marTop w:val="0"/>
              <w:marBottom w:val="0"/>
              <w:divBdr>
                <w:top w:val="none" w:sz="0" w:space="0" w:color="auto"/>
                <w:left w:val="none" w:sz="0" w:space="0" w:color="auto"/>
                <w:bottom w:val="none" w:sz="0" w:space="0" w:color="auto"/>
                <w:right w:val="none" w:sz="0" w:space="0" w:color="auto"/>
              </w:divBdr>
            </w:div>
            <w:div w:id="1105347735">
              <w:marLeft w:val="0"/>
              <w:marRight w:val="0"/>
              <w:marTop w:val="0"/>
              <w:marBottom w:val="0"/>
              <w:divBdr>
                <w:top w:val="none" w:sz="0" w:space="0" w:color="auto"/>
                <w:left w:val="none" w:sz="0" w:space="0" w:color="auto"/>
                <w:bottom w:val="none" w:sz="0" w:space="0" w:color="auto"/>
                <w:right w:val="none" w:sz="0" w:space="0" w:color="auto"/>
              </w:divBdr>
            </w:div>
          </w:divsChild>
        </w:div>
        <w:div w:id="1723558004">
          <w:marLeft w:val="0"/>
          <w:marRight w:val="0"/>
          <w:marTop w:val="0"/>
          <w:marBottom w:val="300"/>
          <w:divBdr>
            <w:top w:val="none" w:sz="0" w:space="0" w:color="auto"/>
            <w:left w:val="none" w:sz="0" w:space="0" w:color="auto"/>
            <w:bottom w:val="none" w:sz="0" w:space="0" w:color="auto"/>
            <w:right w:val="none" w:sz="0" w:space="0" w:color="auto"/>
          </w:divBdr>
          <w:divsChild>
            <w:div w:id="744380497">
              <w:marLeft w:val="0"/>
              <w:marRight w:val="0"/>
              <w:marTop w:val="0"/>
              <w:marBottom w:val="0"/>
              <w:divBdr>
                <w:top w:val="none" w:sz="0" w:space="0" w:color="auto"/>
                <w:left w:val="none" w:sz="0" w:space="0" w:color="auto"/>
                <w:bottom w:val="none" w:sz="0" w:space="0" w:color="auto"/>
                <w:right w:val="none" w:sz="0" w:space="0" w:color="auto"/>
              </w:divBdr>
            </w:div>
            <w:div w:id="1127354866">
              <w:marLeft w:val="0"/>
              <w:marRight w:val="0"/>
              <w:marTop w:val="0"/>
              <w:marBottom w:val="0"/>
              <w:divBdr>
                <w:top w:val="none" w:sz="0" w:space="0" w:color="auto"/>
                <w:left w:val="none" w:sz="0" w:space="0" w:color="auto"/>
                <w:bottom w:val="none" w:sz="0" w:space="0" w:color="auto"/>
                <w:right w:val="none" w:sz="0" w:space="0" w:color="auto"/>
              </w:divBdr>
            </w:div>
            <w:div w:id="1317949677">
              <w:marLeft w:val="0"/>
              <w:marRight w:val="0"/>
              <w:marTop w:val="0"/>
              <w:marBottom w:val="0"/>
              <w:divBdr>
                <w:top w:val="none" w:sz="0" w:space="0" w:color="auto"/>
                <w:left w:val="none" w:sz="0" w:space="0" w:color="auto"/>
                <w:bottom w:val="none" w:sz="0" w:space="0" w:color="auto"/>
                <w:right w:val="none" w:sz="0" w:space="0" w:color="auto"/>
              </w:divBdr>
            </w:div>
            <w:div w:id="1372730905">
              <w:marLeft w:val="0"/>
              <w:marRight w:val="0"/>
              <w:marTop w:val="0"/>
              <w:marBottom w:val="0"/>
              <w:divBdr>
                <w:top w:val="none" w:sz="0" w:space="0" w:color="auto"/>
                <w:left w:val="none" w:sz="0" w:space="0" w:color="auto"/>
                <w:bottom w:val="none" w:sz="0" w:space="0" w:color="auto"/>
                <w:right w:val="none" w:sz="0" w:space="0" w:color="auto"/>
              </w:divBdr>
              <w:divsChild>
                <w:div w:id="42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2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72bad76a14d80610d68ae9ee75d8572a134f530e18705c4458440321091b5b58150e180b16465f5a1b4d58515c424154181c084b281e0103030013465e5f0d59580f1b425c4c01090340281e01031003124259540b4d584b50535a4f162e024b4340010d120213105b5c0c004d145c455715445a5c5d57421a081105431458090d074b100a12031753444f4a081e010303001648595e0e574b120a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Home</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Anurag</dc:creator>
  <cp:keywords/>
  <cp:lastModifiedBy>Nidhi Thakur</cp:lastModifiedBy>
  <cp:revision>2</cp:revision>
  <cp:lastPrinted>2017-09-21T18:53:00Z</cp:lastPrinted>
  <dcterms:created xsi:type="dcterms:W3CDTF">2020-04-16T13:47:00Z</dcterms:created>
  <dcterms:modified xsi:type="dcterms:W3CDTF">2020-04-16T13:47:00Z</dcterms:modified>
</cp:coreProperties>
</file>