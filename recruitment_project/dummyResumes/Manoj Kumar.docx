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C6A58A" w14:textId="77777777" w:rsidR="00956530" w:rsidRDefault="00956530">
      <w:pPr>
        <w:shd w:val="clear" w:color="auto" w:fill="E6E6E6"/>
        <w:jc w:val="center"/>
        <w:rPr>
          <w:rFonts w:ascii="Verdana" w:hAnsi="Verdana" w:cs="Verdana"/>
          <w:b/>
          <w:sz w:val="17"/>
          <w:szCs w:val="17"/>
        </w:rPr>
      </w:pPr>
      <w:r>
        <w:rPr>
          <w:rFonts w:ascii="Verdana" w:hAnsi="Verdana" w:cs="Verdana"/>
          <w:b/>
          <w:sz w:val="28"/>
          <w:szCs w:val="28"/>
        </w:rPr>
        <w:t>MANOJ KUMAR</w:t>
      </w:r>
    </w:p>
    <w:p w14:paraId="15C95FB9" w14:textId="77777777" w:rsidR="00956530" w:rsidRDefault="00956530">
      <w:pPr>
        <w:shd w:val="clear" w:color="auto" w:fill="E6E6E6"/>
        <w:jc w:val="center"/>
        <w:rPr>
          <w:rFonts w:ascii="Verdana" w:hAnsi="Verdana" w:cs="Verdana"/>
          <w:sz w:val="17"/>
          <w:szCs w:val="17"/>
        </w:rPr>
      </w:pPr>
      <w:r>
        <w:rPr>
          <w:rFonts w:ascii="Verdana" w:hAnsi="Verdana" w:cs="Verdana"/>
          <w:b/>
          <w:sz w:val="17"/>
          <w:szCs w:val="17"/>
        </w:rPr>
        <w:t xml:space="preserve">E-Mail: </w:t>
      </w:r>
      <w:r>
        <w:rPr>
          <w:rFonts w:ascii="Verdana" w:hAnsi="Verdana" w:cs="Verdana"/>
          <w:sz w:val="17"/>
          <w:szCs w:val="17"/>
        </w:rPr>
        <w:t xml:space="preserve">krvm68@yahoo.com / </w:t>
      </w:r>
      <w:r>
        <w:rPr>
          <w:rFonts w:ascii="Verdana" w:hAnsi="Verdana" w:cs="Verdana"/>
          <w:b/>
          <w:sz w:val="17"/>
          <w:szCs w:val="17"/>
        </w:rPr>
        <w:t xml:space="preserve">Mobile: </w:t>
      </w:r>
      <w:r w:rsidR="0024453B">
        <w:rPr>
          <w:rFonts w:ascii="Verdana" w:hAnsi="Verdana" w:cs="Verdana"/>
          <w:sz w:val="17"/>
          <w:szCs w:val="17"/>
        </w:rPr>
        <w:t xml:space="preserve">+91 8851248448, </w:t>
      </w:r>
      <w:r>
        <w:rPr>
          <w:rFonts w:ascii="Verdana" w:hAnsi="Verdana" w:cs="Verdana"/>
          <w:b/>
          <w:sz w:val="17"/>
          <w:szCs w:val="17"/>
        </w:rPr>
        <w:t>+</w:t>
      </w:r>
      <w:r>
        <w:rPr>
          <w:rFonts w:ascii="Verdana" w:hAnsi="Verdana" w:cs="Verdana"/>
          <w:sz w:val="17"/>
          <w:szCs w:val="17"/>
        </w:rPr>
        <w:t>91 9811868419</w:t>
      </w:r>
    </w:p>
    <w:p w14:paraId="696A05B6" w14:textId="77777777" w:rsidR="00026681" w:rsidRDefault="00026681" w:rsidP="00026681">
      <w:pPr>
        <w:jc w:val="center"/>
        <w:rPr>
          <w:rFonts w:ascii="Verdana" w:hAnsi="Verdana" w:cs="Verdana"/>
          <w:b/>
          <w:sz w:val="19"/>
          <w:szCs w:val="19"/>
        </w:rPr>
      </w:pPr>
      <w:r>
        <w:rPr>
          <w:rFonts w:ascii="Verdana" w:hAnsi="Verdana" w:cs="Verdana"/>
          <w:b/>
          <w:sz w:val="22"/>
          <w:szCs w:val="22"/>
          <w:u w:val="single"/>
        </w:rPr>
        <w:t>Senior IT Professional</w:t>
      </w:r>
    </w:p>
    <w:p w14:paraId="2369F83A" w14:textId="77777777" w:rsidR="00026681" w:rsidRDefault="00026681" w:rsidP="00026681">
      <w:pPr>
        <w:spacing w:before="80"/>
        <w:jc w:val="center"/>
        <w:rPr>
          <w:rFonts w:ascii="Verdana" w:eastAsia="Arial Unicode MS" w:hAnsi="Verdana" w:cs="Verdana"/>
          <w:b/>
          <w:sz w:val="17"/>
          <w:szCs w:val="17"/>
        </w:rPr>
      </w:pPr>
      <w:r>
        <w:rPr>
          <w:rFonts w:ascii="Verdana" w:hAnsi="Verdana" w:cs="Verdana"/>
          <w:b/>
          <w:sz w:val="19"/>
          <w:szCs w:val="19"/>
        </w:rPr>
        <w:t xml:space="preserve">~ Technical / Solution Architect ~ Product Development ~ IT Infrastructure Management ~ Team Management with a </w:t>
      </w:r>
      <w:proofErr w:type="gramStart"/>
      <w:r>
        <w:rPr>
          <w:rFonts w:ascii="Verdana" w:hAnsi="Verdana" w:cs="Verdana"/>
          <w:b/>
          <w:sz w:val="19"/>
          <w:szCs w:val="19"/>
        </w:rPr>
        <w:t>reputed organisations</w:t>
      </w:r>
      <w:proofErr w:type="gramEnd"/>
    </w:p>
    <w:p w14:paraId="33648C22" w14:textId="77777777" w:rsidR="00026681" w:rsidRDefault="00026681" w:rsidP="001C3BBB">
      <w:pPr>
        <w:pBdr>
          <w:bottom w:val="double" w:sz="1" w:space="1" w:color="000000"/>
        </w:pBdr>
        <w:jc w:val="both"/>
        <w:rPr>
          <w:rFonts w:ascii="Verdana" w:eastAsia="Arial Unicode MS" w:hAnsi="Verdana" w:cs="Verdana"/>
          <w:b/>
          <w:sz w:val="17"/>
          <w:szCs w:val="17"/>
        </w:rPr>
      </w:pPr>
    </w:p>
    <w:p w14:paraId="3360BDA2" w14:textId="77777777" w:rsidR="001C3BBB" w:rsidRDefault="001C3BBB" w:rsidP="001C3BBB">
      <w:pPr>
        <w:pBdr>
          <w:bottom w:val="double" w:sz="1" w:space="1" w:color="000000"/>
        </w:pBdr>
        <w:jc w:val="both"/>
        <w:rPr>
          <w:rFonts w:ascii="Verdana" w:hAnsi="Verdana" w:cs="Verdana"/>
          <w:sz w:val="17"/>
          <w:szCs w:val="17"/>
        </w:rPr>
      </w:pPr>
      <w:r>
        <w:rPr>
          <w:rFonts w:ascii="Verdana" w:eastAsia="Arial Unicode MS" w:hAnsi="Verdana" w:cs="Verdana"/>
          <w:b/>
          <w:sz w:val="17"/>
          <w:szCs w:val="17"/>
        </w:rPr>
        <w:t>PROFESSIONAL SYNOPSIS</w:t>
      </w:r>
    </w:p>
    <w:p w14:paraId="2157BC0E" w14:textId="77777777" w:rsidR="001C3BBB" w:rsidRDefault="001C3BBB" w:rsidP="001C3BBB">
      <w:pPr>
        <w:numPr>
          <w:ilvl w:val="0"/>
          <w:numId w:val="2"/>
        </w:numPr>
        <w:spacing w:before="120"/>
        <w:jc w:val="both"/>
        <w:rPr>
          <w:rFonts w:ascii="Verdana" w:hAnsi="Verdana" w:cs="Verdana"/>
          <w:sz w:val="17"/>
          <w:szCs w:val="17"/>
        </w:rPr>
      </w:pPr>
      <w:r>
        <w:rPr>
          <w:rFonts w:ascii="Verdana" w:hAnsi="Verdana" w:cs="Verdana"/>
          <w:sz w:val="17"/>
          <w:szCs w:val="17"/>
        </w:rPr>
        <w:t>Technically sa</w:t>
      </w:r>
      <w:r w:rsidR="009066DD">
        <w:rPr>
          <w:rFonts w:ascii="Verdana" w:hAnsi="Verdana" w:cs="Verdana"/>
          <w:sz w:val="17"/>
          <w:szCs w:val="17"/>
        </w:rPr>
        <w:t xml:space="preserve">vvy management professional </w:t>
      </w:r>
      <w:r w:rsidR="00452327">
        <w:rPr>
          <w:rFonts w:ascii="Verdana" w:hAnsi="Verdana" w:cs="Verdana"/>
          <w:sz w:val="17"/>
          <w:szCs w:val="17"/>
        </w:rPr>
        <w:t xml:space="preserve">of </w:t>
      </w:r>
      <w:r w:rsidR="00AC4AC5">
        <w:rPr>
          <w:rFonts w:ascii="Verdana" w:hAnsi="Verdana" w:cs="Verdana"/>
          <w:sz w:val="17"/>
          <w:szCs w:val="17"/>
        </w:rPr>
        <w:t>Java</w:t>
      </w:r>
      <w:r w:rsidR="00876128">
        <w:rPr>
          <w:rFonts w:ascii="Verdana" w:hAnsi="Verdana" w:cs="Verdana"/>
          <w:sz w:val="17"/>
          <w:szCs w:val="17"/>
        </w:rPr>
        <w:t>/</w:t>
      </w:r>
      <w:r w:rsidR="00F56D90">
        <w:rPr>
          <w:rFonts w:ascii="Verdana" w:hAnsi="Verdana" w:cs="Verdana"/>
          <w:sz w:val="17"/>
          <w:szCs w:val="17"/>
        </w:rPr>
        <w:t>J2EE technology</w:t>
      </w:r>
      <w:r w:rsidR="00AC4AC5">
        <w:rPr>
          <w:rFonts w:ascii="Verdana" w:hAnsi="Verdana" w:cs="Verdana"/>
          <w:sz w:val="17"/>
          <w:szCs w:val="17"/>
        </w:rPr>
        <w:t xml:space="preserve"> </w:t>
      </w:r>
      <w:r w:rsidR="009066DD">
        <w:rPr>
          <w:rFonts w:ascii="Verdana" w:hAnsi="Verdana" w:cs="Verdana"/>
          <w:sz w:val="17"/>
          <w:szCs w:val="17"/>
        </w:rPr>
        <w:t>over</w:t>
      </w:r>
      <w:r>
        <w:rPr>
          <w:rFonts w:ascii="Verdana" w:hAnsi="Verdana" w:cs="Verdana"/>
          <w:sz w:val="17"/>
          <w:szCs w:val="17"/>
        </w:rPr>
        <w:t xml:space="preserve"> </w:t>
      </w:r>
      <w:r w:rsidR="00AC4AC5">
        <w:rPr>
          <w:rFonts w:ascii="Verdana" w:hAnsi="Verdana" w:cs="Verdana"/>
          <w:sz w:val="17"/>
          <w:szCs w:val="17"/>
        </w:rPr>
        <w:t>15</w:t>
      </w:r>
      <w:r>
        <w:rPr>
          <w:rFonts w:ascii="Verdana" w:hAnsi="Verdana" w:cs="Verdana"/>
          <w:b/>
          <w:sz w:val="17"/>
          <w:szCs w:val="17"/>
        </w:rPr>
        <w:t xml:space="preserve"> years</w:t>
      </w:r>
      <w:r>
        <w:rPr>
          <w:rFonts w:ascii="Verdana" w:hAnsi="Verdana" w:cs="Verdana"/>
          <w:sz w:val="17"/>
          <w:szCs w:val="17"/>
        </w:rPr>
        <w:t xml:space="preserve"> of career reflecting experience in Technical &amp; Solution Architecture, IT Product Development, IT Infrastructure Management and Team Management.</w:t>
      </w:r>
    </w:p>
    <w:p w14:paraId="3DD63483" w14:textId="77777777" w:rsidR="00D26BEC" w:rsidRPr="00D26BEC" w:rsidRDefault="00D26BEC" w:rsidP="00D26BEC">
      <w:pPr>
        <w:numPr>
          <w:ilvl w:val="0"/>
          <w:numId w:val="2"/>
        </w:numPr>
        <w:spacing w:before="120"/>
        <w:jc w:val="both"/>
        <w:rPr>
          <w:rFonts w:ascii="Verdana" w:hAnsi="Verdana" w:cs="Verdana"/>
          <w:sz w:val="17"/>
          <w:szCs w:val="17"/>
        </w:rPr>
      </w:pPr>
      <w:r>
        <w:rPr>
          <w:rFonts w:ascii="Verdana" w:hAnsi="Verdana" w:cs="Verdana"/>
          <w:i/>
          <w:sz w:val="17"/>
          <w:szCs w:val="17"/>
        </w:rPr>
        <w:t xml:space="preserve">Acquired good exposure in </w:t>
      </w:r>
      <w:r w:rsidR="00A779A6">
        <w:rPr>
          <w:rFonts w:ascii="Verdana" w:hAnsi="Verdana" w:cs="Verdana"/>
          <w:i/>
          <w:sz w:val="17"/>
          <w:szCs w:val="17"/>
        </w:rPr>
        <w:t xml:space="preserve">various domains like </w:t>
      </w:r>
      <w:r w:rsidR="004E2976">
        <w:rPr>
          <w:rFonts w:ascii="Verdana" w:hAnsi="Verdana" w:cs="Verdana"/>
          <w:sz w:val="17"/>
          <w:szCs w:val="17"/>
        </w:rPr>
        <w:t>Telecom, Healthcare, Share trading and Airlines</w:t>
      </w:r>
      <w:r>
        <w:rPr>
          <w:rFonts w:ascii="Verdana" w:hAnsi="Verdana" w:cs="Verdana"/>
          <w:i/>
          <w:sz w:val="17"/>
          <w:szCs w:val="17"/>
        </w:rPr>
        <w:t>.</w:t>
      </w:r>
    </w:p>
    <w:p w14:paraId="5DA94DBF" w14:textId="77777777" w:rsidR="00D26BEC" w:rsidRDefault="00D26BEC" w:rsidP="00D26BEC">
      <w:pPr>
        <w:numPr>
          <w:ilvl w:val="0"/>
          <w:numId w:val="2"/>
        </w:numPr>
        <w:spacing w:before="120"/>
        <w:jc w:val="both"/>
        <w:rPr>
          <w:rFonts w:ascii="Verdana" w:hAnsi="Verdana" w:cs="Verdana"/>
          <w:i/>
          <w:sz w:val="17"/>
          <w:szCs w:val="17"/>
        </w:rPr>
      </w:pPr>
      <w:r>
        <w:rPr>
          <w:rFonts w:ascii="Verdana" w:hAnsi="Verdana" w:cs="Verdana"/>
          <w:sz w:val="17"/>
          <w:szCs w:val="17"/>
        </w:rPr>
        <w:t xml:space="preserve">Experience in leading IT teams for day to day IT requirements and project implementations &amp; managing multiple concurrent projects. </w:t>
      </w:r>
      <w:r>
        <w:rPr>
          <w:rFonts w:ascii="Verdana" w:hAnsi="Verdana" w:cs="Verdana"/>
          <w:i/>
          <w:sz w:val="17"/>
          <w:szCs w:val="17"/>
        </w:rPr>
        <w:t>Instrumental in handling software development teams globally.</w:t>
      </w:r>
    </w:p>
    <w:p w14:paraId="43186F27" w14:textId="77777777" w:rsidR="001C3BBB" w:rsidRDefault="001C3BBB" w:rsidP="001C3BBB">
      <w:pPr>
        <w:numPr>
          <w:ilvl w:val="0"/>
          <w:numId w:val="2"/>
        </w:numPr>
        <w:spacing w:before="120"/>
        <w:jc w:val="both"/>
        <w:rPr>
          <w:rFonts w:ascii="Verdana" w:hAnsi="Verdana" w:cs="Verdana"/>
          <w:sz w:val="17"/>
          <w:szCs w:val="17"/>
        </w:rPr>
      </w:pPr>
      <w:r>
        <w:rPr>
          <w:rFonts w:ascii="Verdana" w:hAnsi="Verdana" w:cs="Verdana"/>
          <w:sz w:val="17"/>
          <w:szCs w:val="17"/>
        </w:rPr>
        <w:t>Expertise in managing multiple projects</w:t>
      </w:r>
      <w:r w:rsidR="00AE7954">
        <w:rPr>
          <w:rFonts w:ascii="Verdana" w:hAnsi="Verdana" w:cs="Verdana"/>
          <w:sz w:val="17"/>
          <w:szCs w:val="17"/>
        </w:rPr>
        <w:t xml:space="preserve"> o</w:t>
      </w:r>
      <w:r>
        <w:rPr>
          <w:rFonts w:ascii="Verdana" w:hAnsi="Verdana" w:cs="Verdana"/>
          <w:sz w:val="17"/>
          <w:szCs w:val="17"/>
        </w:rPr>
        <w:t xml:space="preserve"> with competing priority to deliver common business benefits; complete product development activities.</w:t>
      </w:r>
    </w:p>
    <w:p w14:paraId="1B6D120C" w14:textId="77777777" w:rsidR="001C3BBB" w:rsidRDefault="001C3BBB" w:rsidP="001C3BBB">
      <w:pPr>
        <w:numPr>
          <w:ilvl w:val="0"/>
          <w:numId w:val="2"/>
        </w:numPr>
        <w:spacing w:before="120"/>
        <w:jc w:val="both"/>
        <w:rPr>
          <w:rFonts w:ascii="Verdana" w:hAnsi="Verdana" w:cs="Verdana"/>
          <w:sz w:val="17"/>
          <w:szCs w:val="17"/>
        </w:rPr>
      </w:pPr>
      <w:r>
        <w:rPr>
          <w:rFonts w:ascii="Verdana" w:hAnsi="Verdana" w:cs="Verdana"/>
          <w:sz w:val="17"/>
          <w:szCs w:val="17"/>
        </w:rPr>
        <w:t>Proven track record of establishing cordial relationships with clients and technical teams, stakeholder management and conflict resolution for successfully securing &amp; executing concurrent projects.</w:t>
      </w:r>
    </w:p>
    <w:p w14:paraId="425A18E5" w14:textId="77777777" w:rsidR="00F802EC" w:rsidRDefault="00F802EC" w:rsidP="001C3BBB">
      <w:pPr>
        <w:numPr>
          <w:ilvl w:val="0"/>
          <w:numId w:val="2"/>
        </w:numPr>
        <w:spacing w:before="120"/>
        <w:jc w:val="both"/>
        <w:rPr>
          <w:rFonts w:ascii="Verdana" w:hAnsi="Verdana" w:cs="Verdana"/>
          <w:sz w:val="17"/>
          <w:szCs w:val="17"/>
        </w:rPr>
      </w:pPr>
      <w:r>
        <w:rPr>
          <w:rFonts w:ascii="Verdana" w:hAnsi="Verdana" w:cs="Verdana"/>
          <w:sz w:val="17"/>
          <w:szCs w:val="17"/>
        </w:rPr>
        <w:t>Worked as key person on related projects and remain single point of contact for any critical issue.</w:t>
      </w:r>
    </w:p>
    <w:p w14:paraId="1579EE6C" w14:textId="77777777" w:rsidR="006363B2" w:rsidRDefault="006363B2" w:rsidP="001C3BBB">
      <w:pPr>
        <w:numPr>
          <w:ilvl w:val="0"/>
          <w:numId w:val="2"/>
        </w:numPr>
        <w:spacing w:before="120"/>
        <w:jc w:val="both"/>
        <w:rPr>
          <w:rFonts w:ascii="Verdana" w:hAnsi="Verdana" w:cs="Verdana"/>
          <w:sz w:val="17"/>
          <w:szCs w:val="17"/>
        </w:rPr>
      </w:pPr>
      <w:r w:rsidRPr="006363B2">
        <w:rPr>
          <w:rFonts w:ascii="Verdana" w:hAnsi="Verdana" w:cs="Verdana"/>
          <w:sz w:val="17"/>
          <w:szCs w:val="17"/>
        </w:rPr>
        <w:t xml:space="preserve">2 years of experience in analysis, design and development of Big Data Solutions using </w:t>
      </w:r>
      <w:r>
        <w:rPr>
          <w:rFonts w:ascii="Verdana" w:hAnsi="Verdana" w:cs="Verdana"/>
          <w:sz w:val="17"/>
          <w:szCs w:val="17"/>
        </w:rPr>
        <w:t xml:space="preserve">Hadoop, </w:t>
      </w:r>
      <w:r w:rsidRPr="006363B2">
        <w:rPr>
          <w:rFonts w:ascii="Verdana" w:hAnsi="Verdana" w:cs="Verdana"/>
          <w:sz w:val="17"/>
          <w:szCs w:val="17"/>
        </w:rPr>
        <w:t>Pig, Hive, Sqoop, Oozie,</w:t>
      </w:r>
      <w:r w:rsidR="00EE521F">
        <w:rPr>
          <w:rFonts w:ascii="Verdana" w:hAnsi="Verdana" w:cs="Verdana"/>
          <w:sz w:val="17"/>
          <w:szCs w:val="17"/>
        </w:rPr>
        <w:t xml:space="preserve"> </w:t>
      </w:r>
      <w:r w:rsidRPr="006363B2">
        <w:rPr>
          <w:rFonts w:ascii="Verdana" w:hAnsi="Verdana" w:cs="Verdana"/>
          <w:sz w:val="17"/>
          <w:szCs w:val="17"/>
        </w:rPr>
        <w:t>Spark</w:t>
      </w:r>
    </w:p>
    <w:p w14:paraId="01BC67ED" w14:textId="77777777" w:rsidR="000463E4" w:rsidRDefault="000463E4" w:rsidP="001C3BBB">
      <w:pPr>
        <w:numPr>
          <w:ilvl w:val="0"/>
          <w:numId w:val="2"/>
        </w:numPr>
        <w:spacing w:before="120"/>
        <w:jc w:val="both"/>
        <w:rPr>
          <w:rFonts w:ascii="Verdana" w:hAnsi="Verdana" w:cs="Verdana"/>
          <w:sz w:val="17"/>
          <w:szCs w:val="17"/>
        </w:rPr>
      </w:pPr>
      <w:r w:rsidRPr="000463E4">
        <w:rPr>
          <w:rFonts w:ascii="Verdana" w:hAnsi="Verdana" w:cs="Verdana"/>
          <w:sz w:val="17"/>
          <w:szCs w:val="17"/>
        </w:rPr>
        <w:t xml:space="preserve">Excellent </w:t>
      </w:r>
      <w:r w:rsidR="004D0F9B">
        <w:rPr>
          <w:rFonts w:ascii="Verdana" w:hAnsi="Verdana" w:cs="Verdana"/>
          <w:sz w:val="17"/>
          <w:szCs w:val="17"/>
        </w:rPr>
        <w:t xml:space="preserve">Java </w:t>
      </w:r>
      <w:r w:rsidRPr="000463E4">
        <w:rPr>
          <w:rFonts w:ascii="Verdana" w:hAnsi="Verdana" w:cs="Verdana"/>
          <w:sz w:val="17"/>
          <w:szCs w:val="17"/>
        </w:rPr>
        <w:t xml:space="preserve">SQL coding and experience </w:t>
      </w:r>
      <w:r>
        <w:rPr>
          <w:rFonts w:ascii="Verdana" w:hAnsi="Verdana" w:cs="Verdana"/>
          <w:sz w:val="17"/>
          <w:szCs w:val="17"/>
        </w:rPr>
        <w:t xml:space="preserve">of 10 years </w:t>
      </w:r>
      <w:r w:rsidRPr="000463E4">
        <w:rPr>
          <w:rFonts w:ascii="Verdana" w:hAnsi="Verdana" w:cs="Verdana"/>
          <w:sz w:val="17"/>
          <w:szCs w:val="17"/>
        </w:rPr>
        <w:t>with a broad array of development tools.</w:t>
      </w:r>
    </w:p>
    <w:p w14:paraId="33EB9589" w14:textId="77777777" w:rsidR="001C3BBB" w:rsidRDefault="001C3BBB" w:rsidP="00435EA5">
      <w:pPr>
        <w:widowControl w:val="0"/>
        <w:rPr>
          <w:b/>
          <w:sz w:val="20"/>
          <w:szCs w:val="20"/>
          <w:lang w:val="en-US" w:eastAsia="ar-SA"/>
        </w:rPr>
      </w:pPr>
    </w:p>
    <w:p w14:paraId="6FD48994" w14:textId="77777777" w:rsidR="00C7666A" w:rsidRDefault="00C7666A" w:rsidP="00C7666A">
      <w:pPr>
        <w:widowControl w:val="0"/>
        <w:rPr>
          <w:b/>
          <w:sz w:val="20"/>
          <w:szCs w:val="20"/>
          <w:lang w:val="en-US" w:eastAsia="ar-SA"/>
        </w:rPr>
      </w:pPr>
    </w:p>
    <w:p w14:paraId="47AED752" w14:textId="77777777" w:rsidR="00C7666A" w:rsidRPr="00435EA5" w:rsidRDefault="00C7666A" w:rsidP="00C7666A">
      <w:pPr>
        <w:widowControl w:val="0"/>
        <w:rPr>
          <w:b/>
          <w:sz w:val="20"/>
          <w:szCs w:val="20"/>
          <w:lang w:val="en-US" w:eastAsia="ar-SA"/>
        </w:rPr>
      </w:pPr>
      <w:r>
        <w:rPr>
          <w:b/>
          <w:sz w:val="20"/>
          <w:szCs w:val="20"/>
          <w:lang w:val="en-US" w:eastAsia="ar-SA"/>
        </w:rPr>
        <w:t>IT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7897"/>
      </w:tblGrid>
      <w:tr w:rsidR="0096392D" w14:paraId="685EF367" w14:textId="77777777" w:rsidTr="00BD2D2E">
        <w:tc>
          <w:tcPr>
            <w:tcW w:w="2588" w:type="dxa"/>
            <w:shd w:val="clear" w:color="auto" w:fill="auto"/>
          </w:tcPr>
          <w:p w14:paraId="198735A4" w14:textId="77777777" w:rsidR="00DB56B8" w:rsidRPr="00305F07" w:rsidRDefault="00DB56B8" w:rsidP="00BD2D2E">
            <w:pPr>
              <w:widowControl w:val="0"/>
              <w:rPr>
                <w:b/>
                <w:sz w:val="20"/>
                <w:szCs w:val="20"/>
                <w:lang w:val="en-US" w:eastAsia="ar-SA"/>
              </w:rPr>
            </w:pPr>
            <w:r w:rsidRPr="00305F07">
              <w:rPr>
                <w:rFonts w:ascii="Verdana" w:eastAsia="Batang" w:hAnsi="Verdana" w:cs="Verdana"/>
                <w:b/>
                <w:sz w:val="17"/>
                <w:szCs w:val="17"/>
              </w:rPr>
              <w:t>Languages</w:t>
            </w:r>
          </w:p>
        </w:tc>
        <w:tc>
          <w:tcPr>
            <w:tcW w:w="8090" w:type="dxa"/>
            <w:shd w:val="clear" w:color="auto" w:fill="auto"/>
          </w:tcPr>
          <w:p w14:paraId="732187AD" w14:textId="77777777" w:rsidR="00DB56B8" w:rsidRPr="00305F07" w:rsidRDefault="00DB56B8" w:rsidP="00BD2D2E">
            <w:pPr>
              <w:widowControl w:val="0"/>
              <w:ind w:left="180"/>
              <w:rPr>
                <w:sz w:val="20"/>
                <w:szCs w:val="20"/>
              </w:rPr>
            </w:pPr>
            <w:r w:rsidRPr="00305F07">
              <w:rPr>
                <w:rFonts w:ascii="Verdana" w:eastAsia="Batang" w:hAnsi="Verdana" w:cs="Verdana"/>
                <w:sz w:val="17"/>
                <w:szCs w:val="17"/>
              </w:rPr>
              <w:t>Java, J2EE</w:t>
            </w:r>
            <w:r>
              <w:rPr>
                <w:rFonts w:ascii="Verdana" w:eastAsia="Batang" w:hAnsi="Verdana" w:cs="Verdana"/>
                <w:sz w:val="17"/>
                <w:szCs w:val="17"/>
              </w:rPr>
              <w:t xml:space="preserve">, </w:t>
            </w:r>
            <w:r w:rsidRPr="00305F07">
              <w:rPr>
                <w:rFonts w:ascii="Verdana" w:eastAsia="Batang" w:hAnsi="Verdana" w:cs="Verdana"/>
                <w:sz w:val="17"/>
                <w:szCs w:val="17"/>
              </w:rPr>
              <w:t>Shell</w:t>
            </w:r>
            <w:r>
              <w:rPr>
                <w:rFonts w:ascii="Verdana" w:eastAsia="Batang" w:hAnsi="Verdana" w:cs="Verdana"/>
                <w:sz w:val="17"/>
                <w:szCs w:val="17"/>
              </w:rPr>
              <w:t xml:space="preserve"> </w:t>
            </w:r>
            <w:r w:rsidRPr="00305F07">
              <w:rPr>
                <w:rFonts w:ascii="Verdana" w:eastAsia="Batang" w:hAnsi="Verdana" w:cs="Verdana"/>
                <w:sz w:val="17"/>
                <w:szCs w:val="17"/>
              </w:rPr>
              <w:t>Script</w:t>
            </w:r>
            <w:r>
              <w:rPr>
                <w:rFonts w:ascii="Verdana" w:eastAsia="Batang" w:hAnsi="Verdana" w:cs="Verdana"/>
                <w:sz w:val="17"/>
                <w:szCs w:val="17"/>
              </w:rPr>
              <w:t xml:space="preserve">, </w:t>
            </w:r>
            <w:r w:rsidRPr="00305F07">
              <w:rPr>
                <w:rFonts w:ascii="Verdana" w:eastAsia="Batang" w:hAnsi="Verdana" w:cs="Verdana"/>
                <w:sz w:val="17"/>
                <w:szCs w:val="17"/>
              </w:rPr>
              <w:t>VXML</w:t>
            </w:r>
            <w:r>
              <w:rPr>
                <w:rFonts w:ascii="Verdana" w:eastAsia="Batang" w:hAnsi="Verdana" w:cs="Verdana"/>
                <w:sz w:val="17"/>
                <w:szCs w:val="17"/>
              </w:rPr>
              <w:t xml:space="preserve">, </w:t>
            </w:r>
            <w:r w:rsidRPr="00305F07">
              <w:rPr>
                <w:rFonts w:ascii="Verdana" w:eastAsia="Batang" w:hAnsi="Verdana" w:cs="Verdana"/>
                <w:sz w:val="17"/>
                <w:szCs w:val="17"/>
              </w:rPr>
              <w:t>XML</w:t>
            </w:r>
            <w:r w:rsidR="005B2493">
              <w:rPr>
                <w:rFonts w:ascii="Verdana" w:eastAsia="Batang" w:hAnsi="Verdana" w:cs="Verdana"/>
                <w:sz w:val="17"/>
                <w:szCs w:val="17"/>
              </w:rPr>
              <w:t>,</w:t>
            </w:r>
            <w:r w:rsidR="005B2493">
              <w:t xml:space="preserve"> </w:t>
            </w:r>
            <w:r w:rsidR="005B2493" w:rsidRPr="005B2493">
              <w:rPr>
                <w:rFonts w:ascii="Verdana" w:eastAsia="Batang" w:hAnsi="Verdana" w:cs="Verdana"/>
                <w:sz w:val="17"/>
                <w:szCs w:val="17"/>
              </w:rPr>
              <w:t>UML</w:t>
            </w:r>
            <w:r w:rsidR="00A56855">
              <w:rPr>
                <w:rFonts w:ascii="Verdana" w:eastAsia="Batang" w:hAnsi="Verdana" w:cs="Verdana"/>
                <w:sz w:val="17"/>
                <w:szCs w:val="17"/>
              </w:rPr>
              <w:t>, ASP, VB6.0</w:t>
            </w:r>
          </w:p>
        </w:tc>
      </w:tr>
      <w:tr w:rsidR="0096392D" w14:paraId="4254392C" w14:textId="77777777" w:rsidTr="00305F07">
        <w:tc>
          <w:tcPr>
            <w:tcW w:w="2588" w:type="dxa"/>
            <w:shd w:val="clear" w:color="auto" w:fill="auto"/>
          </w:tcPr>
          <w:p w14:paraId="1DACA47D" w14:textId="77777777" w:rsidR="00C7666A" w:rsidRPr="00305F07" w:rsidRDefault="00C026FD" w:rsidP="00305F07">
            <w:pPr>
              <w:widowControl w:val="0"/>
              <w:rPr>
                <w:b/>
                <w:sz w:val="20"/>
                <w:szCs w:val="20"/>
                <w:lang w:val="en-US" w:eastAsia="ar-SA"/>
              </w:rPr>
            </w:pPr>
            <w:r w:rsidRPr="00305F07">
              <w:rPr>
                <w:b/>
                <w:sz w:val="20"/>
                <w:szCs w:val="20"/>
                <w:lang w:val="en-US" w:eastAsia="ar-SA"/>
              </w:rPr>
              <w:t>Databases</w:t>
            </w:r>
          </w:p>
        </w:tc>
        <w:tc>
          <w:tcPr>
            <w:tcW w:w="8090" w:type="dxa"/>
            <w:shd w:val="clear" w:color="auto" w:fill="auto"/>
          </w:tcPr>
          <w:p w14:paraId="032F22BC" w14:textId="77777777" w:rsidR="00C7666A" w:rsidRPr="00305F07" w:rsidRDefault="00C026FD" w:rsidP="006D5DFA">
            <w:pPr>
              <w:widowControl w:val="0"/>
              <w:ind w:left="180"/>
              <w:rPr>
                <w:b/>
                <w:sz w:val="20"/>
                <w:szCs w:val="20"/>
                <w:lang w:val="en-US" w:eastAsia="ar-SA"/>
              </w:rPr>
            </w:pPr>
            <w:r w:rsidRPr="00305F07">
              <w:rPr>
                <w:rFonts w:ascii="Verdana" w:eastAsia="Batang" w:hAnsi="Verdana" w:cs="Verdana"/>
                <w:sz w:val="17"/>
                <w:szCs w:val="17"/>
              </w:rPr>
              <w:t>ORAC</w:t>
            </w:r>
            <w:r w:rsidR="008A51C9">
              <w:rPr>
                <w:rFonts w:ascii="Verdana" w:eastAsia="Batang" w:hAnsi="Verdana" w:cs="Verdana"/>
                <w:sz w:val="17"/>
                <w:szCs w:val="17"/>
              </w:rPr>
              <w:t xml:space="preserve">LE, </w:t>
            </w:r>
            <w:r w:rsidR="005560D5">
              <w:rPr>
                <w:rFonts w:ascii="Verdana" w:eastAsia="Batang" w:hAnsi="Verdana" w:cs="Verdana"/>
                <w:sz w:val="17"/>
                <w:szCs w:val="17"/>
              </w:rPr>
              <w:t>Cassandra,</w:t>
            </w:r>
            <w:r w:rsidR="00074326">
              <w:rPr>
                <w:rFonts w:ascii="Verdana" w:eastAsia="Batang" w:hAnsi="Verdana" w:cs="Verdana"/>
                <w:sz w:val="17"/>
                <w:szCs w:val="17"/>
              </w:rPr>
              <w:t xml:space="preserve"> MongoDB,</w:t>
            </w:r>
            <w:r w:rsidR="005560D5">
              <w:rPr>
                <w:rFonts w:ascii="Verdana" w:eastAsia="Batang" w:hAnsi="Verdana" w:cs="Verdana"/>
                <w:sz w:val="17"/>
                <w:szCs w:val="17"/>
              </w:rPr>
              <w:t xml:space="preserve"> </w:t>
            </w:r>
            <w:r w:rsidR="006D5DFA" w:rsidRPr="00305F07">
              <w:rPr>
                <w:rFonts w:ascii="Verdana" w:eastAsia="Batang" w:hAnsi="Verdana" w:cs="Verdana"/>
                <w:sz w:val="17"/>
                <w:szCs w:val="17"/>
              </w:rPr>
              <w:t xml:space="preserve">PostgreSQL, </w:t>
            </w:r>
            <w:r w:rsidRPr="00305F07">
              <w:rPr>
                <w:rFonts w:ascii="Verdana" w:eastAsia="Batang" w:hAnsi="Verdana" w:cs="Verdana"/>
                <w:sz w:val="17"/>
                <w:szCs w:val="17"/>
              </w:rPr>
              <w:t xml:space="preserve">DB2, SQL SERVER 7.0, </w:t>
            </w:r>
            <w:r w:rsidRPr="00305F07">
              <w:rPr>
                <w:rFonts w:ascii="Verdana" w:eastAsia="Batang" w:hAnsi="Verdana" w:cs="Verdana"/>
                <w:sz w:val="17"/>
                <w:szCs w:val="17"/>
                <w:lang w:val="en-US"/>
              </w:rPr>
              <w:t>MS Access</w:t>
            </w:r>
            <w:r w:rsidRPr="00305F07">
              <w:rPr>
                <w:rFonts w:ascii="Verdana" w:eastAsia="Batang" w:hAnsi="Verdana" w:cs="Verdana"/>
                <w:sz w:val="17"/>
                <w:szCs w:val="17"/>
              </w:rPr>
              <w:t xml:space="preserve">  </w:t>
            </w:r>
          </w:p>
        </w:tc>
      </w:tr>
      <w:tr w:rsidR="0096392D" w14:paraId="3E370325" w14:textId="77777777" w:rsidTr="00305F07">
        <w:tc>
          <w:tcPr>
            <w:tcW w:w="2588" w:type="dxa"/>
            <w:shd w:val="clear" w:color="auto" w:fill="auto"/>
          </w:tcPr>
          <w:p w14:paraId="342233A4" w14:textId="77777777" w:rsidR="00EE0166" w:rsidRDefault="00EE0166" w:rsidP="00305F07">
            <w:pPr>
              <w:tabs>
                <w:tab w:val="left" w:pos="9090"/>
              </w:tabs>
              <w:snapToGrid w:val="0"/>
              <w:ind w:right="-180"/>
              <w:rPr>
                <w:rFonts w:ascii="Verdana" w:eastAsia="Batang" w:hAnsi="Verdana" w:cs="Verdana"/>
                <w:b/>
                <w:sz w:val="17"/>
                <w:szCs w:val="17"/>
              </w:rPr>
            </w:pPr>
            <w:r>
              <w:rPr>
                <w:rFonts w:ascii="Verdana" w:eastAsia="Batang" w:hAnsi="Verdana" w:cs="Verdana"/>
                <w:b/>
                <w:sz w:val="17"/>
                <w:szCs w:val="17"/>
              </w:rPr>
              <w:t>Web Technologies</w:t>
            </w:r>
          </w:p>
        </w:tc>
        <w:tc>
          <w:tcPr>
            <w:tcW w:w="8090" w:type="dxa"/>
            <w:shd w:val="clear" w:color="auto" w:fill="auto"/>
          </w:tcPr>
          <w:p w14:paraId="1F23DF37" w14:textId="77777777" w:rsidR="00EE0166" w:rsidRPr="00305F07" w:rsidRDefault="00EE0166" w:rsidP="001B5CC5">
            <w:pPr>
              <w:widowControl w:val="0"/>
              <w:ind w:left="180"/>
              <w:rPr>
                <w:rFonts w:ascii="Verdana" w:eastAsia="Batang" w:hAnsi="Verdana" w:cs="Verdana"/>
                <w:sz w:val="17"/>
                <w:szCs w:val="17"/>
              </w:rPr>
            </w:pPr>
            <w:r w:rsidRPr="00305F07">
              <w:rPr>
                <w:rFonts w:ascii="Verdana" w:eastAsia="Batang" w:hAnsi="Verdana" w:cs="Verdana"/>
                <w:sz w:val="17"/>
                <w:szCs w:val="17"/>
              </w:rPr>
              <w:t>JSP,</w:t>
            </w:r>
            <w:r w:rsidR="004A4C4B">
              <w:rPr>
                <w:rFonts w:ascii="Verdana" w:eastAsia="Batang" w:hAnsi="Verdana" w:cs="Verdana"/>
                <w:sz w:val="17"/>
                <w:szCs w:val="17"/>
              </w:rPr>
              <w:t xml:space="preserve"> JSTL, </w:t>
            </w:r>
            <w:r w:rsidR="00771169">
              <w:rPr>
                <w:rFonts w:ascii="Verdana" w:eastAsia="Batang" w:hAnsi="Verdana" w:cs="Verdana"/>
                <w:sz w:val="17"/>
                <w:szCs w:val="17"/>
              </w:rPr>
              <w:t xml:space="preserve">JSF, </w:t>
            </w:r>
            <w:r w:rsidRPr="00305F07">
              <w:rPr>
                <w:rFonts w:ascii="Verdana" w:eastAsia="Batang" w:hAnsi="Verdana" w:cs="Verdana"/>
                <w:sz w:val="17"/>
                <w:szCs w:val="17"/>
              </w:rPr>
              <w:t>HTML, JavaScript</w:t>
            </w:r>
            <w:r>
              <w:rPr>
                <w:rFonts w:ascii="Verdana" w:eastAsia="Batang" w:hAnsi="Verdana" w:cs="Verdana"/>
                <w:sz w:val="17"/>
                <w:szCs w:val="17"/>
              </w:rPr>
              <w:t>,</w:t>
            </w:r>
            <w:r w:rsidR="004A4C4B">
              <w:rPr>
                <w:rFonts w:ascii="Verdana" w:eastAsia="Batang" w:hAnsi="Verdana" w:cs="Verdana"/>
                <w:sz w:val="17"/>
                <w:szCs w:val="17"/>
              </w:rPr>
              <w:t xml:space="preserve"> HTML5, </w:t>
            </w:r>
            <w:r w:rsidR="004A4C4B" w:rsidRPr="004A4C4B">
              <w:rPr>
                <w:rFonts w:ascii="Verdana" w:eastAsia="Batang" w:hAnsi="Verdana" w:cs="Verdana"/>
                <w:sz w:val="17"/>
                <w:szCs w:val="17"/>
              </w:rPr>
              <w:t>jQuery,</w:t>
            </w:r>
            <w:r w:rsidR="004A4C4B">
              <w:rPr>
                <w:rFonts w:ascii="Verdana" w:eastAsia="Batang" w:hAnsi="Verdana" w:cs="Verdana"/>
                <w:sz w:val="17"/>
                <w:szCs w:val="17"/>
              </w:rPr>
              <w:t xml:space="preserve"> </w:t>
            </w:r>
            <w:r w:rsidR="004A4C4B" w:rsidRPr="004A4C4B">
              <w:rPr>
                <w:rFonts w:ascii="Verdana" w:eastAsia="Batang" w:hAnsi="Verdana" w:cs="Verdana"/>
                <w:sz w:val="17"/>
                <w:szCs w:val="17"/>
              </w:rPr>
              <w:t>NodeJS,</w:t>
            </w:r>
            <w:r w:rsidR="004A4C4B">
              <w:rPr>
                <w:rFonts w:ascii="Verdana" w:eastAsia="Batang" w:hAnsi="Verdana" w:cs="Verdana"/>
                <w:sz w:val="17"/>
                <w:szCs w:val="17"/>
              </w:rPr>
              <w:t xml:space="preserve"> </w:t>
            </w:r>
            <w:r w:rsidR="00B93979">
              <w:rPr>
                <w:rFonts w:ascii="Verdana" w:eastAsia="Batang" w:hAnsi="Verdana" w:cs="Verdana"/>
                <w:sz w:val="17"/>
                <w:szCs w:val="17"/>
              </w:rPr>
              <w:t xml:space="preserve">CSS, </w:t>
            </w:r>
            <w:proofErr w:type="spellStart"/>
            <w:r w:rsidR="004A4C4B" w:rsidRPr="004A4C4B">
              <w:rPr>
                <w:rFonts w:ascii="Verdana" w:eastAsia="Batang" w:hAnsi="Verdana" w:cs="Verdana"/>
                <w:sz w:val="17"/>
                <w:szCs w:val="17"/>
              </w:rPr>
              <w:t>Ajex</w:t>
            </w:r>
            <w:proofErr w:type="spellEnd"/>
            <w:r w:rsidR="004D487C">
              <w:rPr>
                <w:rFonts w:ascii="Verdana" w:eastAsia="Batang" w:hAnsi="Verdana" w:cs="Verdana"/>
                <w:sz w:val="17"/>
                <w:szCs w:val="17"/>
              </w:rPr>
              <w:t>, AngularJS</w:t>
            </w:r>
          </w:p>
        </w:tc>
      </w:tr>
      <w:tr w:rsidR="0096392D" w14:paraId="7B17D1A0" w14:textId="77777777" w:rsidTr="00305F07">
        <w:tc>
          <w:tcPr>
            <w:tcW w:w="2588" w:type="dxa"/>
            <w:shd w:val="clear" w:color="auto" w:fill="auto"/>
          </w:tcPr>
          <w:p w14:paraId="5F8064D4" w14:textId="77777777" w:rsidR="00A73023" w:rsidRPr="00305F07" w:rsidRDefault="00C1335A" w:rsidP="00305F07">
            <w:pPr>
              <w:tabs>
                <w:tab w:val="left" w:pos="9090"/>
              </w:tabs>
              <w:snapToGrid w:val="0"/>
              <w:ind w:right="-180"/>
              <w:rPr>
                <w:rFonts w:ascii="Verdana" w:eastAsia="Batang" w:hAnsi="Verdana" w:cs="Verdana"/>
                <w:b/>
                <w:sz w:val="17"/>
                <w:szCs w:val="17"/>
              </w:rPr>
            </w:pPr>
            <w:r>
              <w:rPr>
                <w:rFonts w:ascii="Verdana" w:eastAsia="Batang" w:hAnsi="Verdana" w:cs="Verdana"/>
                <w:b/>
                <w:sz w:val="17"/>
                <w:szCs w:val="17"/>
              </w:rPr>
              <w:t>Web Services</w:t>
            </w:r>
          </w:p>
        </w:tc>
        <w:tc>
          <w:tcPr>
            <w:tcW w:w="8090" w:type="dxa"/>
            <w:shd w:val="clear" w:color="auto" w:fill="auto"/>
          </w:tcPr>
          <w:p w14:paraId="5BA8F04E" w14:textId="77777777" w:rsidR="00A73023" w:rsidRPr="00305F07" w:rsidRDefault="00A73023" w:rsidP="002B1CE9">
            <w:pPr>
              <w:widowControl w:val="0"/>
              <w:ind w:left="180"/>
              <w:rPr>
                <w:rFonts w:ascii="Verdana" w:eastAsia="Batang" w:hAnsi="Verdana" w:cs="Verdana"/>
                <w:sz w:val="17"/>
                <w:szCs w:val="17"/>
              </w:rPr>
            </w:pPr>
            <w:r w:rsidRPr="00305F07">
              <w:rPr>
                <w:rFonts w:ascii="Verdana" w:eastAsia="Batang" w:hAnsi="Verdana" w:cs="Verdana"/>
                <w:sz w:val="17"/>
                <w:szCs w:val="17"/>
              </w:rPr>
              <w:t>SOAP,</w:t>
            </w:r>
            <w:r>
              <w:rPr>
                <w:rFonts w:ascii="Verdana" w:eastAsia="Batang" w:hAnsi="Verdana" w:cs="Verdana"/>
                <w:sz w:val="17"/>
                <w:szCs w:val="17"/>
              </w:rPr>
              <w:t xml:space="preserve"> REST</w:t>
            </w:r>
            <w:r w:rsidR="00C1335A">
              <w:rPr>
                <w:rFonts w:ascii="Verdana" w:eastAsia="Batang" w:hAnsi="Verdana" w:cs="Verdana"/>
                <w:sz w:val="17"/>
                <w:szCs w:val="17"/>
              </w:rPr>
              <w:t>, JMS</w:t>
            </w:r>
          </w:p>
        </w:tc>
      </w:tr>
      <w:tr w:rsidR="0096392D" w14:paraId="5E7EF5D0" w14:textId="77777777" w:rsidTr="006D5DFA">
        <w:trPr>
          <w:trHeight w:val="132"/>
        </w:trPr>
        <w:tc>
          <w:tcPr>
            <w:tcW w:w="2588" w:type="dxa"/>
            <w:shd w:val="clear" w:color="auto" w:fill="auto"/>
          </w:tcPr>
          <w:p w14:paraId="5BD1D98A" w14:textId="77777777" w:rsidR="00C026FD" w:rsidRPr="00305F07" w:rsidRDefault="00C026FD" w:rsidP="00305F07">
            <w:pPr>
              <w:tabs>
                <w:tab w:val="left" w:pos="9090"/>
              </w:tabs>
              <w:snapToGrid w:val="0"/>
              <w:ind w:right="-180"/>
              <w:rPr>
                <w:b/>
                <w:sz w:val="20"/>
                <w:szCs w:val="20"/>
              </w:rPr>
            </w:pPr>
            <w:r w:rsidRPr="00305F07">
              <w:rPr>
                <w:rFonts w:ascii="Verdana" w:eastAsia="Batang" w:hAnsi="Verdana" w:cs="Verdana"/>
                <w:b/>
                <w:sz w:val="17"/>
                <w:szCs w:val="17"/>
              </w:rPr>
              <w:t>Application Servers</w:t>
            </w:r>
          </w:p>
        </w:tc>
        <w:tc>
          <w:tcPr>
            <w:tcW w:w="8090" w:type="dxa"/>
            <w:shd w:val="clear" w:color="auto" w:fill="auto"/>
          </w:tcPr>
          <w:p w14:paraId="1C936B10" w14:textId="77777777" w:rsidR="00C026FD" w:rsidRPr="00305F07" w:rsidRDefault="00C026FD" w:rsidP="00452327">
            <w:pPr>
              <w:widowControl w:val="0"/>
              <w:ind w:left="180"/>
              <w:rPr>
                <w:sz w:val="20"/>
                <w:szCs w:val="20"/>
              </w:rPr>
            </w:pPr>
            <w:proofErr w:type="gramStart"/>
            <w:r w:rsidRPr="00305F07">
              <w:rPr>
                <w:rFonts w:ascii="Verdana" w:eastAsia="Batang" w:hAnsi="Verdana" w:cs="Verdana"/>
                <w:sz w:val="17"/>
                <w:szCs w:val="17"/>
              </w:rPr>
              <w:t>JBOSS,  Resin</w:t>
            </w:r>
            <w:proofErr w:type="gramEnd"/>
            <w:r w:rsidRPr="00305F07">
              <w:rPr>
                <w:rFonts w:ascii="Verdana" w:eastAsia="Batang" w:hAnsi="Verdana" w:cs="Verdana"/>
                <w:sz w:val="17"/>
                <w:szCs w:val="17"/>
              </w:rPr>
              <w:t>, Tomcat</w:t>
            </w:r>
          </w:p>
        </w:tc>
      </w:tr>
      <w:tr w:rsidR="0096392D" w14:paraId="10C98E5B" w14:textId="77777777" w:rsidTr="00305F07">
        <w:tc>
          <w:tcPr>
            <w:tcW w:w="2588" w:type="dxa"/>
            <w:shd w:val="clear" w:color="auto" w:fill="auto"/>
          </w:tcPr>
          <w:p w14:paraId="47A924D2" w14:textId="77777777" w:rsidR="00C026FD" w:rsidRPr="00305F07" w:rsidRDefault="00C026FD" w:rsidP="00305F07">
            <w:pPr>
              <w:tabs>
                <w:tab w:val="left" w:pos="9090"/>
              </w:tabs>
              <w:snapToGrid w:val="0"/>
              <w:ind w:right="-180"/>
              <w:rPr>
                <w:b/>
                <w:sz w:val="20"/>
                <w:szCs w:val="20"/>
              </w:rPr>
            </w:pPr>
            <w:r w:rsidRPr="00305F07">
              <w:rPr>
                <w:rFonts w:ascii="Verdana" w:eastAsia="Batang" w:hAnsi="Verdana" w:cs="Verdana"/>
                <w:b/>
                <w:sz w:val="17"/>
                <w:szCs w:val="17"/>
              </w:rPr>
              <w:t>Operating System</w:t>
            </w:r>
          </w:p>
        </w:tc>
        <w:tc>
          <w:tcPr>
            <w:tcW w:w="8090" w:type="dxa"/>
            <w:shd w:val="clear" w:color="auto" w:fill="auto"/>
          </w:tcPr>
          <w:p w14:paraId="3EF67A95" w14:textId="77777777" w:rsidR="00C026FD" w:rsidRPr="00305F07" w:rsidRDefault="00C026FD" w:rsidP="00305F07">
            <w:pPr>
              <w:widowControl w:val="0"/>
              <w:ind w:left="180"/>
              <w:rPr>
                <w:sz w:val="20"/>
                <w:szCs w:val="20"/>
              </w:rPr>
            </w:pPr>
            <w:r w:rsidRPr="00305F07">
              <w:rPr>
                <w:rFonts w:ascii="Verdana" w:eastAsia="Batang" w:hAnsi="Verdana" w:cs="Verdana"/>
                <w:sz w:val="17"/>
                <w:szCs w:val="17"/>
              </w:rPr>
              <w:t>UNIX, LINUX, WINDOW-XP, Sun Solaris</w:t>
            </w:r>
          </w:p>
        </w:tc>
      </w:tr>
      <w:tr w:rsidR="0096392D" w14:paraId="28BAA260" w14:textId="77777777" w:rsidTr="00305F07">
        <w:tc>
          <w:tcPr>
            <w:tcW w:w="2588" w:type="dxa"/>
            <w:shd w:val="clear" w:color="auto" w:fill="auto"/>
          </w:tcPr>
          <w:p w14:paraId="1F6705F0" w14:textId="77777777" w:rsidR="00C026FD" w:rsidRPr="00305F07" w:rsidRDefault="00C026FD" w:rsidP="00305F07">
            <w:pPr>
              <w:tabs>
                <w:tab w:val="left" w:pos="9090"/>
              </w:tabs>
              <w:snapToGrid w:val="0"/>
              <w:ind w:right="-180"/>
              <w:rPr>
                <w:rFonts w:ascii="Verdana" w:eastAsia="Batang" w:hAnsi="Verdana" w:cs="Verdana"/>
                <w:b/>
                <w:sz w:val="17"/>
                <w:szCs w:val="17"/>
              </w:rPr>
            </w:pPr>
            <w:r w:rsidRPr="00305F07">
              <w:rPr>
                <w:rFonts w:ascii="Verdana" w:eastAsia="Batang" w:hAnsi="Verdana" w:cs="Verdana"/>
                <w:b/>
                <w:sz w:val="17"/>
                <w:szCs w:val="17"/>
              </w:rPr>
              <w:t>Reporting System</w:t>
            </w:r>
          </w:p>
        </w:tc>
        <w:tc>
          <w:tcPr>
            <w:tcW w:w="8090" w:type="dxa"/>
            <w:shd w:val="clear" w:color="auto" w:fill="auto"/>
          </w:tcPr>
          <w:p w14:paraId="4E5B8999" w14:textId="77777777" w:rsidR="00C026FD" w:rsidRPr="00305F07" w:rsidRDefault="00C026FD" w:rsidP="00305F07">
            <w:pPr>
              <w:widowControl w:val="0"/>
              <w:ind w:left="180"/>
              <w:rPr>
                <w:rFonts w:ascii="Verdana" w:eastAsia="Batang" w:hAnsi="Verdana" w:cs="Verdana"/>
                <w:sz w:val="17"/>
                <w:szCs w:val="17"/>
              </w:rPr>
            </w:pPr>
            <w:r w:rsidRPr="00305F07">
              <w:rPr>
                <w:rFonts w:ascii="Verdana" w:eastAsia="Batang" w:hAnsi="Verdana" w:cs="Verdana"/>
                <w:sz w:val="17"/>
                <w:szCs w:val="17"/>
              </w:rPr>
              <w:t>Pentaho Report Designer, Pentaho BI, Design Studio</w:t>
            </w:r>
            <w:r w:rsidR="00074326">
              <w:rPr>
                <w:rFonts w:ascii="Verdana" w:eastAsia="Batang" w:hAnsi="Verdana" w:cs="Verdana"/>
                <w:sz w:val="17"/>
                <w:szCs w:val="17"/>
              </w:rPr>
              <w:t xml:space="preserve">, </w:t>
            </w:r>
            <w:proofErr w:type="spellStart"/>
            <w:r w:rsidR="00074326">
              <w:rPr>
                <w:rFonts w:ascii="Verdana" w:eastAsia="Batang" w:hAnsi="Verdana" w:cs="Verdana"/>
                <w:sz w:val="17"/>
                <w:szCs w:val="17"/>
              </w:rPr>
              <w:t>JasperReport</w:t>
            </w:r>
            <w:proofErr w:type="spellEnd"/>
          </w:p>
        </w:tc>
      </w:tr>
      <w:tr w:rsidR="0096392D" w14:paraId="72E2251E" w14:textId="77777777" w:rsidTr="00305F07">
        <w:tc>
          <w:tcPr>
            <w:tcW w:w="2588" w:type="dxa"/>
            <w:shd w:val="clear" w:color="auto" w:fill="auto"/>
          </w:tcPr>
          <w:p w14:paraId="1AF41704" w14:textId="77777777" w:rsidR="00C026FD" w:rsidRPr="00305F07" w:rsidRDefault="00C026FD" w:rsidP="00305F07">
            <w:pPr>
              <w:tabs>
                <w:tab w:val="left" w:pos="9090"/>
              </w:tabs>
              <w:snapToGrid w:val="0"/>
              <w:ind w:right="-180"/>
              <w:rPr>
                <w:rFonts w:ascii="Verdana" w:eastAsia="Batang" w:hAnsi="Verdana" w:cs="Verdana"/>
                <w:b/>
                <w:sz w:val="17"/>
                <w:szCs w:val="17"/>
              </w:rPr>
            </w:pPr>
            <w:r w:rsidRPr="00305F07">
              <w:rPr>
                <w:rFonts w:ascii="Verdana" w:eastAsia="Batang" w:hAnsi="Verdana" w:cs="Verdana"/>
                <w:b/>
                <w:sz w:val="17"/>
                <w:szCs w:val="17"/>
              </w:rPr>
              <w:t xml:space="preserve">GUI Tools                                  </w:t>
            </w:r>
          </w:p>
        </w:tc>
        <w:tc>
          <w:tcPr>
            <w:tcW w:w="8090" w:type="dxa"/>
            <w:shd w:val="clear" w:color="auto" w:fill="auto"/>
          </w:tcPr>
          <w:p w14:paraId="2123BBA3" w14:textId="77777777" w:rsidR="00C026FD" w:rsidRPr="00305F07" w:rsidRDefault="00C026FD" w:rsidP="00305F07">
            <w:pPr>
              <w:widowControl w:val="0"/>
              <w:ind w:left="180"/>
              <w:rPr>
                <w:rFonts w:ascii="Verdana" w:eastAsia="Batang" w:hAnsi="Verdana" w:cs="Verdana"/>
                <w:sz w:val="17"/>
                <w:szCs w:val="17"/>
              </w:rPr>
            </w:pPr>
            <w:r w:rsidRPr="00305F07">
              <w:rPr>
                <w:rFonts w:ascii="Verdana" w:eastAsia="Batang" w:hAnsi="Verdana" w:cs="Verdana"/>
                <w:sz w:val="17"/>
                <w:szCs w:val="17"/>
              </w:rPr>
              <w:t xml:space="preserve">Eclipse, SQL Developer, </w:t>
            </w:r>
            <w:proofErr w:type="spellStart"/>
            <w:r w:rsidRPr="00305F07">
              <w:rPr>
                <w:rFonts w:ascii="Verdana" w:eastAsia="Batang" w:hAnsi="Verdana" w:cs="Verdana"/>
                <w:sz w:val="17"/>
                <w:szCs w:val="17"/>
              </w:rPr>
              <w:t>pgAdmin</w:t>
            </w:r>
            <w:proofErr w:type="spellEnd"/>
            <w:r w:rsidRPr="00305F07">
              <w:rPr>
                <w:rFonts w:ascii="Verdana" w:eastAsia="Batang" w:hAnsi="Verdana" w:cs="Verdana"/>
                <w:sz w:val="17"/>
                <w:szCs w:val="17"/>
              </w:rPr>
              <w:t>, TOAD</w:t>
            </w:r>
          </w:p>
        </w:tc>
      </w:tr>
      <w:tr w:rsidR="0096392D" w14:paraId="1AFE6C0D" w14:textId="77777777" w:rsidTr="00305F07">
        <w:tc>
          <w:tcPr>
            <w:tcW w:w="2588" w:type="dxa"/>
            <w:shd w:val="clear" w:color="auto" w:fill="auto"/>
          </w:tcPr>
          <w:p w14:paraId="68B6E5FC" w14:textId="77777777" w:rsidR="00C026FD" w:rsidRPr="00305F07" w:rsidRDefault="00C026FD" w:rsidP="00305F07">
            <w:pPr>
              <w:tabs>
                <w:tab w:val="left" w:pos="9090"/>
              </w:tabs>
              <w:snapToGrid w:val="0"/>
              <w:ind w:right="-180"/>
              <w:rPr>
                <w:rFonts w:ascii="Verdana" w:eastAsia="Batang" w:hAnsi="Verdana" w:cs="Verdana"/>
                <w:b/>
                <w:sz w:val="17"/>
                <w:szCs w:val="17"/>
              </w:rPr>
            </w:pPr>
            <w:r w:rsidRPr="00305F07">
              <w:rPr>
                <w:rFonts w:ascii="Verdana" w:eastAsia="Batang" w:hAnsi="Verdana" w:cs="Verdana"/>
                <w:b/>
                <w:sz w:val="17"/>
                <w:szCs w:val="17"/>
              </w:rPr>
              <w:t>Framework</w:t>
            </w:r>
          </w:p>
        </w:tc>
        <w:tc>
          <w:tcPr>
            <w:tcW w:w="8090" w:type="dxa"/>
            <w:shd w:val="clear" w:color="auto" w:fill="auto"/>
          </w:tcPr>
          <w:p w14:paraId="4BA1D893" w14:textId="77777777" w:rsidR="00C026FD" w:rsidRPr="00305F07" w:rsidRDefault="00C026FD" w:rsidP="00305F07">
            <w:pPr>
              <w:widowControl w:val="0"/>
              <w:ind w:left="180"/>
              <w:rPr>
                <w:rFonts w:ascii="Verdana" w:eastAsia="Batang" w:hAnsi="Verdana" w:cs="Verdana"/>
                <w:sz w:val="17"/>
                <w:szCs w:val="17"/>
              </w:rPr>
            </w:pPr>
            <w:r w:rsidRPr="00305F07">
              <w:rPr>
                <w:rFonts w:ascii="Verdana" w:eastAsia="Batang" w:hAnsi="Verdana" w:cs="Verdana"/>
                <w:sz w:val="17"/>
                <w:szCs w:val="17"/>
              </w:rPr>
              <w:t xml:space="preserve">Hibernate, </w:t>
            </w:r>
            <w:r w:rsidR="001319C9">
              <w:rPr>
                <w:rFonts w:ascii="Verdana" w:eastAsia="Batang" w:hAnsi="Verdana" w:cs="Verdana"/>
                <w:sz w:val="17"/>
                <w:szCs w:val="17"/>
              </w:rPr>
              <w:t xml:space="preserve">Spring, </w:t>
            </w:r>
            <w:r w:rsidRPr="00305F07">
              <w:rPr>
                <w:rFonts w:ascii="Verdana" w:eastAsia="Batang" w:hAnsi="Verdana" w:cs="Verdana"/>
                <w:sz w:val="17"/>
                <w:szCs w:val="17"/>
              </w:rPr>
              <w:t>Spring</w:t>
            </w:r>
            <w:r w:rsidR="00FE03E1">
              <w:rPr>
                <w:rFonts w:ascii="Verdana" w:eastAsia="Batang" w:hAnsi="Verdana" w:cs="Verdana"/>
                <w:sz w:val="17"/>
                <w:szCs w:val="17"/>
              </w:rPr>
              <w:t xml:space="preserve"> B</w:t>
            </w:r>
            <w:r w:rsidR="008E51E3">
              <w:rPr>
                <w:rFonts w:ascii="Verdana" w:eastAsia="Batang" w:hAnsi="Verdana" w:cs="Verdana"/>
                <w:sz w:val="17"/>
                <w:szCs w:val="17"/>
              </w:rPr>
              <w:t>oot</w:t>
            </w:r>
          </w:p>
        </w:tc>
      </w:tr>
      <w:tr w:rsidR="0096392D" w14:paraId="44CA0CB5" w14:textId="77777777" w:rsidTr="00305F07">
        <w:tc>
          <w:tcPr>
            <w:tcW w:w="2588" w:type="dxa"/>
            <w:shd w:val="clear" w:color="auto" w:fill="auto"/>
          </w:tcPr>
          <w:p w14:paraId="2D83F0BC" w14:textId="77777777" w:rsidR="00214DBA" w:rsidRPr="00305F07" w:rsidRDefault="00214DBA" w:rsidP="00305F07">
            <w:pPr>
              <w:tabs>
                <w:tab w:val="left" w:pos="9090"/>
              </w:tabs>
              <w:snapToGrid w:val="0"/>
              <w:ind w:right="-180"/>
              <w:rPr>
                <w:rFonts w:ascii="Verdana" w:eastAsia="Batang" w:hAnsi="Verdana" w:cs="Verdana"/>
                <w:b/>
                <w:sz w:val="17"/>
                <w:szCs w:val="17"/>
              </w:rPr>
            </w:pPr>
            <w:proofErr w:type="spellStart"/>
            <w:r>
              <w:rPr>
                <w:rFonts w:ascii="Verdana" w:eastAsia="Batang" w:hAnsi="Verdana" w:cs="Verdana"/>
                <w:b/>
                <w:sz w:val="17"/>
                <w:szCs w:val="17"/>
              </w:rPr>
              <w:t>BigData</w:t>
            </w:r>
            <w:proofErr w:type="spellEnd"/>
          </w:p>
        </w:tc>
        <w:tc>
          <w:tcPr>
            <w:tcW w:w="8090" w:type="dxa"/>
            <w:shd w:val="clear" w:color="auto" w:fill="auto"/>
          </w:tcPr>
          <w:p w14:paraId="39B7371C" w14:textId="77777777" w:rsidR="00214DBA" w:rsidRPr="00305F07" w:rsidRDefault="00214DBA" w:rsidP="00845A8F">
            <w:pPr>
              <w:spacing w:before="60"/>
              <w:jc w:val="both"/>
              <w:rPr>
                <w:rFonts w:ascii="Verdana" w:eastAsia="Batang" w:hAnsi="Verdana" w:cs="Verdana"/>
                <w:sz w:val="17"/>
                <w:szCs w:val="17"/>
              </w:rPr>
            </w:pPr>
            <w:r>
              <w:rPr>
                <w:rFonts w:ascii="Verdana" w:eastAsia="Batang" w:hAnsi="Verdana" w:cs="Verdana"/>
                <w:sz w:val="17"/>
                <w:szCs w:val="17"/>
              </w:rPr>
              <w:t xml:space="preserve">   </w:t>
            </w:r>
            <w:r w:rsidR="000075D5">
              <w:rPr>
                <w:rFonts w:ascii="Verdana" w:eastAsia="Batang" w:hAnsi="Verdana" w:cs="Verdana"/>
                <w:sz w:val="17"/>
                <w:szCs w:val="17"/>
              </w:rPr>
              <w:t>MapReduce,</w:t>
            </w:r>
            <w:r w:rsidR="00BE0E5E">
              <w:rPr>
                <w:rFonts w:ascii="Verdana" w:eastAsia="Batang" w:hAnsi="Verdana" w:cs="Verdana"/>
                <w:sz w:val="17"/>
                <w:szCs w:val="17"/>
              </w:rPr>
              <w:t xml:space="preserve"> </w:t>
            </w:r>
            <w:r w:rsidR="00AC4AC5">
              <w:rPr>
                <w:rFonts w:ascii="Verdana" w:eastAsia="Batang" w:hAnsi="Verdana" w:cs="Verdana"/>
                <w:sz w:val="17"/>
                <w:szCs w:val="17"/>
              </w:rPr>
              <w:t>Pig,</w:t>
            </w:r>
            <w:r w:rsidR="00BE0E5E">
              <w:rPr>
                <w:rFonts w:ascii="Verdana" w:eastAsia="Batang" w:hAnsi="Verdana" w:cs="Verdana"/>
                <w:sz w:val="17"/>
                <w:szCs w:val="17"/>
              </w:rPr>
              <w:t xml:space="preserve"> </w:t>
            </w:r>
            <w:r w:rsidR="00AC4AC5">
              <w:rPr>
                <w:rFonts w:ascii="Verdana" w:eastAsia="Batang" w:hAnsi="Verdana" w:cs="Verdana"/>
                <w:sz w:val="17"/>
                <w:szCs w:val="17"/>
              </w:rPr>
              <w:t>Hive,</w:t>
            </w:r>
            <w:r w:rsidR="00BE0E5E">
              <w:rPr>
                <w:rFonts w:ascii="Verdana" w:eastAsia="Batang" w:hAnsi="Verdana" w:cs="Verdana"/>
                <w:sz w:val="17"/>
                <w:szCs w:val="17"/>
              </w:rPr>
              <w:t xml:space="preserve"> </w:t>
            </w:r>
            <w:r>
              <w:rPr>
                <w:rFonts w:ascii="Verdana" w:eastAsia="Batang" w:hAnsi="Verdana" w:cs="Verdana"/>
                <w:sz w:val="17"/>
                <w:szCs w:val="17"/>
              </w:rPr>
              <w:t>Sqoop,</w:t>
            </w:r>
            <w:r w:rsidR="00BE0E5E">
              <w:rPr>
                <w:rFonts w:ascii="Verdana" w:eastAsia="Batang" w:hAnsi="Verdana" w:cs="Verdana"/>
                <w:sz w:val="17"/>
                <w:szCs w:val="17"/>
              </w:rPr>
              <w:t xml:space="preserve"> </w:t>
            </w:r>
            <w:r>
              <w:rPr>
                <w:rFonts w:ascii="Verdana" w:eastAsia="Batang" w:hAnsi="Verdana" w:cs="Verdana"/>
                <w:sz w:val="17"/>
                <w:szCs w:val="17"/>
              </w:rPr>
              <w:t>Oozie</w:t>
            </w:r>
            <w:r w:rsidR="003F2D2A">
              <w:rPr>
                <w:rFonts w:ascii="Verdana" w:eastAsia="Batang" w:hAnsi="Verdana" w:cs="Verdana"/>
                <w:sz w:val="17"/>
                <w:szCs w:val="17"/>
              </w:rPr>
              <w:t>,</w:t>
            </w:r>
            <w:r w:rsidR="00BE0E5E">
              <w:rPr>
                <w:rFonts w:ascii="Verdana" w:eastAsia="Batang" w:hAnsi="Verdana" w:cs="Verdana"/>
                <w:sz w:val="17"/>
                <w:szCs w:val="17"/>
              </w:rPr>
              <w:t xml:space="preserve"> </w:t>
            </w:r>
            <w:r w:rsidR="003F2D2A">
              <w:rPr>
                <w:rFonts w:ascii="Verdana" w:eastAsia="Batang" w:hAnsi="Verdana" w:cs="Verdana"/>
                <w:sz w:val="17"/>
                <w:szCs w:val="17"/>
              </w:rPr>
              <w:t>Spark</w:t>
            </w:r>
            <w:r w:rsidR="00C1335A">
              <w:rPr>
                <w:rFonts w:ascii="Verdana" w:eastAsia="Batang" w:hAnsi="Verdana" w:cs="Verdana"/>
                <w:sz w:val="17"/>
                <w:szCs w:val="17"/>
              </w:rPr>
              <w:t>, Python</w:t>
            </w:r>
            <w:r w:rsidR="00BD2D2E">
              <w:rPr>
                <w:rFonts w:ascii="Verdana" w:eastAsia="Batang" w:hAnsi="Verdana" w:cs="Verdana"/>
                <w:sz w:val="17"/>
                <w:szCs w:val="17"/>
              </w:rPr>
              <w:t>, NoSQL</w:t>
            </w:r>
            <w:r>
              <w:rPr>
                <w:rFonts w:ascii="Verdana" w:eastAsia="Batang" w:hAnsi="Verdana" w:cs="Verdana"/>
                <w:sz w:val="17"/>
                <w:szCs w:val="17"/>
              </w:rPr>
              <w:t xml:space="preserve"> </w:t>
            </w:r>
          </w:p>
        </w:tc>
      </w:tr>
    </w:tbl>
    <w:p w14:paraId="165645F0" w14:textId="77777777" w:rsidR="00C831E0" w:rsidRPr="00C026FD" w:rsidRDefault="00C831E0" w:rsidP="00C026FD">
      <w:pPr>
        <w:spacing w:before="40"/>
        <w:ind w:left="2880" w:hanging="2880"/>
        <w:jc w:val="both"/>
        <w:rPr>
          <w:rFonts w:ascii="Verdana" w:eastAsia="Batang" w:hAnsi="Verdana" w:cs="Verdana"/>
          <w:sz w:val="17"/>
          <w:szCs w:val="17"/>
        </w:rPr>
      </w:pPr>
    </w:p>
    <w:p w14:paraId="06C5B4EC" w14:textId="77777777" w:rsidR="00C026FD" w:rsidRPr="00435EA5" w:rsidRDefault="00C026FD" w:rsidP="00C026FD">
      <w:pPr>
        <w:widowControl w:val="0"/>
        <w:rPr>
          <w:b/>
          <w:sz w:val="20"/>
          <w:szCs w:val="20"/>
          <w:lang w:val="en-US" w:eastAsia="ar-SA"/>
        </w:rPr>
      </w:pPr>
      <w:r>
        <w:rPr>
          <w:b/>
          <w:sz w:val="20"/>
          <w:szCs w:val="20"/>
          <w:lang w:val="en-US" w:eastAsia="ar-SA"/>
        </w:rPr>
        <w:t>JOB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134"/>
        <w:gridCol w:w="4111"/>
        <w:gridCol w:w="992"/>
        <w:gridCol w:w="1039"/>
      </w:tblGrid>
      <w:tr w:rsidR="0096392D" w14:paraId="06D5A72B" w14:textId="77777777" w:rsidTr="00CD595C">
        <w:tc>
          <w:tcPr>
            <w:tcW w:w="3402" w:type="dxa"/>
            <w:shd w:val="clear" w:color="auto" w:fill="auto"/>
          </w:tcPr>
          <w:p w14:paraId="69BA8611" w14:textId="77777777" w:rsidR="003233F5" w:rsidRPr="00305F07" w:rsidRDefault="000A4FD7" w:rsidP="00305F07">
            <w:pPr>
              <w:widowControl w:val="0"/>
              <w:rPr>
                <w:b/>
                <w:sz w:val="20"/>
                <w:szCs w:val="20"/>
                <w:lang w:val="en-US" w:eastAsia="ar-SA"/>
              </w:rPr>
            </w:pPr>
            <w:proofErr w:type="gramStart"/>
            <w:r w:rsidRPr="00305F07">
              <w:rPr>
                <w:b/>
                <w:sz w:val="16"/>
              </w:rPr>
              <w:t>NAME  OF</w:t>
            </w:r>
            <w:proofErr w:type="gramEnd"/>
            <w:r w:rsidRPr="00305F07">
              <w:rPr>
                <w:b/>
                <w:sz w:val="16"/>
              </w:rPr>
              <w:t xml:space="preserve">  ORGANISATION</w:t>
            </w:r>
          </w:p>
        </w:tc>
        <w:tc>
          <w:tcPr>
            <w:tcW w:w="1134" w:type="dxa"/>
            <w:shd w:val="clear" w:color="auto" w:fill="auto"/>
          </w:tcPr>
          <w:p w14:paraId="33B62D31" w14:textId="77777777" w:rsidR="000A4FD7" w:rsidRPr="00305F07" w:rsidRDefault="000A4FD7" w:rsidP="00305F07">
            <w:pPr>
              <w:tabs>
                <w:tab w:val="left" w:pos="9090"/>
              </w:tabs>
              <w:snapToGrid w:val="0"/>
              <w:ind w:right="-180"/>
              <w:rPr>
                <w:b/>
                <w:sz w:val="16"/>
              </w:rPr>
            </w:pPr>
            <w:r w:rsidRPr="00305F07">
              <w:rPr>
                <w:b/>
                <w:sz w:val="16"/>
              </w:rPr>
              <w:t xml:space="preserve">   DURATION</w:t>
            </w:r>
          </w:p>
          <w:p w14:paraId="6EF083AB" w14:textId="77777777" w:rsidR="003233F5" w:rsidRPr="00305F07" w:rsidRDefault="000A4FD7" w:rsidP="00305F07">
            <w:pPr>
              <w:widowControl w:val="0"/>
              <w:ind w:left="180"/>
              <w:rPr>
                <w:b/>
                <w:sz w:val="20"/>
                <w:szCs w:val="20"/>
                <w:lang w:val="en-US" w:eastAsia="ar-SA"/>
              </w:rPr>
            </w:pPr>
            <w:r w:rsidRPr="00305F07">
              <w:rPr>
                <w:b/>
                <w:sz w:val="16"/>
              </w:rPr>
              <w:t xml:space="preserve"> (YEARS)</w:t>
            </w:r>
          </w:p>
        </w:tc>
        <w:tc>
          <w:tcPr>
            <w:tcW w:w="4111" w:type="dxa"/>
            <w:shd w:val="clear" w:color="auto" w:fill="auto"/>
          </w:tcPr>
          <w:p w14:paraId="1BF83348" w14:textId="77777777" w:rsidR="003233F5" w:rsidRPr="00305F07" w:rsidRDefault="0033601A" w:rsidP="00305F07">
            <w:pPr>
              <w:snapToGrid w:val="0"/>
              <w:rPr>
                <w:b/>
                <w:sz w:val="20"/>
                <w:szCs w:val="20"/>
                <w:lang w:val="en-US" w:eastAsia="ar-SA"/>
              </w:rPr>
            </w:pPr>
            <w:r w:rsidRPr="00305F07">
              <w:rPr>
                <w:b/>
                <w:sz w:val="20"/>
                <w:szCs w:val="20"/>
                <w:lang w:val="en-US" w:eastAsia="ar-SA"/>
              </w:rPr>
              <w:t>DESIGNATION</w:t>
            </w:r>
          </w:p>
        </w:tc>
        <w:tc>
          <w:tcPr>
            <w:tcW w:w="992" w:type="dxa"/>
            <w:shd w:val="clear" w:color="auto" w:fill="auto"/>
          </w:tcPr>
          <w:p w14:paraId="1BD403E3" w14:textId="77777777" w:rsidR="003233F5" w:rsidRPr="00305F07" w:rsidRDefault="0033601A" w:rsidP="00305F07">
            <w:pPr>
              <w:widowControl w:val="0"/>
              <w:rPr>
                <w:b/>
                <w:sz w:val="20"/>
                <w:szCs w:val="20"/>
              </w:rPr>
            </w:pPr>
            <w:r w:rsidRPr="00305F07">
              <w:rPr>
                <w:b/>
                <w:sz w:val="20"/>
                <w:szCs w:val="20"/>
              </w:rPr>
              <w:t>FROM</w:t>
            </w:r>
          </w:p>
        </w:tc>
        <w:tc>
          <w:tcPr>
            <w:tcW w:w="1039" w:type="dxa"/>
            <w:shd w:val="clear" w:color="auto" w:fill="auto"/>
          </w:tcPr>
          <w:p w14:paraId="2FA5CDD1" w14:textId="77777777" w:rsidR="003233F5" w:rsidRPr="00305F07" w:rsidRDefault="0033601A" w:rsidP="00305F07">
            <w:pPr>
              <w:widowControl w:val="0"/>
              <w:ind w:left="180"/>
              <w:rPr>
                <w:b/>
                <w:sz w:val="20"/>
                <w:szCs w:val="20"/>
                <w:lang w:val="en-US" w:eastAsia="ar-SA"/>
              </w:rPr>
            </w:pPr>
            <w:r w:rsidRPr="00305F07">
              <w:rPr>
                <w:b/>
                <w:sz w:val="20"/>
                <w:szCs w:val="20"/>
                <w:lang w:val="en-US" w:eastAsia="ar-SA"/>
              </w:rPr>
              <w:t>TO</w:t>
            </w:r>
          </w:p>
        </w:tc>
      </w:tr>
      <w:tr w:rsidR="0096392D" w14:paraId="7F44CB05" w14:textId="77777777" w:rsidTr="00CD595C">
        <w:trPr>
          <w:trHeight w:val="395"/>
        </w:trPr>
        <w:tc>
          <w:tcPr>
            <w:tcW w:w="3402" w:type="dxa"/>
            <w:shd w:val="clear" w:color="auto" w:fill="auto"/>
          </w:tcPr>
          <w:p w14:paraId="4D7AC0BC" w14:textId="77777777" w:rsidR="00A83E75" w:rsidRPr="00305F07" w:rsidRDefault="00A83E75" w:rsidP="00305F07">
            <w:pPr>
              <w:widowControl w:val="0"/>
              <w:rPr>
                <w:rFonts w:ascii="Verdana" w:hAnsi="Verdana" w:cs="Verdana"/>
                <w:b/>
                <w:sz w:val="17"/>
                <w:szCs w:val="17"/>
              </w:rPr>
            </w:pPr>
            <w:r>
              <w:rPr>
                <w:rFonts w:ascii="Verdana" w:hAnsi="Verdana" w:cs="Verdana"/>
                <w:b/>
                <w:sz w:val="17"/>
                <w:szCs w:val="17"/>
              </w:rPr>
              <w:t>Working as Freelancer</w:t>
            </w:r>
          </w:p>
        </w:tc>
        <w:tc>
          <w:tcPr>
            <w:tcW w:w="1134" w:type="dxa"/>
            <w:shd w:val="clear" w:color="auto" w:fill="auto"/>
          </w:tcPr>
          <w:p w14:paraId="7940DB43" w14:textId="77777777" w:rsidR="00A83E75" w:rsidRDefault="00A83E75" w:rsidP="00305F07">
            <w:pPr>
              <w:widowControl w:val="0"/>
              <w:rPr>
                <w:sz w:val="20"/>
                <w:szCs w:val="20"/>
              </w:rPr>
            </w:pPr>
            <w:r>
              <w:rPr>
                <w:sz w:val="20"/>
                <w:szCs w:val="20"/>
              </w:rPr>
              <w:t xml:space="preserve">    1.0</w:t>
            </w:r>
          </w:p>
        </w:tc>
        <w:tc>
          <w:tcPr>
            <w:tcW w:w="4111" w:type="dxa"/>
            <w:shd w:val="clear" w:color="auto" w:fill="auto"/>
          </w:tcPr>
          <w:p w14:paraId="482899EB" w14:textId="77777777" w:rsidR="00A83E75" w:rsidRPr="00305F07" w:rsidRDefault="00A83E75" w:rsidP="00305F07">
            <w:pPr>
              <w:widowControl w:val="0"/>
              <w:rPr>
                <w:sz w:val="20"/>
                <w:szCs w:val="20"/>
              </w:rPr>
            </w:pPr>
            <w:r>
              <w:rPr>
                <w:sz w:val="20"/>
                <w:szCs w:val="20"/>
              </w:rPr>
              <w:t>Technical Architect</w:t>
            </w:r>
          </w:p>
        </w:tc>
        <w:tc>
          <w:tcPr>
            <w:tcW w:w="992" w:type="dxa"/>
            <w:shd w:val="clear" w:color="auto" w:fill="auto"/>
          </w:tcPr>
          <w:p w14:paraId="58A59A85" w14:textId="77777777" w:rsidR="00A83E75" w:rsidRDefault="00134DB6" w:rsidP="00305F07">
            <w:pPr>
              <w:widowControl w:val="0"/>
              <w:rPr>
                <w:sz w:val="16"/>
              </w:rPr>
            </w:pPr>
            <w:r>
              <w:rPr>
                <w:sz w:val="16"/>
              </w:rPr>
              <w:t>July</w:t>
            </w:r>
            <w:r w:rsidR="00A83E75">
              <w:rPr>
                <w:sz w:val="16"/>
              </w:rPr>
              <w:t>,</w:t>
            </w:r>
          </w:p>
          <w:p w14:paraId="6425CB76" w14:textId="77777777" w:rsidR="00A83E75" w:rsidRPr="00305F07" w:rsidRDefault="00A83E75" w:rsidP="00305F07">
            <w:pPr>
              <w:widowControl w:val="0"/>
              <w:rPr>
                <w:sz w:val="16"/>
              </w:rPr>
            </w:pPr>
            <w:r>
              <w:rPr>
                <w:sz w:val="16"/>
              </w:rPr>
              <w:t>2018</w:t>
            </w:r>
          </w:p>
        </w:tc>
        <w:tc>
          <w:tcPr>
            <w:tcW w:w="1039" w:type="dxa"/>
            <w:shd w:val="clear" w:color="auto" w:fill="auto"/>
          </w:tcPr>
          <w:p w14:paraId="18FB6455" w14:textId="77777777" w:rsidR="00A83E75" w:rsidRDefault="00A83E75" w:rsidP="00305F07">
            <w:pPr>
              <w:widowControl w:val="0"/>
              <w:rPr>
                <w:sz w:val="16"/>
              </w:rPr>
            </w:pPr>
          </w:p>
        </w:tc>
      </w:tr>
      <w:tr w:rsidR="0096392D" w14:paraId="5132CA3F" w14:textId="77777777" w:rsidTr="00CD595C">
        <w:trPr>
          <w:trHeight w:val="395"/>
        </w:trPr>
        <w:tc>
          <w:tcPr>
            <w:tcW w:w="3402" w:type="dxa"/>
            <w:shd w:val="clear" w:color="auto" w:fill="auto"/>
          </w:tcPr>
          <w:p w14:paraId="0D2D7D39" w14:textId="77777777" w:rsidR="006C1F56" w:rsidRPr="00305F07" w:rsidRDefault="00BD74D6" w:rsidP="00305F07">
            <w:pPr>
              <w:widowControl w:val="0"/>
              <w:rPr>
                <w:sz w:val="20"/>
                <w:szCs w:val="20"/>
              </w:rPr>
            </w:pPr>
            <w:proofErr w:type="gramStart"/>
            <w:r w:rsidRPr="00305F07">
              <w:rPr>
                <w:rFonts w:ascii="Verdana" w:hAnsi="Verdana" w:cs="Verdana"/>
                <w:b/>
                <w:sz w:val="17"/>
                <w:szCs w:val="17"/>
              </w:rPr>
              <w:t>Amdocs  Development</w:t>
            </w:r>
            <w:proofErr w:type="gramEnd"/>
            <w:r w:rsidRPr="00305F07">
              <w:rPr>
                <w:rFonts w:ascii="Verdana" w:hAnsi="Verdana" w:cs="Verdana"/>
                <w:b/>
                <w:sz w:val="17"/>
                <w:szCs w:val="17"/>
              </w:rPr>
              <w:t xml:space="preserve"> Centre India </w:t>
            </w:r>
            <w:proofErr w:type="spellStart"/>
            <w:r w:rsidRPr="00305F07">
              <w:rPr>
                <w:rFonts w:ascii="Verdana" w:hAnsi="Verdana" w:cs="Verdana"/>
                <w:b/>
                <w:sz w:val="17"/>
                <w:szCs w:val="17"/>
              </w:rPr>
              <w:t>Pvt.</w:t>
            </w:r>
            <w:proofErr w:type="spellEnd"/>
            <w:r w:rsidRPr="00305F07">
              <w:rPr>
                <w:rFonts w:ascii="Verdana" w:hAnsi="Verdana" w:cs="Verdana"/>
                <w:b/>
                <w:sz w:val="17"/>
                <w:szCs w:val="17"/>
              </w:rPr>
              <w:t xml:space="preserve"> Ltd.</w:t>
            </w:r>
          </w:p>
        </w:tc>
        <w:tc>
          <w:tcPr>
            <w:tcW w:w="1134" w:type="dxa"/>
            <w:shd w:val="clear" w:color="auto" w:fill="auto"/>
          </w:tcPr>
          <w:p w14:paraId="2529B7AB" w14:textId="77777777" w:rsidR="006C1F56" w:rsidRPr="00305F07" w:rsidRDefault="008E5A66" w:rsidP="00305F07">
            <w:pPr>
              <w:widowControl w:val="0"/>
              <w:rPr>
                <w:sz w:val="20"/>
                <w:szCs w:val="20"/>
              </w:rPr>
            </w:pPr>
            <w:r>
              <w:rPr>
                <w:sz w:val="20"/>
                <w:szCs w:val="20"/>
              </w:rPr>
              <w:t xml:space="preserve">    4.0</w:t>
            </w:r>
          </w:p>
        </w:tc>
        <w:tc>
          <w:tcPr>
            <w:tcW w:w="4111" w:type="dxa"/>
            <w:shd w:val="clear" w:color="auto" w:fill="auto"/>
          </w:tcPr>
          <w:p w14:paraId="4C77EB4B" w14:textId="77777777" w:rsidR="006C1F56" w:rsidRPr="00305F07" w:rsidRDefault="006C1F56" w:rsidP="00305F07">
            <w:pPr>
              <w:widowControl w:val="0"/>
              <w:rPr>
                <w:sz w:val="20"/>
                <w:szCs w:val="20"/>
              </w:rPr>
            </w:pPr>
            <w:r w:rsidRPr="00305F07">
              <w:rPr>
                <w:sz w:val="20"/>
                <w:szCs w:val="20"/>
              </w:rPr>
              <w:t>Software Development Specialist</w:t>
            </w:r>
            <w:r w:rsidR="009D6D2B">
              <w:rPr>
                <w:sz w:val="20"/>
                <w:szCs w:val="20"/>
              </w:rPr>
              <w:t>/</w:t>
            </w:r>
            <w:r w:rsidR="008C2BFC">
              <w:rPr>
                <w:sz w:val="20"/>
                <w:szCs w:val="20"/>
              </w:rPr>
              <w:t xml:space="preserve">Java </w:t>
            </w:r>
            <w:r w:rsidR="009D6D2B">
              <w:rPr>
                <w:sz w:val="20"/>
                <w:szCs w:val="20"/>
              </w:rPr>
              <w:t>Architect</w:t>
            </w:r>
          </w:p>
        </w:tc>
        <w:tc>
          <w:tcPr>
            <w:tcW w:w="992" w:type="dxa"/>
            <w:shd w:val="clear" w:color="auto" w:fill="auto"/>
          </w:tcPr>
          <w:p w14:paraId="2F8A83B9" w14:textId="77777777" w:rsidR="006C1F56" w:rsidRPr="00305F07" w:rsidRDefault="006C1F56" w:rsidP="00305F07">
            <w:pPr>
              <w:widowControl w:val="0"/>
              <w:rPr>
                <w:sz w:val="16"/>
              </w:rPr>
            </w:pPr>
            <w:r w:rsidRPr="00305F07">
              <w:rPr>
                <w:sz w:val="16"/>
              </w:rPr>
              <w:t>March, 2014</w:t>
            </w:r>
          </w:p>
        </w:tc>
        <w:tc>
          <w:tcPr>
            <w:tcW w:w="1039" w:type="dxa"/>
            <w:shd w:val="clear" w:color="auto" w:fill="auto"/>
          </w:tcPr>
          <w:p w14:paraId="6FEC2420" w14:textId="77777777" w:rsidR="006C1F56" w:rsidRPr="00305F07" w:rsidRDefault="007A3048" w:rsidP="00305F07">
            <w:pPr>
              <w:widowControl w:val="0"/>
              <w:rPr>
                <w:sz w:val="16"/>
              </w:rPr>
            </w:pPr>
            <w:r>
              <w:rPr>
                <w:sz w:val="16"/>
              </w:rPr>
              <w:t>April 2018</w:t>
            </w:r>
          </w:p>
        </w:tc>
      </w:tr>
      <w:tr w:rsidR="0096392D" w14:paraId="79D93A5E" w14:textId="77777777" w:rsidTr="00CD595C">
        <w:trPr>
          <w:trHeight w:val="395"/>
        </w:trPr>
        <w:tc>
          <w:tcPr>
            <w:tcW w:w="3402" w:type="dxa"/>
            <w:shd w:val="clear" w:color="auto" w:fill="auto"/>
          </w:tcPr>
          <w:p w14:paraId="2485BF03" w14:textId="77777777" w:rsidR="00765EB2" w:rsidRPr="00305F07" w:rsidRDefault="007278FA" w:rsidP="00305F07">
            <w:pPr>
              <w:widowControl w:val="0"/>
              <w:rPr>
                <w:rFonts w:ascii="Verdana" w:hAnsi="Verdana" w:cs="Verdana"/>
                <w:b/>
                <w:sz w:val="17"/>
                <w:szCs w:val="17"/>
              </w:rPr>
            </w:pPr>
            <w:proofErr w:type="spellStart"/>
            <w:r w:rsidRPr="00305F07">
              <w:rPr>
                <w:rFonts w:ascii="Verdana" w:hAnsi="Verdana" w:cs="Verdana"/>
                <w:b/>
                <w:sz w:val="17"/>
                <w:szCs w:val="17"/>
              </w:rPr>
              <w:t>Utiba</w:t>
            </w:r>
            <w:proofErr w:type="spellEnd"/>
            <w:r w:rsidRPr="00305F07">
              <w:rPr>
                <w:rFonts w:ascii="Verdana" w:hAnsi="Verdana" w:cs="Verdana"/>
                <w:b/>
                <w:sz w:val="17"/>
                <w:szCs w:val="17"/>
              </w:rPr>
              <w:t xml:space="preserve"> Software (India) </w:t>
            </w:r>
            <w:proofErr w:type="spellStart"/>
            <w:r w:rsidRPr="00305F07">
              <w:rPr>
                <w:rFonts w:ascii="Verdana" w:hAnsi="Verdana" w:cs="Verdana"/>
                <w:b/>
                <w:sz w:val="17"/>
                <w:szCs w:val="17"/>
              </w:rPr>
              <w:t>Pvt.</w:t>
            </w:r>
            <w:proofErr w:type="spellEnd"/>
            <w:r w:rsidRPr="00305F07">
              <w:rPr>
                <w:rFonts w:ascii="Verdana" w:hAnsi="Verdana" w:cs="Verdana"/>
                <w:b/>
                <w:sz w:val="17"/>
                <w:szCs w:val="17"/>
              </w:rPr>
              <w:t xml:space="preserve"> Ltd.  </w:t>
            </w:r>
          </w:p>
        </w:tc>
        <w:tc>
          <w:tcPr>
            <w:tcW w:w="1134" w:type="dxa"/>
            <w:shd w:val="clear" w:color="auto" w:fill="auto"/>
          </w:tcPr>
          <w:p w14:paraId="39FD8DB0" w14:textId="77777777" w:rsidR="00765EB2" w:rsidRPr="00305F07" w:rsidRDefault="00765EB2" w:rsidP="00305F07">
            <w:pPr>
              <w:widowControl w:val="0"/>
              <w:rPr>
                <w:sz w:val="20"/>
                <w:szCs w:val="20"/>
              </w:rPr>
            </w:pPr>
            <w:r w:rsidRPr="00305F07">
              <w:rPr>
                <w:sz w:val="20"/>
                <w:szCs w:val="20"/>
              </w:rPr>
              <w:t xml:space="preserve">    6.4</w:t>
            </w:r>
          </w:p>
        </w:tc>
        <w:tc>
          <w:tcPr>
            <w:tcW w:w="4111" w:type="dxa"/>
            <w:shd w:val="clear" w:color="auto" w:fill="auto"/>
          </w:tcPr>
          <w:p w14:paraId="4F316A3C" w14:textId="77777777" w:rsidR="00765EB2" w:rsidRPr="009D6D2B" w:rsidRDefault="00765EB2" w:rsidP="00305F07">
            <w:pPr>
              <w:widowControl w:val="0"/>
              <w:rPr>
                <w:sz w:val="20"/>
                <w:szCs w:val="20"/>
              </w:rPr>
            </w:pPr>
            <w:r w:rsidRPr="00305F07">
              <w:rPr>
                <w:rFonts w:ascii="Verdana" w:hAnsi="Verdana" w:cs="Verdana"/>
                <w:sz w:val="17"/>
                <w:szCs w:val="17"/>
              </w:rPr>
              <w:t>Tech Lead</w:t>
            </w:r>
            <w:r w:rsidR="009D6D2B">
              <w:rPr>
                <w:rFonts w:ascii="Verdana" w:hAnsi="Verdana" w:cs="Verdana"/>
                <w:sz w:val="17"/>
                <w:szCs w:val="17"/>
              </w:rPr>
              <w:t>/</w:t>
            </w:r>
            <w:r w:rsidR="008C2BFC">
              <w:rPr>
                <w:rFonts w:ascii="Verdana" w:hAnsi="Verdana" w:cs="Verdana"/>
                <w:sz w:val="17"/>
                <w:szCs w:val="17"/>
              </w:rPr>
              <w:t xml:space="preserve">Java </w:t>
            </w:r>
            <w:r w:rsidR="009D6D2B">
              <w:rPr>
                <w:rFonts w:ascii="Verdana" w:hAnsi="Verdana" w:cs="Verdana"/>
                <w:sz w:val="17"/>
                <w:szCs w:val="17"/>
              </w:rPr>
              <w:t>Architect</w:t>
            </w:r>
          </w:p>
        </w:tc>
        <w:tc>
          <w:tcPr>
            <w:tcW w:w="992" w:type="dxa"/>
            <w:shd w:val="clear" w:color="auto" w:fill="auto"/>
          </w:tcPr>
          <w:p w14:paraId="35C55CB5" w14:textId="77777777" w:rsidR="00765EB2" w:rsidRPr="00305F07" w:rsidRDefault="00211079" w:rsidP="00305F07">
            <w:pPr>
              <w:widowControl w:val="0"/>
              <w:rPr>
                <w:sz w:val="16"/>
              </w:rPr>
            </w:pPr>
            <w:r w:rsidRPr="00305F07">
              <w:rPr>
                <w:sz w:val="16"/>
              </w:rPr>
              <w:t>Oct 2007</w:t>
            </w:r>
          </w:p>
        </w:tc>
        <w:tc>
          <w:tcPr>
            <w:tcW w:w="1039" w:type="dxa"/>
            <w:shd w:val="clear" w:color="auto" w:fill="auto"/>
          </w:tcPr>
          <w:p w14:paraId="6F826E95" w14:textId="77777777" w:rsidR="00765EB2" w:rsidRPr="00305F07" w:rsidRDefault="00211079" w:rsidP="00305F07">
            <w:pPr>
              <w:widowControl w:val="0"/>
              <w:rPr>
                <w:sz w:val="16"/>
              </w:rPr>
            </w:pPr>
            <w:r w:rsidRPr="00305F07">
              <w:rPr>
                <w:sz w:val="16"/>
              </w:rPr>
              <w:t>Feb 2014</w:t>
            </w:r>
          </w:p>
        </w:tc>
      </w:tr>
      <w:tr w:rsidR="0096392D" w14:paraId="78B863F8" w14:textId="77777777" w:rsidTr="00CD595C">
        <w:trPr>
          <w:trHeight w:val="395"/>
        </w:trPr>
        <w:tc>
          <w:tcPr>
            <w:tcW w:w="3402" w:type="dxa"/>
            <w:shd w:val="clear" w:color="auto" w:fill="auto"/>
          </w:tcPr>
          <w:p w14:paraId="1DA12C40" w14:textId="77777777" w:rsidR="003233F5" w:rsidRPr="00305F07" w:rsidRDefault="000A4FD7" w:rsidP="00305F07">
            <w:pPr>
              <w:widowControl w:val="0"/>
              <w:rPr>
                <w:rFonts w:ascii="Verdana" w:hAnsi="Verdana" w:cs="Verdana"/>
                <w:b/>
                <w:sz w:val="17"/>
                <w:szCs w:val="17"/>
              </w:rPr>
            </w:pPr>
            <w:proofErr w:type="spellStart"/>
            <w:r w:rsidRPr="00305F07">
              <w:rPr>
                <w:rFonts w:ascii="Verdana" w:hAnsi="Verdana" w:cs="Verdana"/>
                <w:b/>
                <w:sz w:val="17"/>
                <w:szCs w:val="17"/>
              </w:rPr>
              <w:t>RealNetwork</w:t>
            </w:r>
            <w:proofErr w:type="spellEnd"/>
            <w:r w:rsidRPr="00305F07">
              <w:rPr>
                <w:rFonts w:ascii="Verdana" w:hAnsi="Verdana" w:cs="Verdana"/>
                <w:b/>
                <w:sz w:val="17"/>
                <w:szCs w:val="17"/>
              </w:rPr>
              <w:t xml:space="preserve"> </w:t>
            </w:r>
            <w:r w:rsidRPr="00305F07">
              <w:rPr>
                <w:rFonts w:ascii="Verdana" w:hAnsi="Verdana" w:cs="Verdana"/>
                <w:sz w:val="17"/>
                <w:szCs w:val="17"/>
              </w:rPr>
              <w:t>(MNC)</w:t>
            </w:r>
          </w:p>
        </w:tc>
        <w:tc>
          <w:tcPr>
            <w:tcW w:w="1134" w:type="dxa"/>
            <w:shd w:val="clear" w:color="auto" w:fill="auto"/>
          </w:tcPr>
          <w:p w14:paraId="4B2B4FB7" w14:textId="77777777" w:rsidR="003233F5" w:rsidRPr="00305F07" w:rsidRDefault="002E066E" w:rsidP="00305F07">
            <w:pPr>
              <w:widowControl w:val="0"/>
              <w:rPr>
                <w:b/>
                <w:sz w:val="20"/>
                <w:szCs w:val="20"/>
                <w:lang w:val="en-US" w:eastAsia="ar-SA"/>
              </w:rPr>
            </w:pPr>
            <w:r w:rsidRPr="00305F07">
              <w:rPr>
                <w:sz w:val="20"/>
                <w:szCs w:val="20"/>
              </w:rPr>
              <w:t xml:space="preserve">    2.5</w:t>
            </w:r>
          </w:p>
        </w:tc>
        <w:tc>
          <w:tcPr>
            <w:tcW w:w="4111" w:type="dxa"/>
            <w:shd w:val="clear" w:color="auto" w:fill="auto"/>
          </w:tcPr>
          <w:p w14:paraId="579E0FB9" w14:textId="77777777" w:rsidR="003233F5" w:rsidRPr="00305F07" w:rsidRDefault="0033601A" w:rsidP="00305F07">
            <w:pPr>
              <w:widowControl w:val="0"/>
              <w:rPr>
                <w:sz w:val="20"/>
                <w:szCs w:val="20"/>
              </w:rPr>
            </w:pPr>
            <w:r w:rsidRPr="00305F07">
              <w:rPr>
                <w:sz w:val="20"/>
                <w:szCs w:val="20"/>
              </w:rPr>
              <w:t>Sr. Manager</w:t>
            </w:r>
            <w:r w:rsidR="009D6D2B">
              <w:rPr>
                <w:sz w:val="20"/>
                <w:szCs w:val="20"/>
              </w:rPr>
              <w:t>/</w:t>
            </w:r>
            <w:r w:rsidR="008C2BFC">
              <w:rPr>
                <w:sz w:val="20"/>
                <w:szCs w:val="20"/>
              </w:rPr>
              <w:t xml:space="preserve">Java </w:t>
            </w:r>
            <w:r w:rsidR="009D6D2B">
              <w:rPr>
                <w:sz w:val="20"/>
                <w:szCs w:val="20"/>
              </w:rPr>
              <w:t>Architect</w:t>
            </w:r>
          </w:p>
          <w:p w14:paraId="65CE09CA" w14:textId="77777777" w:rsidR="0033601A" w:rsidRPr="00305F07" w:rsidRDefault="0033601A" w:rsidP="00305F07">
            <w:pPr>
              <w:widowControl w:val="0"/>
              <w:rPr>
                <w:sz w:val="20"/>
                <w:szCs w:val="20"/>
              </w:rPr>
            </w:pPr>
          </w:p>
        </w:tc>
        <w:tc>
          <w:tcPr>
            <w:tcW w:w="992" w:type="dxa"/>
            <w:shd w:val="clear" w:color="auto" w:fill="auto"/>
          </w:tcPr>
          <w:p w14:paraId="2C5A8591" w14:textId="77777777" w:rsidR="003233F5" w:rsidRPr="00305F07" w:rsidRDefault="0033601A" w:rsidP="00305F07">
            <w:pPr>
              <w:widowControl w:val="0"/>
              <w:rPr>
                <w:sz w:val="20"/>
                <w:szCs w:val="20"/>
              </w:rPr>
            </w:pPr>
            <w:r w:rsidRPr="00305F07">
              <w:rPr>
                <w:sz w:val="16"/>
              </w:rPr>
              <w:t>Apr.</w:t>
            </w:r>
            <w:r w:rsidR="00305F07" w:rsidRPr="00305F07">
              <w:rPr>
                <w:sz w:val="16"/>
              </w:rPr>
              <w:t>,</w:t>
            </w:r>
            <w:r w:rsidRPr="00305F07">
              <w:rPr>
                <w:sz w:val="16"/>
              </w:rPr>
              <w:t>2005</w:t>
            </w:r>
          </w:p>
        </w:tc>
        <w:tc>
          <w:tcPr>
            <w:tcW w:w="1039" w:type="dxa"/>
            <w:shd w:val="clear" w:color="auto" w:fill="auto"/>
          </w:tcPr>
          <w:p w14:paraId="27C2D6D5" w14:textId="77777777" w:rsidR="003233F5" w:rsidRPr="00305F07" w:rsidRDefault="0033601A" w:rsidP="00305F07">
            <w:pPr>
              <w:widowControl w:val="0"/>
              <w:rPr>
                <w:sz w:val="20"/>
                <w:szCs w:val="20"/>
              </w:rPr>
            </w:pPr>
            <w:r w:rsidRPr="00305F07">
              <w:rPr>
                <w:sz w:val="16"/>
              </w:rPr>
              <w:t>Sept. 2007</w:t>
            </w:r>
          </w:p>
        </w:tc>
      </w:tr>
      <w:tr w:rsidR="0096392D" w14:paraId="36612FAD" w14:textId="77777777" w:rsidTr="00CD595C">
        <w:tc>
          <w:tcPr>
            <w:tcW w:w="3402" w:type="dxa"/>
            <w:shd w:val="clear" w:color="auto" w:fill="auto"/>
          </w:tcPr>
          <w:p w14:paraId="54E022F2" w14:textId="77777777" w:rsidR="003233F5" w:rsidRPr="00305F07" w:rsidRDefault="0033601A" w:rsidP="00305F07">
            <w:pPr>
              <w:tabs>
                <w:tab w:val="left" w:pos="9090"/>
              </w:tabs>
              <w:snapToGrid w:val="0"/>
              <w:ind w:right="-180"/>
              <w:rPr>
                <w:rFonts w:ascii="Verdana" w:hAnsi="Verdana" w:cs="Verdana"/>
                <w:b/>
                <w:sz w:val="17"/>
                <w:szCs w:val="17"/>
              </w:rPr>
            </w:pPr>
            <w:r w:rsidRPr="00305F07">
              <w:rPr>
                <w:rFonts w:ascii="Verdana" w:hAnsi="Verdana" w:cs="Verdana"/>
                <w:b/>
                <w:sz w:val="17"/>
                <w:szCs w:val="17"/>
              </w:rPr>
              <w:t xml:space="preserve">EFFECTSOFT LTD.   </w:t>
            </w:r>
            <w:r w:rsidRPr="00305F07">
              <w:rPr>
                <w:rFonts w:ascii="Verdana" w:hAnsi="Verdana" w:cs="Verdana"/>
                <w:sz w:val="17"/>
                <w:szCs w:val="17"/>
              </w:rPr>
              <w:t>(MNC)</w:t>
            </w:r>
          </w:p>
        </w:tc>
        <w:tc>
          <w:tcPr>
            <w:tcW w:w="1134" w:type="dxa"/>
            <w:shd w:val="clear" w:color="auto" w:fill="auto"/>
          </w:tcPr>
          <w:p w14:paraId="35A96F83" w14:textId="77777777" w:rsidR="003233F5" w:rsidRPr="00305F07" w:rsidRDefault="0033601A" w:rsidP="00305F07">
            <w:pPr>
              <w:widowControl w:val="0"/>
              <w:ind w:left="180"/>
              <w:rPr>
                <w:sz w:val="20"/>
                <w:szCs w:val="20"/>
              </w:rPr>
            </w:pPr>
            <w:r w:rsidRPr="00305F07">
              <w:rPr>
                <w:sz w:val="20"/>
                <w:szCs w:val="20"/>
              </w:rPr>
              <w:t>1.0</w:t>
            </w:r>
          </w:p>
        </w:tc>
        <w:tc>
          <w:tcPr>
            <w:tcW w:w="4111" w:type="dxa"/>
            <w:shd w:val="clear" w:color="auto" w:fill="auto"/>
          </w:tcPr>
          <w:p w14:paraId="4027C703" w14:textId="77777777" w:rsidR="003233F5" w:rsidRPr="00305F07" w:rsidRDefault="0033601A" w:rsidP="00305F07">
            <w:pPr>
              <w:widowControl w:val="0"/>
              <w:rPr>
                <w:sz w:val="20"/>
                <w:szCs w:val="20"/>
              </w:rPr>
            </w:pPr>
            <w:r w:rsidRPr="00305F07">
              <w:rPr>
                <w:sz w:val="16"/>
              </w:rPr>
              <w:t>PROJECT MANAGER</w:t>
            </w:r>
            <w:r w:rsidR="00A1295D">
              <w:rPr>
                <w:sz w:val="16"/>
              </w:rPr>
              <w:t>/ Java Lead</w:t>
            </w:r>
          </w:p>
        </w:tc>
        <w:tc>
          <w:tcPr>
            <w:tcW w:w="992" w:type="dxa"/>
            <w:shd w:val="clear" w:color="auto" w:fill="auto"/>
          </w:tcPr>
          <w:p w14:paraId="510A906F" w14:textId="77777777" w:rsidR="003233F5" w:rsidRPr="00305F07" w:rsidRDefault="0033601A" w:rsidP="00305F07">
            <w:pPr>
              <w:widowControl w:val="0"/>
              <w:rPr>
                <w:sz w:val="20"/>
                <w:szCs w:val="20"/>
              </w:rPr>
            </w:pPr>
            <w:r w:rsidRPr="00305F07">
              <w:rPr>
                <w:sz w:val="16"/>
                <w:szCs w:val="16"/>
              </w:rPr>
              <w:t>May,</w:t>
            </w:r>
            <w:r w:rsidR="006C1F56" w:rsidRPr="00305F07">
              <w:rPr>
                <w:sz w:val="16"/>
                <w:szCs w:val="16"/>
              </w:rPr>
              <w:t xml:space="preserve"> </w:t>
            </w:r>
            <w:r w:rsidRPr="00305F07">
              <w:rPr>
                <w:sz w:val="16"/>
                <w:szCs w:val="16"/>
              </w:rPr>
              <w:t>2004</w:t>
            </w:r>
          </w:p>
        </w:tc>
        <w:tc>
          <w:tcPr>
            <w:tcW w:w="1039" w:type="dxa"/>
            <w:shd w:val="clear" w:color="auto" w:fill="auto"/>
          </w:tcPr>
          <w:p w14:paraId="1D53E411" w14:textId="77777777" w:rsidR="003233F5" w:rsidRPr="00305F07" w:rsidRDefault="0033601A" w:rsidP="00305F07">
            <w:pPr>
              <w:widowControl w:val="0"/>
              <w:rPr>
                <w:sz w:val="20"/>
                <w:szCs w:val="20"/>
              </w:rPr>
            </w:pPr>
            <w:r w:rsidRPr="00305F07">
              <w:rPr>
                <w:sz w:val="16"/>
              </w:rPr>
              <w:t>Apr. 2005</w:t>
            </w:r>
          </w:p>
        </w:tc>
      </w:tr>
      <w:tr w:rsidR="0096392D" w14:paraId="75595D51" w14:textId="77777777" w:rsidTr="00CD595C">
        <w:tc>
          <w:tcPr>
            <w:tcW w:w="3402" w:type="dxa"/>
            <w:shd w:val="clear" w:color="auto" w:fill="auto"/>
          </w:tcPr>
          <w:p w14:paraId="496ECEF9" w14:textId="77777777" w:rsidR="003233F5" w:rsidRPr="00305F07" w:rsidRDefault="0033601A" w:rsidP="00305F07">
            <w:pPr>
              <w:tabs>
                <w:tab w:val="left" w:pos="9090"/>
              </w:tabs>
              <w:snapToGrid w:val="0"/>
              <w:ind w:right="-180"/>
              <w:rPr>
                <w:rFonts w:ascii="Verdana" w:hAnsi="Verdana" w:cs="Verdana"/>
                <w:b/>
                <w:sz w:val="17"/>
                <w:szCs w:val="17"/>
              </w:rPr>
            </w:pPr>
            <w:r w:rsidRPr="00305F07">
              <w:rPr>
                <w:rFonts w:ascii="Verdana" w:hAnsi="Verdana" w:cs="Verdana"/>
                <w:b/>
                <w:sz w:val="17"/>
                <w:szCs w:val="17"/>
              </w:rPr>
              <w:t>DCM DATA SYSTEMS LTD.</w:t>
            </w:r>
          </w:p>
        </w:tc>
        <w:tc>
          <w:tcPr>
            <w:tcW w:w="1134" w:type="dxa"/>
            <w:shd w:val="clear" w:color="auto" w:fill="auto"/>
          </w:tcPr>
          <w:p w14:paraId="3B06F91B" w14:textId="77777777" w:rsidR="003233F5" w:rsidRPr="00305F07" w:rsidRDefault="0033601A" w:rsidP="00305F07">
            <w:pPr>
              <w:widowControl w:val="0"/>
              <w:ind w:left="180"/>
              <w:rPr>
                <w:sz w:val="20"/>
                <w:szCs w:val="20"/>
              </w:rPr>
            </w:pPr>
            <w:r w:rsidRPr="00305F07">
              <w:rPr>
                <w:sz w:val="20"/>
                <w:szCs w:val="20"/>
              </w:rPr>
              <w:t>2.0</w:t>
            </w:r>
          </w:p>
        </w:tc>
        <w:tc>
          <w:tcPr>
            <w:tcW w:w="4111" w:type="dxa"/>
            <w:shd w:val="clear" w:color="auto" w:fill="auto"/>
          </w:tcPr>
          <w:p w14:paraId="158F41B3" w14:textId="77777777" w:rsidR="003233F5" w:rsidRPr="00305F07" w:rsidRDefault="0033601A" w:rsidP="00305F07">
            <w:pPr>
              <w:widowControl w:val="0"/>
              <w:rPr>
                <w:sz w:val="20"/>
                <w:szCs w:val="20"/>
              </w:rPr>
            </w:pPr>
            <w:r w:rsidRPr="00305F07">
              <w:rPr>
                <w:sz w:val="16"/>
              </w:rPr>
              <w:t>TEAM LEADER</w:t>
            </w:r>
          </w:p>
        </w:tc>
        <w:tc>
          <w:tcPr>
            <w:tcW w:w="992" w:type="dxa"/>
            <w:shd w:val="clear" w:color="auto" w:fill="auto"/>
          </w:tcPr>
          <w:p w14:paraId="33D82F0B" w14:textId="77777777" w:rsidR="003233F5" w:rsidRPr="00305F07" w:rsidRDefault="0033601A" w:rsidP="00305F07">
            <w:pPr>
              <w:widowControl w:val="0"/>
              <w:rPr>
                <w:sz w:val="20"/>
                <w:szCs w:val="20"/>
              </w:rPr>
            </w:pPr>
            <w:r w:rsidRPr="00305F07">
              <w:rPr>
                <w:sz w:val="16"/>
              </w:rPr>
              <w:t>April,2002</w:t>
            </w:r>
          </w:p>
        </w:tc>
        <w:tc>
          <w:tcPr>
            <w:tcW w:w="1039" w:type="dxa"/>
            <w:shd w:val="clear" w:color="auto" w:fill="auto"/>
          </w:tcPr>
          <w:p w14:paraId="0791899F" w14:textId="77777777" w:rsidR="003233F5" w:rsidRPr="00305F07" w:rsidRDefault="0033601A" w:rsidP="00305F07">
            <w:pPr>
              <w:widowControl w:val="0"/>
              <w:rPr>
                <w:sz w:val="20"/>
                <w:szCs w:val="20"/>
              </w:rPr>
            </w:pPr>
            <w:r w:rsidRPr="00305F07">
              <w:rPr>
                <w:sz w:val="16"/>
              </w:rPr>
              <w:t>Apr.,2004</w:t>
            </w:r>
          </w:p>
        </w:tc>
      </w:tr>
      <w:tr w:rsidR="0096392D" w14:paraId="47BA472A" w14:textId="77777777" w:rsidTr="00CD595C">
        <w:tc>
          <w:tcPr>
            <w:tcW w:w="3402" w:type="dxa"/>
            <w:shd w:val="clear" w:color="auto" w:fill="auto"/>
          </w:tcPr>
          <w:p w14:paraId="005DF45A" w14:textId="77777777" w:rsidR="0033601A" w:rsidRPr="00305F07" w:rsidRDefault="006C1F56" w:rsidP="00305F07">
            <w:pPr>
              <w:tabs>
                <w:tab w:val="left" w:pos="9090"/>
              </w:tabs>
              <w:snapToGrid w:val="0"/>
              <w:ind w:right="-180"/>
              <w:rPr>
                <w:rFonts w:ascii="Verdana" w:hAnsi="Verdana" w:cs="Verdana"/>
                <w:b/>
                <w:sz w:val="17"/>
                <w:szCs w:val="17"/>
              </w:rPr>
            </w:pPr>
            <w:r w:rsidRPr="00305F07">
              <w:rPr>
                <w:rFonts w:ascii="Verdana" w:hAnsi="Verdana" w:cs="Verdana"/>
                <w:b/>
                <w:sz w:val="17"/>
                <w:szCs w:val="17"/>
              </w:rPr>
              <w:t>SINDHU LOGIQUEST (P) LTD.</w:t>
            </w:r>
          </w:p>
        </w:tc>
        <w:tc>
          <w:tcPr>
            <w:tcW w:w="1134" w:type="dxa"/>
            <w:shd w:val="clear" w:color="auto" w:fill="auto"/>
          </w:tcPr>
          <w:p w14:paraId="2F73C0FE" w14:textId="77777777" w:rsidR="0033601A" w:rsidRPr="00305F07" w:rsidRDefault="006C1F56" w:rsidP="00305F07">
            <w:pPr>
              <w:widowControl w:val="0"/>
              <w:ind w:left="180"/>
              <w:rPr>
                <w:sz w:val="20"/>
                <w:szCs w:val="20"/>
              </w:rPr>
            </w:pPr>
            <w:r w:rsidRPr="00305F07">
              <w:rPr>
                <w:sz w:val="20"/>
                <w:szCs w:val="20"/>
              </w:rPr>
              <w:t>2.0</w:t>
            </w:r>
          </w:p>
        </w:tc>
        <w:tc>
          <w:tcPr>
            <w:tcW w:w="4111" w:type="dxa"/>
            <w:shd w:val="clear" w:color="auto" w:fill="auto"/>
          </w:tcPr>
          <w:p w14:paraId="06BF8EC5" w14:textId="77777777" w:rsidR="0033601A" w:rsidRPr="00305F07" w:rsidRDefault="006C1F56" w:rsidP="00305F07">
            <w:pPr>
              <w:widowControl w:val="0"/>
              <w:rPr>
                <w:sz w:val="16"/>
              </w:rPr>
            </w:pPr>
            <w:r w:rsidRPr="00305F07">
              <w:rPr>
                <w:sz w:val="16"/>
              </w:rPr>
              <w:t>TEAM LEADER</w:t>
            </w:r>
          </w:p>
        </w:tc>
        <w:tc>
          <w:tcPr>
            <w:tcW w:w="992" w:type="dxa"/>
            <w:shd w:val="clear" w:color="auto" w:fill="auto"/>
          </w:tcPr>
          <w:p w14:paraId="7DD4C9CB" w14:textId="77777777" w:rsidR="0033601A" w:rsidRPr="00305F07" w:rsidRDefault="00305F07" w:rsidP="00305F07">
            <w:pPr>
              <w:widowControl w:val="0"/>
              <w:rPr>
                <w:sz w:val="16"/>
              </w:rPr>
            </w:pPr>
            <w:r w:rsidRPr="00305F07">
              <w:rPr>
                <w:sz w:val="16"/>
              </w:rPr>
              <w:t>April,</w:t>
            </w:r>
            <w:r w:rsidR="006C1F56" w:rsidRPr="00305F07">
              <w:rPr>
                <w:sz w:val="16"/>
              </w:rPr>
              <w:t>2000</w:t>
            </w:r>
          </w:p>
        </w:tc>
        <w:tc>
          <w:tcPr>
            <w:tcW w:w="1039" w:type="dxa"/>
            <w:shd w:val="clear" w:color="auto" w:fill="auto"/>
          </w:tcPr>
          <w:p w14:paraId="674E73B8" w14:textId="77777777" w:rsidR="0033601A" w:rsidRPr="00305F07" w:rsidRDefault="006C1F56" w:rsidP="00305F07">
            <w:pPr>
              <w:widowControl w:val="0"/>
              <w:rPr>
                <w:sz w:val="16"/>
              </w:rPr>
            </w:pPr>
            <w:r w:rsidRPr="00305F07">
              <w:rPr>
                <w:sz w:val="16"/>
              </w:rPr>
              <w:t>Oct,2001</w:t>
            </w:r>
          </w:p>
        </w:tc>
      </w:tr>
      <w:tr w:rsidR="0096392D" w14:paraId="45FE6C7F" w14:textId="77777777" w:rsidTr="00CD595C">
        <w:tc>
          <w:tcPr>
            <w:tcW w:w="3402" w:type="dxa"/>
            <w:shd w:val="clear" w:color="auto" w:fill="auto"/>
          </w:tcPr>
          <w:p w14:paraId="5048F09F" w14:textId="77777777" w:rsidR="0033601A" w:rsidRPr="00305F07" w:rsidRDefault="006C1F56" w:rsidP="00305F07">
            <w:pPr>
              <w:tabs>
                <w:tab w:val="left" w:pos="9090"/>
              </w:tabs>
              <w:snapToGrid w:val="0"/>
              <w:ind w:right="-180"/>
              <w:rPr>
                <w:rFonts w:ascii="Verdana" w:hAnsi="Verdana" w:cs="Verdana"/>
                <w:b/>
                <w:sz w:val="17"/>
                <w:szCs w:val="17"/>
              </w:rPr>
            </w:pPr>
            <w:proofErr w:type="gramStart"/>
            <w:r w:rsidRPr="00305F07">
              <w:rPr>
                <w:rFonts w:ascii="Verdana" w:hAnsi="Verdana" w:cs="Verdana"/>
                <w:b/>
                <w:sz w:val="17"/>
                <w:szCs w:val="17"/>
              </w:rPr>
              <w:t>AKHIL  SYSTEMS</w:t>
            </w:r>
            <w:proofErr w:type="gramEnd"/>
            <w:r w:rsidRPr="00305F07">
              <w:rPr>
                <w:rFonts w:ascii="Verdana" w:hAnsi="Verdana" w:cs="Verdana"/>
                <w:b/>
                <w:sz w:val="17"/>
                <w:szCs w:val="17"/>
              </w:rPr>
              <w:t xml:space="preserve">   (P)  LTD</w:t>
            </w:r>
          </w:p>
        </w:tc>
        <w:tc>
          <w:tcPr>
            <w:tcW w:w="1134" w:type="dxa"/>
            <w:shd w:val="clear" w:color="auto" w:fill="auto"/>
          </w:tcPr>
          <w:p w14:paraId="1943DFDA" w14:textId="77777777" w:rsidR="0033601A" w:rsidRPr="00305F07" w:rsidRDefault="006C1F56" w:rsidP="00305F07">
            <w:pPr>
              <w:widowControl w:val="0"/>
              <w:ind w:left="180"/>
              <w:rPr>
                <w:sz w:val="20"/>
                <w:szCs w:val="20"/>
              </w:rPr>
            </w:pPr>
            <w:r w:rsidRPr="00305F07">
              <w:rPr>
                <w:sz w:val="20"/>
                <w:szCs w:val="20"/>
              </w:rPr>
              <w:t>2.5</w:t>
            </w:r>
          </w:p>
        </w:tc>
        <w:tc>
          <w:tcPr>
            <w:tcW w:w="4111" w:type="dxa"/>
            <w:shd w:val="clear" w:color="auto" w:fill="auto"/>
          </w:tcPr>
          <w:p w14:paraId="5BEF6ABC" w14:textId="77777777" w:rsidR="0033601A" w:rsidRPr="00305F07" w:rsidRDefault="006C1F56" w:rsidP="00305F07">
            <w:pPr>
              <w:widowControl w:val="0"/>
              <w:rPr>
                <w:sz w:val="16"/>
              </w:rPr>
            </w:pPr>
            <w:r w:rsidRPr="00305F07">
              <w:rPr>
                <w:sz w:val="16"/>
              </w:rPr>
              <w:t>Sr. PROGRAMMER</w:t>
            </w:r>
          </w:p>
        </w:tc>
        <w:tc>
          <w:tcPr>
            <w:tcW w:w="992" w:type="dxa"/>
            <w:shd w:val="clear" w:color="auto" w:fill="auto"/>
          </w:tcPr>
          <w:p w14:paraId="0ADEA583" w14:textId="77777777" w:rsidR="0033601A" w:rsidRPr="00305F07" w:rsidRDefault="006C1F56" w:rsidP="00305F07">
            <w:pPr>
              <w:widowControl w:val="0"/>
              <w:rPr>
                <w:sz w:val="16"/>
              </w:rPr>
            </w:pPr>
            <w:r w:rsidRPr="00305F07">
              <w:rPr>
                <w:sz w:val="16"/>
              </w:rPr>
              <w:t>Nov. 1997</w:t>
            </w:r>
          </w:p>
        </w:tc>
        <w:tc>
          <w:tcPr>
            <w:tcW w:w="1039" w:type="dxa"/>
            <w:shd w:val="clear" w:color="auto" w:fill="auto"/>
          </w:tcPr>
          <w:p w14:paraId="1A8045B2" w14:textId="77777777" w:rsidR="0033601A" w:rsidRPr="00305F07" w:rsidRDefault="006C1F56" w:rsidP="00305F07">
            <w:pPr>
              <w:widowControl w:val="0"/>
              <w:rPr>
                <w:sz w:val="16"/>
              </w:rPr>
            </w:pPr>
            <w:r w:rsidRPr="00305F07">
              <w:rPr>
                <w:sz w:val="16"/>
              </w:rPr>
              <w:t>March, 2000</w:t>
            </w:r>
          </w:p>
        </w:tc>
      </w:tr>
      <w:tr w:rsidR="0096392D" w14:paraId="6646CB2F" w14:textId="77777777" w:rsidTr="00CD595C">
        <w:tc>
          <w:tcPr>
            <w:tcW w:w="3402" w:type="dxa"/>
            <w:shd w:val="clear" w:color="auto" w:fill="auto"/>
          </w:tcPr>
          <w:p w14:paraId="4C950BC5" w14:textId="77777777" w:rsidR="006C1F56" w:rsidRPr="00305F07" w:rsidRDefault="006C1F56" w:rsidP="00305F07">
            <w:pPr>
              <w:tabs>
                <w:tab w:val="left" w:pos="9090"/>
              </w:tabs>
              <w:snapToGrid w:val="0"/>
              <w:ind w:right="-180"/>
              <w:rPr>
                <w:rFonts w:ascii="Verdana" w:hAnsi="Verdana" w:cs="Verdana"/>
                <w:b/>
                <w:sz w:val="17"/>
                <w:szCs w:val="17"/>
              </w:rPr>
            </w:pPr>
            <w:r w:rsidRPr="00305F07">
              <w:rPr>
                <w:rFonts w:ascii="Verdana" w:hAnsi="Verdana" w:cs="Verdana"/>
                <w:b/>
                <w:sz w:val="17"/>
                <w:szCs w:val="17"/>
              </w:rPr>
              <w:t>MIPS DATA PROCESSING (P) LTD</w:t>
            </w:r>
          </w:p>
        </w:tc>
        <w:tc>
          <w:tcPr>
            <w:tcW w:w="1134" w:type="dxa"/>
            <w:shd w:val="clear" w:color="auto" w:fill="auto"/>
          </w:tcPr>
          <w:p w14:paraId="0CF150EC" w14:textId="77777777" w:rsidR="006C1F56" w:rsidRPr="00305F07" w:rsidRDefault="006C1F56" w:rsidP="00305F07">
            <w:pPr>
              <w:widowControl w:val="0"/>
              <w:ind w:left="180"/>
              <w:rPr>
                <w:sz w:val="20"/>
                <w:szCs w:val="20"/>
              </w:rPr>
            </w:pPr>
            <w:r w:rsidRPr="00305F07">
              <w:rPr>
                <w:sz w:val="20"/>
                <w:szCs w:val="20"/>
              </w:rPr>
              <w:t>2.4</w:t>
            </w:r>
          </w:p>
        </w:tc>
        <w:tc>
          <w:tcPr>
            <w:tcW w:w="4111" w:type="dxa"/>
            <w:shd w:val="clear" w:color="auto" w:fill="auto"/>
          </w:tcPr>
          <w:p w14:paraId="20BA24BC" w14:textId="77777777" w:rsidR="006C1F56" w:rsidRPr="00305F07" w:rsidRDefault="006C1F56" w:rsidP="00305F07">
            <w:pPr>
              <w:widowControl w:val="0"/>
              <w:rPr>
                <w:sz w:val="16"/>
              </w:rPr>
            </w:pPr>
            <w:r w:rsidRPr="00305F07">
              <w:rPr>
                <w:sz w:val="16"/>
              </w:rPr>
              <w:t>PROGRAMMER</w:t>
            </w:r>
          </w:p>
        </w:tc>
        <w:tc>
          <w:tcPr>
            <w:tcW w:w="992" w:type="dxa"/>
            <w:shd w:val="clear" w:color="auto" w:fill="auto"/>
          </w:tcPr>
          <w:p w14:paraId="20200037" w14:textId="77777777" w:rsidR="006C1F56" w:rsidRPr="00305F07" w:rsidRDefault="00305F07" w:rsidP="00305F07">
            <w:pPr>
              <w:widowControl w:val="0"/>
              <w:rPr>
                <w:sz w:val="16"/>
              </w:rPr>
            </w:pPr>
            <w:r w:rsidRPr="00305F07">
              <w:rPr>
                <w:sz w:val="18"/>
              </w:rPr>
              <w:t>July,</w:t>
            </w:r>
            <w:r w:rsidR="006C1F56" w:rsidRPr="00305F07">
              <w:rPr>
                <w:sz w:val="18"/>
              </w:rPr>
              <w:t>1995</w:t>
            </w:r>
          </w:p>
        </w:tc>
        <w:tc>
          <w:tcPr>
            <w:tcW w:w="1039" w:type="dxa"/>
            <w:shd w:val="clear" w:color="auto" w:fill="auto"/>
          </w:tcPr>
          <w:p w14:paraId="06B4EF23" w14:textId="77777777" w:rsidR="006C1F56" w:rsidRPr="00305F07" w:rsidRDefault="006C1F56" w:rsidP="00305F07">
            <w:pPr>
              <w:widowControl w:val="0"/>
              <w:rPr>
                <w:sz w:val="16"/>
              </w:rPr>
            </w:pPr>
            <w:r w:rsidRPr="00305F07">
              <w:rPr>
                <w:sz w:val="16"/>
              </w:rPr>
              <w:t>October, 1997</w:t>
            </w:r>
          </w:p>
        </w:tc>
      </w:tr>
    </w:tbl>
    <w:p w14:paraId="44EDB020" w14:textId="77777777" w:rsidR="00C026FD" w:rsidRPr="00C026FD" w:rsidRDefault="00C026FD" w:rsidP="00C026FD">
      <w:pPr>
        <w:spacing w:before="40"/>
        <w:ind w:left="2880" w:hanging="2880"/>
        <w:jc w:val="both"/>
        <w:rPr>
          <w:rFonts w:ascii="Verdana" w:eastAsia="Batang" w:hAnsi="Verdana" w:cs="Verdana"/>
          <w:sz w:val="17"/>
          <w:szCs w:val="17"/>
        </w:rPr>
      </w:pPr>
    </w:p>
    <w:p w14:paraId="6D8AA499" w14:textId="77777777" w:rsidR="00926A91" w:rsidRDefault="00926A91">
      <w:pPr>
        <w:jc w:val="both"/>
        <w:rPr>
          <w:rFonts w:ascii="Verdana" w:hAnsi="Verdana" w:cs="Verdana"/>
          <w:b/>
          <w:sz w:val="17"/>
          <w:szCs w:val="17"/>
        </w:rPr>
      </w:pPr>
    </w:p>
    <w:p w14:paraId="7AD96DC6" w14:textId="77777777" w:rsidR="00956530" w:rsidRDefault="00956530">
      <w:pPr>
        <w:jc w:val="both"/>
        <w:rPr>
          <w:rFonts w:ascii="Verdana" w:hAnsi="Verdana" w:cs="Verdana"/>
          <w:sz w:val="17"/>
          <w:szCs w:val="17"/>
        </w:rPr>
      </w:pPr>
      <w:r>
        <w:rPr>
          <w:rFonts w:ascii="Verdana" w:hAnsi="Verdana" w:cs="Verdana"/>
          <w:b/>
          <w:sz w:val="17"/>
          <w:szCs w:val="17"/>
        </w:rPr>
        <w:t>Significant Highlights:</w:t>
      </w:r>
    </w:p>
    <w:p w14:paraId="0255503A" w14:textId="77777777" w:rsidR="00956530" w:rsidRDefault="00956530">
      <w:pPr>
        <w:numPr>
          <w:ilvl w:val="0"/>
          <w:numId w:val="2"/>
        </w:numPr>
        <w:spacing w:before="60"/>
        <w:jc w:val="both"/>
        <w:rPr>
          <w:rFonts w:ascii="Verdana" w:hAnsi="Verdana" w:cs="Verdana"/>
          <w:sz w:val="17"/>
          <w:szCs w:val="17"/>
        </w:rPr>
      </w:pPr>
      <w:r>
        <w:rPr>
          <w:rFonts w:ascii="Verdana" w:hAnsi="Verdana" w:cs="Verdana"/>
          <w:sz w:val="17"/>
          <w:szCs w:val="17"/>
        </w:rPr>
        <w:t>Successfully interacted with Project Managers</w:t>
      </w:r>
      <w:r w:rsidR="0065316D">
        <w:rPr>
          <w:rFonts w:ascii="Verdana" w:hAnsi="Verdana" w:cs="Verdana"/>
          <w:sz w:val="17"/>
          <w:szCs w:val="17"/>
        </w:rPr>
        <w:t xml:space="preserve"> and</w:t>
      </w:r>
      <w:r w:rsidR="001351BD">
        <w:rPr>
          <w:rFonts w:ascii="Verdana" w:hAnsi="Verdana" w:cs="Verdana"/>
          <w:sz w:val="17"/>
          <w:szCs w:val="17"/>
        </w:rPr>
        <w:t xml:space="preserve"> BA</w:t>
      </w:r>
      <w:r>
        <w:rPr>
          <w:rFonts w:ascii="Verdana" w:hAnsi="Verdana" w:cs="Verdana"/>
          <w:sz w:val="17"/>
          <w:szCs w:val="17"/>
        </w:rPr>
        <w:t xml:space="preserve"> for requirement analysis as well as with the clients, globally.</w:t>
      </w:r>
    </w:p>
    <w:p w14:paraId="1DF367F6" w14:textId="77777777" w:rsidR="00956530" w:rsidRDefault="00956530">
      <w:pPr>
        <w:numPr>
          <w:ilvl w:val="0"/>
          <w:numId w:val="2"/>
        </w:numPr>
        <w:spacing w:before="60"/>
        <w:jc w:val="both"/>
        <w:rPr>
          <w:rFonts w:ascii="Verdana" w:hAnsi="Verdana" w:cs="Verdana"/>
          <w:sz w:val="17"/>
          <w:szCs w:val="17"/>
        </w:rPr>
      </w:pPr>
      <w:r>
        <w:rPr>
          <w:rFonts w:ascii="Verdana" w:hAnsi="Verdana" w:cs="Verdana"/>
          <w:sz w:val="17"/>
          <w:szCs w:val="17"/>
        </w:rPr>
        <w:t>Instrumental in visiting the client site globally in critic</w:t>
      </w:r>
      <w:r w:rsidR="00395529">
        <w:rPr>
          <w:rFonts w:ascii="Verdana" w:hAnsi="Verdana" w:cs="Verdana"/>
          <w:sz w:val="17"/>
          <w:szCs w:val="17"/>
        </w:rPr>
        <w:t>al situations; already visited 8</w:t>
      </w:r>
      <w:r>
        <w:rPr>
          <w:rFonts w:ascii="Verdana" w:hAnsi="Verdana" w:cs="Verdana"/>
          <w:sz w:val="17"/>
          <w:szCs w:val="17"/>
        </w:rPr>
        <w:t xml:space="preserve"> countries. </w:t>
      </w:r>
    </w:p>
    <w:p w14:paraId="1DE80643" w14:textId="77777777" w:rsidR="00956530" w:rsidRDefault="00956530">
      <w:pPr>
        <w:numPr>
          <w:ilvl w:val="0"/>
          <w:numId w:val="2"/>
        </w:numPr>
        <w:spacing w:before="60"/>
        <w:jc w:val="both"/>
        <w:rPr>
          <w:rFonts w:ascii="Verdana" w:hAnsi="Verdana" w:cs="Verdana"/>
          <w:sz w:val="17"/>
          <w:szCs w:val="17"/>
        </w:rPr>
      </w:pPr>
      <w:r>
        <w:rPr>
          <w:rFonts w:ascii="Verdana" w:hAnsi="Verdana" w:cs="Verdana"/>
          <w:sz w:val="17"/>
          <w:szCs w:val="17"/>
        </w:rPr>
        <w:t>Providing</w:t>
      </w:r>
      <w:r w:rsidR="001D6159">
        <w:rPr>
          <w:rFonts w:ascii="Verdana" w:hAnsi="Verdana" w:cs="Verdana"/>
          <w:sz w:val="17"/>
          <w:szCs w:val="17"/>
        </w:rPr>
        <w:t xml:space="preserve"> solution of critical issues </w:t>
      </w:r>
      <w:r>
        <w:rPr>
          <w:rFonts w:ascii="Verdana" w:hAnsi="Verdana" w:cs="Verdana"/>
          <w:sz w:val="17"/>
          <w:szCs w:val="17"/>
        </w:rPr>
        <w:t>devel</w:t>
      </w:r>
      <w:r w:rsidR="001D6159">
        <w:rPr>
          <w:rFonts w:ascii="Verdana" w:hAnsi="Verdana" w:cs="Verdana"/>
          <w:sz w:val="17"/>
          <w:szCs w:val="17"/>
        </w:rPr>
        <w:t>opment, implementation, support</w:t>
      </w:r>
      <w:r>
        <w:rPr>
          <w:rFonts w:ascii="Verdana" w:hAnsi="Verdana" w:cs="Verdana"/>
          <w:sz w:val="17"/>
          <w:szCs w:val="17"/>
        </w:rPr>
        <w:t>.</w:t>
      </w:r>
    </w:p>
    <w:p w14:paraId="6945042A" w14:textId="77777777" w:rsidR="00956530" w:rsidRDefault="00956530">
      <w:pPr>
        <w:numPr>
          <w:ilvl w:val="0"/>
          <w:numId w:val="2"/>
        </w:numPr>
        <w:spacing w:before="60"/>
        <w:jc w:val="both"/>
        <w:rPr>
          <w:rFonts w:ascii="Verdana" w:hAnsi="Verdana" w:cs="Verdana"/>
          <w:sz w:val="17"/>
          <w:szCs w:val="17"/>
        </w:rPr>
      </w:pPr>
      <w:r>
        <w:rPr>
          <w:rFonts w:ascii="Verdana" w:hAnsi="Verdana" w:cs="Verdana"/>
          <w:sz w:val="17"/>
          <w:szCs w:val="17"/>
        </w:rPr>
        <w:t>Handling a development team &amp; involved in development.</w:t>
      </w:r>
    </w:p>
    <w:p w14:paraId="17BDB892" w14:textId="77777777" w:rsidR="00956530" w:rsidRPr="00815FF6" w:rsidRDefault="00956530">
      <w:pPr>
        <w:numPr>
          <w:ilvl w:val="0"/>
          <w:numId w:val="2"/>
        </w:numPr>
        <w:spacing w:before="60"/>
        <w:jc w:val="both"/>
        <w:rPr>
          <w:rFonts w:ascii="Verdana" w:hAnsi="Verdana" w:cs="Verdana"/>
          <w:b/>
          <w:sz w:val="17"/>
          <w:szCs w:val="17"/>
        </w:rPr>
      </w:pPr>
      <w:r>
        <w:rPr>
          <w:rFonts w:ascii="Verdana" w:hAnsi="Verdana" w:cs="Verdana"/>
          <w:sz w:val="17"/>
          <w:szCs w:val="17"/>
        </w:rPr>
        <w:t>Provided training &amp; support to the client/ implementation teams. Involved in sales support &amp; Pre-sales activities.</w:t>
      </w:r>
    </w:p>
    <w:p w14:paraId="645E6F6F" w14:textId="77777777" w:rsidR="00815FF6" w:rsidRPr="00815FF6" w:rsidRDefault="00815FF6">
      <w:pPr>
        <w:numPr>
          <w:ilvl w:val="0"/>
          <w:numId w:val="2"/>
        </w:numPr>
        <w:spacing w:before="60"/>
        <w:jc w:val="both"/>
        <w:rPr>
          <w:rFonts w:ascii="Verdana" w:hAnsi="Verdana" w:cs="Verdana"/>
          <w:sz w:val="17"/>
          <w:szCs w:val="17"/>
        </w:rPr>
      </w:pPr>
      <w:r w:rsidRPr="00815FF6">
        <w:rPr>
          <w:rFonts w:ascii="Verdana" w:hAnsi="Verdana" w:cs="Verdana"/>
          <w:sz w:val="17"/>
          <w:szCs w:val="17"/>
        </w:rPr>
        <w:t xml:space="preserve">Currently work as freelancer for various clients </w:t>
      </w:r>
      <w:r>
        <w:rPr>
          <w:rFonts w:ascii="Verdana" w:hAnsi="Verdana" w:cs="Verdana"/>
          <w:sz w:val="17"/>
          <w:szCs w:val="17"/>
        </w:rPr>
        <w:t>globally</w:t>
      </w:r>
    </w:p>
    <w:p w14:paraId="15E5F096" w14:textId="77777777" w:rsidR="00926A91" w:rsidRDefault="00926A91" w:rsidP="00926A91">
      <w:pPr>
        <w:spacing w:before="60"/>
        <w:jc w:val="both"/>
        <w:rPr>
          <w:rFonts w:ascii="Verdana" w:hAnsi="Verdana" w:cs="Verdana"/>
          <w:sz w:val="17"/>
          <w:szCs w:val="17"/>
        </w:rPr>
      </w:pPr>
    </w:p>
    <w:p w14:paraId="314B5640" w14:textId="77777777" w:rsidR="00926A91" w:rsidRDefault="00926A91" w:rsidP="00926A91">
      <w:pPr>
        <w:spacing w:before="60"/>
        <w:jc w:val="both"/>
        <w:rPr>
          <w:rFonts w:ascii="Verdana" w:hAnsi="Verdana" w:cs="Verdana"/>
          <w:sz w:val="17"/>
          <w:szCs w:val="17"/>
        </w:rPr>
      </w:pPr>
    </w:p>
    <w:p w14:paraId="3238B216" w14:textId="77777777" w:rsidR="00926A91" w:rsidRDefault="00926A91" w:rsidP="00926A91">
      <w:pPr>
        <w:spacing w:before="60"/>
        <w:jc w:val="both"/>
        <w:rPr>
          <w:rFonts w:ascii="Verdana" w:hAnsi="Verdana" w:cs="Verdana"/>
          <w:b/>
          <w:sz w:val="17"/>
          <w:szCs w:val="17"/>
        </w:rPr>
      </w:pPr>
    </w:p>
    <w:p w14:paraId="4414D1DB" w14:textId="77777777" w:rsidR="00956530" w:rsidRPr="00D8525A" w:rsidRDefault="00956530">
      <w:pPr>
        <w:jc w:val="both"/>
        <w:rPr>
          <w:rFonts w:ascii="Verdana" w:eastAsia="Batang" w:hAnsi="Verdana" w:cs="Verdana"/>
          <w:sz w:val="17"/>
          <w:szCs w:val="17"/>
        </w:rPr>
      </w:pPr>
    </w:p>
    <w:p w14:paraId="6DC38C8E" w14:textId="77777777" w:rsidR="00956530" w:rsidRDefault="00814A02">
      <w:pPr>
        <w:pBdr>
          <w:bottom w:val="double" w:sz="1" w:space="1" w:color="000000"/>
        </w:pBdr>
        <w:jc w:val="both"/>
        <w:rPr>
          <w:rFonts w:ascii="Verdana" w:eastAsia="Batang" w:hAnsi="Verdana" w:cs="Verdana"/>
          <w:b/>
          <w:sz w:val="17"/>
          <w:szCs w:val="17"/>
        </w:rPr>
      </w:pPr>
      <w:r>
        <w:rPr>
          <w:rFonts w:ascii="Verdana" w:eastAsia="Arial Unicode MS" w:hAnsi="Verdana" w:cs="Verdana"/>
          <w:b/>
          <w:sz w:val="17"/>
          <w:szCs w:val="17"/>
        </w:rPr>
        <w:t>SUMMARY OF MAIN PROJECTS</w:t>
      </w:r>
    </w:p>
    <w:p w14:paraId="01F4272A" w14:textId="77777777" w:rsidR="00483B07" w:rsidRDefault="00483B07" w:rsidP="00483B07">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Product Name </w:t>
      </w:r>
      <w:r>
        <w:rPr>
          <w:rFonts w:ascii="Verdana" w:eastAsia="Batang" w:hAnsi="Verdana" w:cs="Verdana"/>
          <w:b/>
          <w:sz w:val="17"/>
          <w:szCs w:val="17"/>
        </w:rPr>
        <w:tab/>
      </w:r>
      <w:r w:rsidR="007B615D">
        <w:rPr>
          <w:rFonts w:ascii="Verdana" w:eastAsia="Batang" w:hAnsi="Verdana" w:cs="Verdana"/>
          <w:b/>
          <w:sz w:val="17"/>
          <w:szCs w:val="17"/>
        </w:rPr>
        <w:t>Airtime,</w:t>
      </w:r>
      <w:r w:rsidR="00855B21">
        <w:rPr>
          <w:rFonts w:ascii="Verdana" w:eastAsia="Batang" w:hAnsi="Verdana" w:cs="Verdana"/>
          <w:b/>
          <w:sz w:val="17"/>
          <w:szCs w:val="17"/>
        </w:rPr>
        <w:t xml:space="preserve"> </w:t>
      </w:r>
      <w:r w:rsidR="007B615D">
        <w:rPr>
          <w:rFonts w:ascii="Verdana" w:eastAsia="Batang" w:hAnsi="Verdana" w:cs="Verdana"/>
          <w:b/>
          <w:sz w:val="17"/>
          <w:szCs w:val="17"/>
        </w:rPr>
        <w:t>Money transfer using multi-wallet</w:t>
      </w:r>
      <w:r w:rsidR="00855B21">
        <w:rPr>
          <w:rFonts w:ascii="Verdana" w:eastAsia="Batang" w:hAnsi="Verdana" w:cs="Verdana"/>
          <w:b/>
          <w:sz w:val="17"/>
          <w:szCs w:val="17"/>
        </w:rPr>
        <w:t>(</w:t>
      </w:r>
      <w:proofErr w:type="gramStart"/>
      <w:r w:rsidR="00855B21">
        <w:rPr>
          <w:rFonts w:ascii="Verdana" w:eastAsia="Batang" w:hAnsi="Verdana" w:cs="Verdana"/>
          <w:b/>
          <w:sz w:val="17"/>
          <w:szCs w:val="17"/>
        </w:rPr>
        <w:t>U:Market</w:t>
      </w:r>
      <w:proofErr w:type="gramEnd"/>
      <w:r w:rsidR="00855B21">
        <w:rPr>
          <w:rFonts w:ascii="Verdana" w:eastAsia="Batang" w:hAnsi="Verdana" w:cs="Verdana"/>
          <w:b/>
          <w:sz w:val="17"/>
          <w:szCs w:val="17"/>
        </w:rPr>
        <w:t>)</w:t>
      </w:r>
      <w:r w:rsidR="007B615D">
        <w:rPr>
          <w:rFonts w:ascii="Verdana" w:eastAsia="Batang" w:hAnsi="Verdana" w:cs="Verdana"/>
          <w:b/>
          <w:sz w:val="17"/>
          <w:szCs w:val="17"/>
        </w:rPr>
        <w:t xml:space="preserve">  </w:t>
      </w:r>
    </w:p>
    <w:p w14:paraId="0E8F283D" w14:textId="77777777" w:rsidR="00483B07" w:rsidRDefault="00483B07" w:rsidP="00483B07">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Team Member </w:t>
      </w:r>
    </w:p>
    <w:p w14:paraId="2507658F" w14:textId="77777777" w:rsidR="00483B07" w:rsidRDefault="00483B07" w:rsidP="00483B07">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10</w:t>
      </w:r>
    </w:p>
    <w:p w14:paraId="27CFEEAD" w14:textId="77777777" w:rsidR="00483B07" w:rsidRDefault="00483B07" w:rsidP="00483B07">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r>
      <w:r w:rsidR="000E33CB">
        <w:rPr>
          <w:rFonts w:ascii="Verdana" w:eastAsia="Batang" w:hAnsi="Verdana" w:cs="Verdana"/>
          <w:sz w:val="17"/>
          <w:szCs w:val="17"/>
        </w:rPr>
        <w:t xml:space="preserve">Java, J2EE, </w:t>
      </w:r>
      <w:r w:rsidR="00900AA6">
        <w:rPr>
          <w:rFonts w:ascii="Verdana" w:eastAsia="Batang" w:hAnsi="Verdana" w:cs="Verdana"/>
          <w:sz w:val="17"/>
          <w:szCs w:val="17"/>
        </w:rPr>
        <w:t>Oracle11</w:t>
      </w:r>
      <w:r>
        <w:rPr>
          <w:rFonts w:ascii="Verdana" w:eastAsia="Batang" w:hAnsi="Verdana" w:cs="Verdana"/>
          <w:sz w:val="17"/>
          <w:szCs w:val="17"/>
        </w:rPr>
        <w:t>g/PostgreSQL</w:t>
      </w:r>
      <w:r w:rsidR="00FF5BDB">
        <w:rPr>
          <w:rFonts w:ascii="Verdana" w:eastAsia="Batang" w:hAnsi="Verdana" w:cs="Verdana"/>
          <w:sz w:val="17"/>
          <w:szCs w:val="17"/>
        </w:rPr>
        <w:t>/Cassandra</w:t>
      </w:r>
      <w:r w:rsidR="00D462D6">
        <w:rPr>
          <w:rFonts w:ascii="Verdana" w:eastAsia="Batang" w:hAnsi="Verdana" w:cs="Verdana"/>
          <w:sz w:val="17"/>
          <w:szCs w:val="17"/>
        </w:rPr>
        <w:t>/MongoDB</w:t>
      </w:r>
      <w:r>
        <w:rPr>
          <w:rFonts w:ascii="Verdana" w:eastAsia="Batang" w:hAnsi="Verdana" w:cs="Verdana"/>
          <w:sz w:val="17"/>
          <w:szCs w:val="17"/>
        </w:rPr>
        <w:t xml:space="preserve">, </w:t>
      </w:r>
      <w:r w:rsidR="00C443DC">
        <w:rPr>
          <w:rFonts w:ascii="Verdana" w:eastAsia="Batang" w:hAnsi="Verdana" w:cs="Verdana"/>
          <w:sz w:val="17"/>
          <w:szCs w:val="17"/>
        </w:rPr>
        <w:t xml:space="preserve">Rest, </w:t>
      </w:r>
      <w:proofErr w:type="gramStart"/>
      <w:r>
        <w:rPr>
          <w:rFonts w:ascii="Verdana" w:eastAsia="Batang" w:hAnsi="Verdana" w:cs="Verdana"/>
          <w:sz w:val="17"/>
          <w:szCs w:val="17"/>
        </w:rPr>
        <w:t>SOAP,WEB</w:t>
      </w:r>
      <w:proofErr w:type="gramEnd"/>
      <w:r>
        <w:rPr>
          <w:rFonts w:ascii="Verdana" w:eastAsia="Batang" w:hAnsi="Verdana" w:cs="Verdana"/>
          <w:sz w:val="17"/>
          <w:szCs w:val="17"/>
        </w:rPr>
        <w:t>2.0,</w:t>
      </w:r>
      <w:r w:rsidR="00C64E30">
        <w:rPr>
          <w:rFonts w:ascii="Verdana" w:eastAsia="Batang" w:hAnsi="Verdana" w:cs="Verdana"/>
          <w:sz w:val="17"/>
          <w:szCs w:val="17"/>
        </w:rPr>
        <w:t xml:space="preserve"> </w:t>
      </w:r>
      <w:r w:rsidR="00D462D6">
        <w:rPr>
          <w:rFonts w:ascii="Verdana" w:eastAsia="Batang" w:hAnsi="Verdana" w:cs="Verdana"/>
          <w:sz w:val="17"/>
          <w:szCs w:val="17"/>
        </w:rPr>
        <w:t>AngularJS</w:t>
      </w:r>
      <w:r w:rsidR="00463FF5">
        <w:rPr>
          <w:rFonts w:ascii="Verdana" w:eastAsia="Batang" w:hAnsi="Verdana" w:cs="Verdana"/>
          <w:sz w:val="17"/>
          <w:szCs w:val="17"/>
        </w:rPr>
        <w:t>,</w:t>
      </w:r>
      <w:r w:rsidR="00C64E30">
        <w:rPr>
          <w:rFonts w:ascii="Verdana" w:eastAsia="Batang" w:hAnsi="Verdana" w:cs="Verdana"/>
          <w:sz w:val="17"/>
          <w:szCs w:val="17"/>
        </w:rPr>
        <w:t xml:space="preserve"> CSS</w:t>
      </w:r>
      <w:r w:rsidR="00463FF5">
        <w:rPr>
          <w:rFonts w:ascii="Verdana" w:eastAsia="Batang" w:hAnsi="Verdana" w:cs="Verdana"/>
          <w:sz w:val="17"/>
          <w:szCs w:val="17"/>
        </w:rPr>
        <w:t xml:space="preserve"> </w:t>
      </w:r>
      <w:r>
        <w:rPr>
          <w:rFonts w:ascii="Verdana" w:eastAsia="Batang" w:hAnsi="Verdana" w:cs="Verdana"/>
          <w:sz w:val="17"/>
          <w:szCs w:val="17"/>
        </w:rPr>
        <w:t>Jboss</w:t>
      </w:r>
      <w:r w:rsidR="000E33CB">
        <w:rPr>
          <w:rFonts w:ascii="Verdana" w:eastAsia="Batang" w:hAnsi="Verdana" w:cs="Verdana"/>
          <w:sz w:val="17"/>
          <w:szCs w:val="17"/>
        </w:rPr>
        <w:t>,</w:t>
      </w:r>
      <w:r w:rsidR="00C64E30">
        <w:rPr>
          <w:rFonts w:ascii="Verdana" w:eastAsia="Batang" w:hAnsi="Verdana" w:cs="Verdana"/>
          <w:sz w:val="17"/>
          <w:szCs w:val="17"/>
        </w:rPr>
        <w:t xml:space="preserve"> </w:t>
      </w:r>
      <w:r w:rsidR="000E33CB">
        <w:rPr>
          <w:rFonts w:ascii="Verdana" w:eastAsia="Batang" w:hAnsi="Verdana" w:cs="Verdana"/>
          <w:sz w:val="17"/>
          <w:szCs w:val="17"/>
        </w:rPr>
        <w:t>eclipse</w:t>
      </w:r>
      <w:r w:rsidR="007A7DDD">
        <w:rPr>
          <w:rFonts w:ascii="Verdana" w:eastAsia="Batang" w:hAnsi="Verdana" w:cs="Verdana"/>
          <w:sz w:val="17"/>
          <w:szCs w:val="17"/>
        </w:rPr>
        <w:t>,Spring Boot</w:t>
      </w:r>
    </w:p>
    <w:p w14:paraId="6F042083" w14:textId="77777777" w:rsidR="004228BB" w:rsidRDefault="00B85B16" w:rsidP="00483B07">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4228BB">
        <w:rPr>
          <w:rFonts w:ascii="Verdana" w:eastAsia="Batang" w:hAnsi="Verdana" w:cs="Verdana"/>
          <w:sz w:val="17"/>
          <w:szCs w:val="17"/>
        </w:rPr>
        <w:tab/>
      </w:r>
      <w:r w:rsidR="00CA722D">
        <w:rPr>
          <w:rFonts w:ascii="Verdana" w:eastAsia="Batang" w:hAnsi="Verdana" w:cs="Verdana"/>
          <w:sz w:val="17"/>
          <w:szCs w:val="17"/>
        </w:rPr>
        <w:t>Agile</w:t>
      </w:r>
    </w:p>
    <w:p w14:paraId="0C602E3D" w14:textId="77777777" w:rsidR="00483B07" w:rsidRDefault="00483B07" w:rsidP="00483B07">
      <w:pPr>
        <w:spacing w:before="40"/>
        <w:ind w:left="2880" w:hanging="2880"/>
        <w:jc w:val="both"/>
        <w:rPr>
          <w:rFonts w:ascii="Verdana"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r>
      <w:r w:rsidR="00206D9F">
        <w:rPr>
          <w:rFonts w:ascii="Verdana" w:eastAsia="Batang" w:hAnsi="Verdana" w:cs="Verdana"/>
          <w:sz w:val="17"/>
          <w:szCs w:val="17"/>
        </w:rPr>
        <w:t xml:space="preserve">Extensive development </w:t>
      </w:r>
      <w:r w:rsidR="00B73F2D">
        <w:rPr>
          <w:rFonts w:ascii="Verdana" w:eastAsia="Batang" w:hAnsi="Verdana" w:cs="Verdana"/>
          <w:sz w:val="17"/>
          <w:szCs w:val="17"/>
        </w:rPr>
        <w:t xml:space="preserve">of the product </w:t>
      </w:r>
      <w:r w:rsidR="009A25B1">
        <w:rPr>
          <w:rFonts w:ascii="Verdana" w:eastAsia="Batang" w:hAnsi="Verdana" w:cs="Verdana"/>
          <w:sz w:val="17"/>
          <w:szCs w:val="17"/>
        </w:rPr>
        <w:t xml:space="preserve">since 2014 </w:t>
      </w:r>
      <w:r w:rsidR="00B73F2D">
        <w:rPr>
          <w:rFonts w:ascii="Verdana" w:eastAsia="Batang" w:hAnsi="Verdana" w:cs="Verdana"/>
          <w:sz w:val="17"/>
          <w:szCs w:val="17"/>
        </w:rPr>
        <w:t xml:space="preserve">and </w:t>
      </w:r>
      <w:r w:rsidR="00456DDC">
        <w:rPr>
          <w:rFonts w:ascii="Verdana" w:eastAsia="Batang" w:hAnsi="Verdana" w:cs="Verdana"/>
          <w:sz w:val="17"/>
          <w:szCs w:val="17"/>
        </w:rPr>
        <w:t xml:space="preserve">customized for </w:t>
      </w:r>
      <w:proofErr w:type="gramStart"/>
      <w:r w:rsidR="00456DDC">
        <w:rPr>
          <w:rFonts w:ascii="Verdana" w:eastAsia="Batang" w:hAnsi="Verdana" w:cs="Verdana"/>
          <w:sz w:val="17"/>
          <w:szCs w:val="17"/>
        </w:rPr>
        <w:t>40</w:t>
      </w:r>
      <w:r>
        <w:rPr>
          <w:rFonts w:ascii="Verdana" w:eastAsia="Batang" w:hAnsi="Verdana" w:cs="Verdana"/>
          <w:sz w:val="17"/>
          <w:szCs w:val="17"/>
        </w:rPr>
        <w:t xml:space="preserve">  </w:t>
      </w:r>
      <w:r w:rsidR="00672FDD">
        <w:rPr>
          <w:rFonts w:ascii="Verdana" w:eastAsia="Batang" w:hAnsi="Verdana" w:cs="Verdana"/>
          <w:sz w:val="17"/>
          <w:szCs w:val="17"/>
        </w:rPr>
        <w:t>clients</w:t>
      </w:r>
      <w:proofErr w:type="gramEnd"/>
      <w:r>
        <w:rPr>
          <w:rFonts w:ascii="Verdana" w:eastAsia="Batang" w:hAnsi="Verdana" w:cs="Verdana"/>
          <w:sz w:val="17"/>
          <w:szCs w:val="17"/>
        </w:rPr>
        <w:t xml:space="preserve">          </w:t>
      </w:r>
    </w:p>
    <w:p w14:paraId="60DA9C52" w14:textId="77777777" w:rsidR="00483B07" w:rsidRDefault="00483B07" w:rsidP="00483B07">
      <w:pPr>
        <w:spacing w:before="20"/>
        <w:ind w:left="2880" w:hanging="2880"/>
        <w:jc w:val="both"/>
        <w:rPr>
          <w:rFonts w:ascii="Verdana" w:hAnsi="Verdana" w:cs="Verdana"/>
          <w:sz w:val="17"/>
          <w:szCs w:val="17"/>
        </w:rPr>
      </w:pPr>
      <w:r>
        <w:rPr>
          <w:rFonts w:ascii="Verdana" w:hAnsi="Verdana" w:cs="Verdana"/>
          <w:sz w:val="17"/>
          <w:szCs w:val="17"/>
        </w:rPr>
        <w:t>Brief Description</w:t>
      </w:r>
      <w:r>
        <w:rPr>
          <w:rFonts w:ascii="Verdana" w:hAnsi="Verdana" w:cs="Verdana"/>
          <w:sz w:val="17"/>
          <w:szCs w:val="17"/>
        </w:rPr>
        <w:tab/>
        <w:t xml:space="preserve">The primary function of this system is to facilitate e-commerce transactions across a mobile network. This is a commodity trading, money/airtime transfer system using multi </w:t>
      </w:r>
      <w:proofErr w:type="gramStart"/>
      <w:r>
        <w:rPr>
          <w:rFonts w:ascii="Verdana" w:hAnsi="Verdana" w:cs="Verdana"/>
          <w:sz w:val="17"/>
          <w:szCs w:val="17"/>
        </w:rPr>
        <w:t>wallet(</w:t>
      </w:r>
      <w:proofErr w:type="gramEnd"/>
      <w:r>
        <w:rPr>
          <w:rFonts w:ascii="Verdana" w:hAnsi="Verdana" w:cs="Verdana"/>
          <w:sz w:val="17"/>
          <w:szCs w:val="17"/>
        </w:rPr>
        <w:t xml:space="preserve">E-wallet, stock, points, commission &amp; airtime). Bonus point wallet can </w:t>
      </w:r>
      <w:proofErr w:type="gramStart"/>
      <w:r>
        <w:rPr>
          <w:rFonts w:ascii="Verdana" w:hAnsi="Verdana" w:cs="Verdana"/>
          <w:sz w:val="17"/>
          <w:szCs w:val="17"/>
        </w:rPr>
        <w:t>store  bonus</w:t>
      </w:r>
      <w:proofErr w:type="gramEnd"/>
      <w:r>
        <w:rPr>
          <w:rFonts w:ascii="Verdana" w:hAnsi="Verdana" w:cs="Verdana"/>
          <w:sz w:val="17"/>
          <w:szCs w:val="17"/>
        </w:rPr>
        <w:t xml:space="preserve"> points awarded on the basis of performance. Transaction can be initiated through different channels (SMS, STK, SOAP, Web). The system can integrate with IN Prepaid, VAS, Billpay, Bank. </w:t>
      </w:r>
      <w:r w:rsidR="00661F5E">
        <w:rPr>
          <w:rFonts w:ascii="Verdana" w:hAnsi="Verdana" w:cs="Verdana"/>
          <w:sz w:val="17"/>
          <w:szCs w:val="17"/>
        </w:rPr>
        <w:t xml:space="preserve">The core of the product is developed in </w:t>
      </w:r>
      <w:proofErr w:type="gramStart"/>
      <w:r w:rsidR="00661F5E">
        <w:rPr>
          <w:rFonts w:ascii="Verdana" w:hAnsi="Verdana" w:cs="Verdana"/>
          <w:sz w:val="17"/>
          <w:szCs w:val="17"/>
        </w:rPr>
        <w:t>java,j</w:t>
      </w:r>
      <w:proofErr w:type="gramEnd"/>
      <w:r w:rsidR="00661F5E">
        <w:rPr>
          <w:rFonts w:ascii="Verdana" w:hAnsi="Verdana" w:cs="Verdana"/>
          <w:sz w:val="17"/>
          <w:szCs w:val="17"/>
        </w:rPr>
        <w:t>2ee.</w:t>
      </w:r>
      <w:r w:rsidR="00C443DC">
        <w:rPr>
          <w:rFonts w:ascii="Verdana" w:hAnsi="Verdana" w:cs="Verdana"/>
          <w:sz w:val="17"/>
          <w:szCs w:val="17"/>
        </w:rPr>
        <w:t xml:space="preserve"> </w:t>
      </w:r>
      <w:r w:rsidR="006448C4">
        <w:rPr>
          <w:rFonts w:ascii="Verdana" w:hAnsi="Verdana" w:cs="Verdana"/>
          <w:sz w:val="17"/>
          <w:szCs w:val="17"/>
        </w:rPr>
        <w:t xml:space="preserve">Rest API is used to release different modules. </w:t>
      </w:r>
      <w:r w:rsidR="00C443DC">
        <w:rPr>
          <w:rFonts w:ascii="Verdana" w:hAnsi="Verdana" w:cs="Verdana"/>
          <w:sz w:val="17"/>
          <w:szCs w:val="17"/>
        </w:rPr>
        <w:t xml:space="preserve">The database can be configured either on Oracle, </w:t>
      </w:r>
      <w:r w:rsidR="006448C4">
        <w:rPr>
          <w:rFonts w:ascii="Verdana" w:hAnsi="Verdana" w:cs="Verdana"/>
          <w:sz w:val="17"/>
          <w:szCs w:val="17"/>
        </w:rPr>
        <w:t>Postgre</w:t>
      </w:r>
      <w:r w:rsidR="00C443DC">
        <w:rPr>
          <w:rFonts w:ascii="Verdana" w:hAnsi="Verdana" w:cs="Verdana"/>
          <w:sz w:val="17"/>
          <w:szCs w:val="17"/>
        </w:rPr>
        <w:t xml:space="preserve">s or Cassandra. </w:t>
      </w:r>
    </w:p>
    <w:p w14:paraId="3DABDE8A" w14:textId="77777777" w:rsidR="00483B07" w:rsidRDefault="00483B07" w:rsidP="00483B07">
      <w:pPr>
        <w:spacing w:before="20"/>
        <w:ind w:left="2880" w:hanging="2880"/>
        <w:jc w:val="both"/>
        <w:rPr>
          <w:rFonts w:ascii="Verdana" w:hAnsi="Verdana" w:cs="Verdana"/>
          <w:sz w:val="17"/>
          <w:szCs w:val="17"/>
        </w:rPr>
      </w:pPr>
    </w:p>
    <w:p w14:paraId="05852B6E" w14:textId="77777777" w:rsidR="00CA2096" w:rsidRDefault="00483B07" w:rsidP="00483B07">
      <w:pPr>
        <w:spacing w:before="20"/>
        <w:ind w:left="2880" w:hanging="2880"/>
        <w:jc w:val="both"/>
        <w:rPr>
          <w:rFonts w:ascii="Verdana" w:hAnsi="Verdana" w:cs="Verdana"/>
          <w:sz w:val="17"/>
          <w:szCs w:val="17"/>
        </w:rPr>
      </w:pPr>
      <w:r>
        <w:rPr>
          <w:rFonts w:ascii="Verdana" w:eastAsia="Batang" w:hAnsi="Verdana" w:cs="Verdana"/>
          <w:b/>
          <w:bCs/>
          <w:sz w:val="17"/>
          <w:szCs w:val="17"/>
        </w:rPr>
        <w:t>Role &amp; Responsibility</w:t>
      </w:r>
      <w:r>
        <w:rPr>
          <w:rFonts w:ascii="Verdana" w:hAnsi="Verdana" w:cs="Verdana"/>
          <w:sz w:val="17"/>
          <w:szCs w:val="17"/>
        </w:rPr>
        <w:tab/>
      </w:r>
      <w:r w:rsidR="00B42E73">
        <w:rPr>
          <w:rFonts w:ascii="Verdana" w:hAnsi="Verdana" w:cs="Verdana"/>
          <w:sz w:val="17"/>
          <w:szCs w:val="17"/>
        </w:rPr>
        <w:t xml:space="preserve">Worked as key person and most of the time worked as a solution/java architect. </w:t>
      </w:r>
      <w:r>
        <w:rPr>
          <w:rFonts w:ascii="Verdana" w:hAnsi="Verdana" w:cs="Verdana"/>
          <w:sz w:val="17"/>
          <w:szCs w:val="17"/>
        </w:rPr>
        <w:t xml:space="preserve">Interaction with PM/clients for </w:t>
      </w:r>
      <w:r w:rsidR="00672FDD">
        <w:rPr>
          <w:rFonts w:ascii="Verdana" w:hAnsi="Verdana" w:cs="Verdana"/>
          <w:sz w:val="17"/>
          <w:szCs w:val="17"/>
        </w:rPr>
        <w:t>requirement, design</w:t>
      </w:r>
      <w:r>
        <w:rPr>
          <w:rFonts w:ascii="Verdana" w:hAnsi="Verdana" w:cs="Verdana"/>
          <w:sz w:val="17"/>
          <w:szCs w:val="17"/>
        </w:rPr>
        <w:t xml:space="preserve"> &amp; development, training to client/ development/support/ implementation team, team management, provide solutions of critical issues to development/support/implementation </w:t>
      </w:r>
      <w:r w:rsidR="00672FDD">
        <w:rPr>
          <w:rFonts w:ascii="Verdana" w:hAnsi="Verdana" w:cs="Verdana"/>
          <w:sz w:val="17"/>
          <w:szCs w:val="17"/>
        </w:rPr>
        <w:t>team, involved</w:t>
      </w:r>
      <w:r>
        <w:rPr>
          <w:rFonts w:ascii="Verdana" w:hAnsi="Verdana" w:cs="Verdana"/>
          <w:sz w:val="17"/>
          <w:szCs w:val="17"/>
        </w:rPr>
        <w:t xml:space="preserve"> in sales and pre-sales </w:t>
      </w:r>
      <w:proofErr w:type="gramStart"/>
      <w:r>
        <w:rPr>
          <w:rFonts w:ascii="Verdana" w:hAnsi="Verdana" w:cs="Verdana"/>
          <w:sz w:val="17"/>
          <w:szCs w:val="17"/>
        </w:rPr>
        <w:t>activities,  visit</w:t>
      </w:r>
      <w:proofErr w:type="gramEnd"/>
      <w:r>
        <w:rPr>
          <w:rFonts w:ascii="Verdana" w:hAnsi="Verdana" w:cs="Verdana"/>
          <w:sz w:val="17"/>
          <w:szCs w:val="17"/>
        </w:rPr>
        <w:t xml:space="preserve"> client sites as and when required for on site development/training.</w:t>
      </w:r>
      <w:r w:rsidR="004D0F9B">
        <w:rPr>
          <w:rFonts w:ascii="Verdana" w:hAnsi="Verdana" w:cs="Verdana"/>
          <w:sz w:val="17"/>
          <w:szCs w:val="17"/>
        </w:rPr>
        <w:t xml:space="preserve"> Involved in the development in java/j2ee.</w:t>
      </w:r>
    </w:p>
    <w:p w14:paraId="60DFBF86" w14:textId="77777777" w:rsidR="00483B07" w:rsidRDefault="00483B07" w:rsidP="004D0F9B">
      <w:pPr>
        <w:tabs>
          <w:tab w:val="left" w:pos="3270"/>
        </w:tabs>
        <w:spacing w:before="20"/>
        <w:ind w:left="2880" w:hanging="2880"/>
        <w:jc w:val="both"/>
        <w:rPr>
          <w:rFonts w:ascii="Verdana" w:hAnsi="Verdana" w:cs="Verdana"/>
          <w:sz w:val="17"/>
          <w:szCs w:val="17"/>
        </w:rPr>
      </w:pPr>
      <w:r>
        <w:rPr>
          <w:rFonts w:ascii="Verdana" w:hAnsi="Verdana" w:cs="Verdana"/>
          <w:sz w:val="17"/>
          <w:szCs w:val="17"/>
        </w:rPr>
        <w:t xml:space="preserve"> </w:t>
      </w:r>
      <w:r w:rsidR="004D0F9B">
        <w:rPr>
          <w:rFonts w:ascii="Verdana" w:hAnsi="Verdana" w:cs="Verdana"/>
          <w:sz w:val="17"/>
          <w:szCs w:val="17"/>
        </w:rPr>
        <w:tab/>
      </w:r>
      <w:r w:rsidR="004D0F9B">
        <w:rPr>
          <w:rFonts w:ascii="Verdana" w:hAnsi="Verdana" w:cs="Verdana"/>
          <w:sz w:val="17"/>
          <w:szCs w:val="17"/>
        </w:rPr>
        <w:tab/>
      </w:r>
    </w:p>
    <w:p w14:paraId="02C36A19" w14:textId="77777777" w:rsidR="00CA2096" w:rsidRDefault="00CA2096" w:rsidP="00CA2096">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Product Name </w:t>
      </w:r>
      <w:r>
        <w:rPr>
          <w:rFonts w:ascii="Verdana" w:eastAsia="Batang" w:hAnsi="Verdana" w:cs="Verdana"/>
          <w:b/>
          <w:sz w:val="17"/>
          <w:szCs w:val="17"/>
        </w:rPr>
        <w:tab/>
      </w:r>
      <w:proofErr w:type="gramStart"/>
      <w:r w:rsidR="007B615D">
        <w:rPr>
          <w:rFonts w:ascii="Verdana" w:eastAsia="Batang" w:hAnsi="Verdana" w:cs="Verdana"/>
          <w:b/>
          <w:sz w:val="17"/>
          <w:szCs w:val="17"/>
        </w:rPr>
        <w:t>DataMart(</w:t>
      </w:r>
      <w:proofErr w:type="gramEnd"/>
      <w:r w:rsidR="007B615D">
        <w:rPr>
          <w:rFonts w:ascii="Verdana" w:eastAsia="Batang" w:hAnsi="Verdana" w:cs="Verdana"/>
          <w:b/>
          <w:sz w:val="17"/>
          <w:szCs w:val="17"/>
        </w:rPr>
        <w:t>ETL-Extract, Transfer and Load)</w:t>
      </w:r>
    </w:p>
    <w:p w14:paraId="1DCA0292" w14:textId="77777777" w:rsidR="00CA2096" w:rsidRDefault="00CA2096" w:rsidP="00CA2096">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r>
      <w:r w:rsidR="00B7077F">
        <w:rPr>
          <w:rFonts w:ascii="Verdana" w:eastAsia="Batang" w:hAnsi="Verdana" w:cs="Verdana"/>
          <w:sz w:val="17"/>
          <w:szCs w:val="17"/>
        </w:rPr>
        <w:t>Team Leader</w:t>
      </w:r>
      <w:r>
        <w:rPr>
          <w:rFonts w:ascii="Verdana" w:eastAsia="Batang" w:hAnsi="Verdana" w:cs="Verdana"/>
          <w:sz w:val="17"/>
          <w:szCs w:val="17"/>
        </w:rPr>
        <w:t xml:space="preserve"> </w:t>
      </w:r>
    </w:p>
    <w:p w14:paraId="69D16B70" w14:textId="77777777" w:rsidR="00CA2096" w:rsidRDefault="00B7077F" w:rsidP="00CA2096">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5</w:t>
      </w:r>
    </w:p>
    <w:p w14:paraId="221394B6" w14:textId="77777777" w:rsidR="00CA2096" w:rsidRDefault="00CA2096" w:rsidP="00CA2096">
      <w:pPr>
        <w:spacing w:before="40"/>
        <w:ind w:left="2880" w:hanging="2880"/>
        <w:jc w:val="both"/>
        <w:rPr>
          <w:rFonts w:ascii="Verdana" w:eastAsia="Batang" w:hAnsi="Verdana" w:cs="Verdana"/>
          <w:sz w:val="17"/>
          <w:szCs w:val="17"/>
        </w:rPr>
      </w:pPr>
      <w:r>
        <w:rPr>
          <w:rFonts w:ascii="Verdana" w:eastAsia="Batang" w:hAnsi="Verdana" w:cs="Verdana"/>
          <w:sz w:val="17"/>
          <w:szCs w:val="17"/>
        </w:rPr>
        <w:t>Softwar</w:t>
      </w:r>
      <w:r w:rsidR="00845A8F">
        <w:rPr>
          <w:rFonts w:ascii="Verdana" w:eastAsia="Batang" w:hAnsi="Verdana" w:cs="Verdana"/>
          <w:sz w:val="17"/>
          <w:szCs w:val="17"/>
        </w:rPr>
        <w:t xml:space="preserve">e      </w:t>
      </w:r>
      <w:r w:rsidR="00845A8F">
        <w:rPr>
          <w:rFonts w:ascii="Verdana" w:eastAsia="Batang" w:hAnsi="Verdana" w:cs="Verdana"/>
          <w:sz w:val="17"/>
          <w:szCs w:val="17"/>
        </w:rPr>
        <w:tab/>
      </w:r>
      <w:r>
        <w:rPr>
          <w:rFonts w:ascii="Verdana" w:eastAsia="Batang" w:hAnsi="Verdana" w:cs="Verdana"/>
          <w:sz w:val="17"/>
          <w:szCs w:val="17"/>
        </w:rPr>
        <w:t>Oracle1</w:t>
      </w:r>
      <w:r w:rsidR="00176A0D">
        <w:rPr>
          <w:rFonts w:ascii="Verdana" w:eastAsia="Batang" w:hAnsi="Verdana" w:cs="Verdana"/>
          <w:sz w:val="17"/>
          <w:szCs w:val="17"/>
        </w:rPr>
        <w:t>1</w:t>
      </w:r>
      <w:r w:rsidR="00B47748">
        <w:rPr>
          <w:rFonts w:ascii="Verdana" w:eastAsia="Batang" w:hAnsi="Verdana" w:cs="Verdana"/>
          <w:sz w:val="17"/>
          <w:szCs w:val="17"/>
        </w:rPr>
        <w:t>g</w:t>
      </w:r>
      <w:r w:rsidR="00BB299F">
        <w:rPr>
          <w:rFonts w:ascii="Verdana" w:eastAsia="Batang" w:hAnsi="Verdana" w:cs="Verdana"/>
          <w:sz w:val="17"/>
          <w:szCs w:val="17"/>
        </w:rPr>
        <w:t>/PostgreSQL</w:t>
      </w:r>
      <w:r w:rsidR="00FF5BDB">
        <w:rPr>
          <w:rFonts w:ascii="Verdana" w:eastAsia="Batang" w:hAnsi="Verdana" w:cs="Verdana"/>
          <w:sz w:val="17"/>
          <w:szCs w:val="17"/>
        </w:rPr>
        <w:t>/Cassandra</w:t>
      </w:r>
      <w:r w:rsidR="00BB299F">
        <w:rPr>
          <w:rFonts w:ascii="Verdana" w:eastAsia="Batang" w:hAnsi="Verdana" w:cs="Verdana"/>
          <w:sz w:val="17"/>
          <w:szCs w:val="17"/>
        </w:rPr>
        <w:t>,</w:t>
      </w:r>
      <w:r w:rsidR="007862D6">
        <w:rPr>
          <w:rFonts w:ascii="Verdana" w:eastAsia="Batang" w:hAnsi="Verdana" w:cs="Verdana"/>
          <w:sz w:val="17"/>
          <w:szCs w:val="17"/>
        </w:rPr>
        <w:t xml:space="preserve"> </w:t>
      </w:r>
      <w:r w:rsidR="00845A8F">
        <w:rPr>
          <w:rFonts w:ascii="Verdana" w:eastAsia="Batang" w:hAnsi="Verdana" w:cs="Verdana"/>
          <w:sz w:val="17"/>
          <w:szCs w:val="17"/>
        </w:rPr>
        <w:t>Pig,</w:t>
      </w:r>
      <w:r w:rsidR="007862D6">
        <w:rPr>
          <w:rFonts w:ascii="Verdana" w:eastAsia="Batang" w:hAnsi="Verdana" w:cs="Verdana"/>
          <w:sz w:val="17"/>
          <w:szCs w:val="17"/>
        </w:rPr>
        <w:t xml:space="preserve"> </w:t>
      </w:r>
      <w:r w:rsidR="00845A8F">
        <w:rPr>
          <w:rFonts w:ascii="Verdana" w:eastAsia="Batang" w:hAnsi="Verdana" w:cs="Verdana"/>
          <w:sz w:val="17"/>
          <w:szCs w:val="17"/>
        </w:rPr>
        <w:t>Hive,</w:t>
      </w:r>
      <w:r w:rsidR="007862D6">
        <w:rPr>
          <w:rFonts w:ascii="Verdana" w:eastAsia="Batang" w:hAnsi="Verdana" w:cs="Verdana"/>
          <w:sz w:val="17"/>
          <w:szCs w:val="17"/>
        </w:rPr>
        <w:t xml:space="preserve"> </w:t>
      </w:r>
      <w:r w:rsidR="00845A8F">
        <w:rPr>
          <w:rFonts w:ascii="Verdana" w:eastAsia="Batang" w:hAnsi="Verdana" w:cs="Verdana"/>
          <w:sz w:val="17"/>
          <w:szCs w:val="17"/>
        </w:rPr>
        <w:t>Spark,</w:t>
      </w:r>
      <w:r w:rsidR="007862D6">
        <w:rPr>
          <w:rFonts w:ascii="Verdana" w:eastAsia="Batang" w:hAnsi="Verdana" w:cs="Verdana"/>
          <w:sz w:val="17"/>
          <w:szCs w:val="17"/>
        </w:rPr>
        <w:t xml:space="preserve"> </w:t>
      </w:r>
      <w:r w:rsidR="00845A8F">
        <w:rPr>
          <w:rFonts w:ascii="Verdana" w:eastAsia="Batang" w:hAnsi="Verdana" w:cs="Verdana"/>
          <w:sz w:val="17"/>
          <w:szCs w:val="17"/>
        </w:rPr>
        <w:t>Sqoop,</w:t>
      </w:r>
      <w:r w:rsidR="007862D6">
        <w:rPr>
          <w:rFonts w:ascii="Verdana" w:eastAsia="Batang" w:hAnsi="Verdana" w:cs="Verdana"/>
          <w:sz w:val="17"/>
          <w:szCs w:val="17"/>
        </w:rPr>
        <w:t xml:space="preserve"> </w:t>
      </w:r>
      <w:r w:rsidR="00845A8F">
        <w:rPr>
          <w:rFonts w:ascii="Verdana" w:eastAsia="Batang" w:hAnsi="Verdana" w:cs="Verdana"/>
          <w:sz w:val="17"/>
          <w:szCs w:val="17"/>
        </w:rPr>
        <w:t>Oozie</w:t>
      </w:r>
      <w:r w:rsidR="007862D6">
        <w:rPr>
          <w:rFonts w:ascii="Verdana" w:eastAsia="Batang" w:hAnsi="Verdana" w:cs="Verdana"/>
          <w:sz w:val="17"/>
          <w:szCs w:val="17"/>
        </w:rPr>
        <w:t>, Java, Spring</w:t>
      </w:r>
    </w:p>
    <w:p w14:paraId="643CC89B" w14:textId="77777777" w:rsidR="0079472A" w:rsidRDefault="00B85B16" w:rsidP="0079472A">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p>
    <w:p w14:paraId="0AE8CEE2" w14:textId="77777777" w:rsidR="00CA2096" w:rsidRDefault="00CA2096" w:rsidP="00CA2096">
      <w:pPr>
        <w:spacing w:before="40"/>
        <w:ind w:left="2880" w:hanging="2880"/>
        <w:jc w:val="both"/>
        <w:rPr>
          <w:rFonts w:ascii="Verdana"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r>
      <w:r w:rsidR="00206D9F">
        <w:rPr>
          <w:rFonts w:ascii="Verdana" w:eastAsia="Batang" w:hAnsi="Verdana" w:cs="Verdana"/>
          <w:sz w:val="17"/>
          <w:szCs w:val="17"/>
        </w:rPr>
        <w:t>Extensive development since 2014</w:t>
      </w:r>
      <w:r w:rsidR="00456DDC">
        <w:rPr>
          <w:rFonts w:ascii="Verdana" w:eastAsia="Batang" w:hAnsi="Verdana" w:cs="Verdana"/>
          <w:sz w:val="17"/>
          <w:szCs w:val="17"/>
        </w:rPr>
        <w:t xml:space="preserve"> and developed/customized for </w:t>
      </w:r>
      <w:proofErr w:type="gramStart"/>
      <w:r w:rsidR="00456DDC">
        <w:rPr>
          <w:rFonts w:ascii="Verdana" w:eastAsia="Batang" w:hAnsi="Verdana" w:cs="Verdana"/>
          <w:sz w:val="17"/>
          <w:szCs w:val="17"/>
        </w:rPr>
        <w:t>40</w:t>
      </w:r>
      <w:r w:rsidR="002A424D">
        <w:rPr>
          <w:rFonts w:ascii="Verdana" w:eastAsia="Batang" w:hAnsi="Verdana" w:cs="Verdana"/>
          <w:sz w:val="17"/>
          <w:szCs w:val="17"/>
        </w:rPr>
        <w:t xml:space="preserve">  cli</w:t>
      </w:r>
      <w:r>
        <w:rPr>
          <w:rFonts w:ascii="Verdana" w:eastAsia="Batang" w:hAnsi="Verdana" w:cs="Verdana"/>
          <w:sz w:val="17"/>
          <w:szCs w:val="17"/>
        </w:rPr>
        <w:t>e</w:t>
      </w:r>
      <w:r w:rsidR="002A424D">
        <w:rPr>
          <w:rFonts w:ascii="Verdana" w:eastAsia="Batang" w:hAnsi="Verdana" w:cs="Verdana"/>
          <w:sz w:val="17"/>
          <w:szCs w:val="17"/>
        </w:rPr>
        <w:t>n</w:t>
      </w:r>
      <w:r>
        <w:rPr>
          <w:rFonts w:ascii="Verdana" w:eastAsia="Batang" w:hAnsi="Verdana" w:cs="Verdana"/>
          <w:sz w:val="17"/>
          <w:szCs w:val="17"/>
        </w:rPr>
        <w:t>ts</w:t>
      </w:r>
      <w:proofErr w:type="gramEnd"/>
      <w:r>
        <w:rPr>
          <w:rFonts w:ascii="Verdana" w:eastAsia="Batang" w:hAnsi="Verdana" w:cs="Verdana"/>
          <w:sz w:val="17"/>
          <w:szCs w:val="17"/>
        </w:rPr>
        <w:t xml:space="preserve">          </w:t>
      </w:r>
    </w:p>
    <w:p w14:paraId="20556F26" w14:textId="77777777" w:rsidR="00CA2096" w:rsidRDefault="00CA2096" w:rsidP="00CA2096">
      <w:pPr>
        <w:spacing w:before="20"/>
        <w:ind w:left="2880" w:hanging="2880"/>
        <w:jc w:val="both"/>
        <w:rPr>
          <w:rFonts w:ascii="Verdana" w:hAnsi="Verdana" w:cs="Verdana"/>
          <w:sz w:val="17"/>
          <w:szCs w:val="17"/>
        </w:rPr>
      </w:pPr>
      <w:r>
        <w:rPr>
          <w:rFonts w:ascii="Verdana" w:hAnsi="Verdana" w:cs="Verdana"/>
          <w:sz w:val="17"/>
          <w:szCs w:val="17"/>
        </w:rPr>
        <w:t>Brief Description</w:t>
      </w:r>
      <w:r>
        <w:rPr>
          <w:rFonts w:ascii="Verdana" w:hAnsi="Verdana" w:cs="Verdana"/>
          <w:sz w:val="17"/>
          <w:szCs w:val="17"/>
        </w:rPr>
        <w:tab/>
      </w:r>
      <w:r w:rsidR="00986108" w:rsidRPr="00986108">
        <w:rPr>
          <w:rFonts w:ascii="Verdana" w:hAnsi="Verdana" w:cs="Verdana"/>
          <w:sz w:val="17"/>
          <w:szCs w:val="17"/>
        </w:rPr>
        <w:t>The primary function of ETL process is to implements the logic for efficiently extracting data from the OLTP database. Transforming the data into a form better suited to customer reporting including de-normalisation and aggregation of the extracted data and Loading the transformed data into the DataMart.</w:t>
      </w:r>
      <w:r>
        <w:rPr>
          <w:rFonts w:ascii="Verdana" w:hAnsi="Verdana" w:cs="Verdana"/>
          <w:sz w:val="17"/>
          <w:szCs w:val="17"/>
        </w:rPr>
        <w:t xml:space="preserve"> </w:t>
      </w:r>
      <w:r w:rsidR="007143B0" w:rsidRPr="007143B0">
        <w:rPr>
          <w:rFonts w:ascii="Verdana" w:hAnsi="Verdana" w:cs="Verdana"/>
          <w:sz w:val="17"/>
          <w:szCs w:val="17"/>
        </w:rPr>
        <w:t xml:space="preserve">This initiative is primarily driven by the requirement for customers to produce their own reports, based on data from Amdocs systems, without the need for assistance or intervention from </w:t>
      </w:r>
      <w:proofErr w:type="gramStart"/>
      <w:r w:rsidR="007143B0" w:rsidRPr="007143B0">
        <w:rPr>
          <w:rFonts w:ascii="Verdana" w:hAnsi="Verdana" w:cs="Verdana"/>
          <w:sz w:val="17"/>
          <w:szCs w:val="17"/>
        </w:rPr>
        <w:t>Amdocs</w:t>
      </w:r>
      <w:r w:rsidR="003A1167">
        <w:rPr>
          <w:rFonts w:ascii="Verdana" w:hAnsi="Verdana" w:cs="Verdana"/>
          <w:sz w:val="17"/>
          <w:szCs w:val="17"/>
        </w:rPr>
        <w:t xml:space="preserve"> </w:t>
      </w:r>
      <w:r w:rsidR="007143B0" w:rsidRPr="007143B0">
        <w:rPr>
          <w:rFonts w:ascii="Verdana" w:hAnsi="Verdana" w:cs="Verdana"/>
          <w:sz w:val="17"/>
          <w:szCs w:val="17"/>
        </w:rPr>
        <w:t>.</w:t>
      </w:r>
      <w:proofErr w:type="gramEnd"/>
    </w:p>
    <w:p w14:paraId="0895BD61" w14:textId="77777777" w:rsidR="00CA2096" w:rsidRDefault="00CA2096" w:rsidP="00CA2096">
      <w:pPr>
        <w:spacing w:before="20"/>
        <w:ind w:left="2880" w:hanging="2880"/>
        <w:jc w:val="both"/>
        <w:rPr>
          <w:rFonts w:ascii="Verdana" w:hAnsi="Verdana" w:cs="Verdana"/>
          <w:sz w:val="17"/>
          <w:szCs w:val="17"/>
        </w:rPr>
      </w:pPr>
    </w:p>
    <w:p w14:paraId="738EEB08" w14:textId="77777777" w:rsidR="00CA2096" w:rsidRDefault="00CA2096" w:rsidP="00483B07">
      <w:pPr>
        <w:spacing w:before="20"/>
        <w:ind w:left="2880" w:hanging="2880"/>
        <w:jc w:val="both"/>
        <w:rPr>
          <w:rFonts w:ascii="Verdana" w:eastAsia="Batang" w:hAnsi="Verdana" w:cs="Verdana"/>
          <w:b/>
          <w:sz w:val="17"/>
          <w:szCs w:val="17"/>
        </w:rPr>
      </w:pPr>
      <w:r>
        <w:rPr>
          <w:rFonts w:ascii="Verdana" w:eastAsia="Batang" w:hAnsi="Verdana" w:cs="Verdana"/>
          <w:b/>
          <w:bCs/>
          <w:sz w:val="17"/>
          <w:szCs w:val="17"/>
        </w:rPr>
        <w:t>Role &amp; Responsibility</w:t>
      </w:r>
      <w:r>
        <w:rPr>
          <w:rFonts w:ascii="Verdana" w:hAnsi="Verdana" w:cs="Verdana"/>
          <w:sz w:val="17"/>
          <w:szCs w:val="17"/>
        </w:rPr>
        <w:tab/>
      </w:r>
      <w:r w:rsidR="00B42E73">
        <w:rPr>
          <w:rFonts w:ascii="Verdana" w:hAnsi="Verdana" w:cs="Verdana"/>
          <w:sz w:val="17"/>
          <w:szCs w:val="17"/>
        </w:rPr>
        <w:t xml:space="preserve">Remain single point of contact and </w:t>
      </w:r>
      <w:r w:rsidR="00F20F6C">
        <w:rPr>
          <w:rFonts w:ascii="Verdana" w:hAnsi="Verdana" w:cs="Verdana"/>
          <w:sz w:val="17"/>
          <w:szCs w:val="17"/>
        </w:rPr>
        <w:t xml:space="preserve">most of the </w:t>
      </w:r>
      <w:r w:rsidR="00B42E73">
        <w:rPr>
          <w:rFonts w:ascii="Verdana" w:hAnsi="Verdana" w:cs="Verdana"/>
          <w:sz w:val="17"/>
          <w:szCs w:val="17"/>
        </w:rPr>
        <w:t xml:space="preserve">worked as a solution architect. </w:t>
      </w:r>
      <w:r>
        <w:rPr>
          <w:rFonts w:ascii="Verdana" w:hAnsi="Verdana" w:cs="Verdana"/>
          <w:sz w:val="17"/>
          <w:szCs w:val="17"/>
        </w:rPr>
        <w:t xml:space="preserve">Interaction with PM/clients for </w:t>
      </w:r>
      <w:r w:rsidR="00672FDD">
        <w:rPr>
          <w:rFonts w:ascii="Verdana" w:hAnsi="Verdana" w:cs="Verdana"/>
          <w:sz w:val="17"/>
          <w:szCs w:val="17"/>
        </w:rPr>
        <w:t>requirement, design</w:t>
      </w:r>
      <w:r>
        <w:rPr>
          <w:rFonts w:ascii="Verdana" w:hAnsi="Verdana" w:cs="Verdana"/>
          <w:sz w:val="17"/>
          <w:szCs w:val="17"/>
        </w:rPr>
        <w:t xml:space="preserve"> &amp; development, training to client/ development/support/ implementation team, team management, provide solutions of critical issues to development/support/implementation </w:t>
      </w:r>
      <w:r w:rsidR="00672FDD">
        <w:rPr>
          <w:rFonts w:ascii="Verdana" w:hAnsi="Verdana" w:cs="Verdana"/>
          <w:sz w:val="17"/>
          <w:szCs w:val="17"/>
        </w:rPr>
        <w:t>team, involved</w:t>
      </w:r>
      <w:r>
        <w:rPr>
          <w:rFonts w:ascii="Verdana" w:hAnsi="Verdana" w:cs="Verdana"/>
          <w:sz w:val="17"/>
          <w:szCs w:val="17"/>
        </w:rPr>
        <w:t xml:space="preserve"> in sales and pre-sales </w:t>
      </w:r>
      <w:proofErr w:type="gramStart"/>
      <w:r>
        <w:rPr>
          <w:rFonts w:ascii="Verdana" w:hAnsi="Verdana" w:cs="Verdana"/>
          <w:sz w:val="17"/>
          <w:szCs w:val="17"/>
        </w:rPr>
        <w:t>activities,  visit</w:t>
      </w:r>
      <w:proofErr w:type="gramEnd"/>
      <w:r>
        <w:rPr>
          <w:rFonts w:ascii="Verdana" w:hAnsi="Verdana" w:cs="Verdana"/>
          <w:sz w:val="17"/>
          <w:szCs w:val="17"/>
        </w:rPr>
        <w:t xml:space="preserve"> client sites as and when required for on site development/training.</w:t>
      </w:r>
      <w:r w:rsidR="004D0F9B" w:rsidRPr="004D0F9B">
        <w:rPr>
          <w:rFonts w:ascii="Verdana" w:hAnsi="Verdana" w:cs="Verdana"/>
          <w:sz w:val="17"/>
          <w:szCs w:val="17"/>
        </w:rPr>
        <w:t xml:space="preserve"> </w:t>
      </w:r>
      <w:r w:rsidR="004D0F9B">
        <w:rPr>
          <w:rFonts w:ascii="Verdana" w:hAnsi="Verdana" w:cs="Verdana"/>
          <w:sz w:val="17"/>
          <w:szCs w:val="17"/>
        </w:rPr>
        <w:t>Involved in the development in java/j2ee.</w:t>
      </w:r>
    </w:p>
    <w:p w14:paraId="4CDB85F8" w14:textId="77777777" w:rsidR="00956530" w:rsidRDefault="00956530">
      <w:pPr>
        <w:spacing w:before="40"/>
        <w:ind w:left="2880" w:hanging="2880"/>
        <w:jc w:val="both"/>
        <w:rPr>
          <w:rFonts w:ascii="Verdana" w:eastAsia="Batang" w:hAnsi="Verdana" w:cs="Verdana"/>
          <w:b/>
          <w:sz w:val="17"/>
          <w:szCs w:val="17"/>
        </w:rPr>
      </w:pPr>
    </w:p>
    <w:p w14:paraId="1CAF62DF"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t xml:space="preserve">Landline Bill-pay System </w:t>
      </w:r>
    </w:p>
    <w:p w14:paraId="0F70CE72"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Team Leader                                                 </w:t>
      </w:r>
    </w:p>
    <w:p w14:paraId="75AC9F30"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6</w:t>
      </w:r>
    </w:p>
    <w:p w14:paraId="7A63E1FB"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Java, J2EE,</w:t>
      </w:r>
      <w:r w:rsidR="003F4C7F">
        <w:rPr>
          <w:rFonts w:ascii="Verdana" w:eastAsia="Batang" w:hAnsi="Verdana" w:cs="Verdana"/>
          <w:sz w:val="17"/>
          <w:szCs w:val="17"/>
        </w:rPr>
        <w:t xml:space="preserve"> Eclipse3.0, Oracle9i</w:t>
      </w:r>
      <w:r w:rsidR="00FF5BDB">
        <w:rPr>
          <w:rFonts w:ascii="Verdana" w:eastAsia="Batang" w:hAnsi="Verdana" w:cs="Verdana"/>
          <w:sz w:val="17"/>
          <w:szCs w:val="17"/>
        </w:rPr>
        <w:t>/Cassandra</w:t>
      </w:r>
      <w:r w:rsidR="003F4C7F">
        <w:rPr>
          <w:rFonts w:ascii="Verdana" w:eastAsia="Batang" w:hAnsi="Verdana" w:cs="Verdana"/>
          <w:sz w:val="17"/>
          <w:szCs w:val="17"/>
        </w:rPr>
        <w:t>,</w:t>
      </w:r>
      <w:r w:rsidR="001607C3">
        <w:rPr>
          <w:rFonts w:ascii="Verdana" w:eastAsia="Batang" w:hAnsi="Verdana" w:cs="Verdana"/>
          <w:sz w:val="17"/>
          <w:szCs w:val="17"/>
        </w:rPr>
        <w:t xml:space="preserve"> Spring, </w:t>
      </w:r>
      <w:r w:rsidR="00F20AA4">
        <w:rPr>
          <w:rFonts w:ascii="Verdana" w:eastAsia="Batang" w:hAnsi="Verdana" w:cs="Verdana"/>
          <w:sz w:val="17"/>
          <w:szCs w:val="17"/>
        </w:rPr>
        <w:t xml:space="preserve">CSS, </w:t>
      </w:r>
      <w:r w:rsidR="001607C3">
        <w:rPr>
          <w:rFonts w:ascii="Verdana" w:eastAsia="Batang" w:hAnsi="Verdana" w:cs="Verdana"/>
          <w:sz w:val="17"/>
          <w:szCs w:val="17"/>
        </w:rPr>
        <w:t>Rest,</w:t>
      </w:r>
      <w:r w:rsidR="003F4C7F">
        <w:rPr>
          <w:rFonts w:ascii="Verdana" w:eastAsia="Batang" w:hAnsi="Verdana" w:cs="Verdana"/>
          <w:sz w:val="17"/>
          <w:szCs w:val="17"/>
        </w:rPr>
        <w:t xml:space="preserve"> </w:t>
      </w:r>
      <w:proofErr w:type="gramStart"/>
      <w:r>
        <w:rPr>
          <w:rFonts w:ascii="Verdana" w:eastAsia="Batang" w:hAnsi="Verdana" w:cs="Verdana"/>
          <w:sz w:val="17"/>
          <w:szCs w:val="17"/>
        </w:rPr>
        <w:t>SOAP</w:t>
      </w:r>
      <w:r w:rsidR="000E33CB">
        <w:rPr>
          <w:rFonts w:ascii="Verdana" w:eastAsia="Batang" w:hAnsi="Verdana" w:cs="Verdana"/>
          <w:sz w:val="17"/>
          <w:szCs w:val="17"/>
        </w:rPr>
        <w:t>,hibernate</w:t>
      </w:r>
      <w:proofErr w:type="gramEnd"/>
    </w:p>
    <w:p w14:paraId="64E1499A" w14:textId="77777777" w:rsidR="00405DEA" w:rsidRDefault="009438EA">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Oct 2016 to Feb 2017</w:t>
      </w:r>
      <w:r w:rsidR="00956530">
        <w:rPr>
          <w:rFonts w:ascii="Verdana" w:eastAsia="Batang" w:hAnsi="Verdana" w:cs="Verdana"/>
          <w:sz w:val="17"/>
          <w:szCs w:val="17"/>
        </w:rPr>
        <w:t xml:space="preserve"> </w:t>
      </w:r>
    </w:p>
    <w:p w14:paraId="31D176AF" w14:textId="77777777" w:rsidR="00956530" w:rsidRDefault="00B85B16" w:rsidP="00405DEA">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r w:rsidR="00956530">
        <w:rPr>
          <w:rFonts w:ascii="Verdana" w:eastAsia="Batang" w:hAnsi="Verdana" w:cs="Verdana"/>
          <w:sz w:val="17"/>
          <w:szCs w:val="17"/>
        </w:rPr>
        <w:t xml:space="preserve">           </w:t>
      </w:r>
    </w:p>
    <w:p w14:paraId="4BC2D3F7"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Using this product, the Airtel Broadband &amp; Telephone Service (AB &amp; TS) division is able to use the existing Easy Charge retailer network to collect land line Post-paid Bills. Customers of AB &amp; TS are able to pay their land line Post-paid bills at existing Easy Charge retail outlets.</w:t>
      </w:r>
      <w:r w:rsidR="00634E52">
        <w:rPr>
          <w:rFonts w:ascii="Verdana" w:eastAsia="Batang" w:hAnsi="Verdana" w:cs="Verdana"/>
          <w:sz w:val="17"/>
          <w:szCs w:val="17"/>
        </w:rPr>
        <w:t xml:space="preserve"> The request land in the core which is developed in java,</w:t>
      </w:r>
      <w:r w:rsidR="006B3D52">
        <w:rPr>
          <w:rFonts w:ascii="Verdana" w:eastAsia="Batang" w:hAnsi="Verdana" w:cs="Verdana"/>
          <w:sz w:val="17"/>
          <w:szCs w:val="17"/>
        </w:rPr>
        <w:t xml:space="preserve"> </w:t>
      </w:r>
      <w:r w:rsidR="00634E52">
        <w:rPr>
          <w:rFonts w:ascii="Verdana" w:eastAsia="Batang" w:hAnsi="Verdana" w:cs="Verdana"/>
          <w:sz w:val="17"/>
          <w:szCs w:val="17"/>
        </w:rPr>
        <w:t>j2ee and responses sends various stakeholder.</w:t>
      </w:r>
      <w:r w:rsidR="006B3D52">
        <w:rPr>
          <w:rFonts w:ascii="Verdana" w:eastAsia="Batang" w:hAnsi="Verdana" w:cs="Verdana"/>
          <w:sz w:val="17"/>
          <w:szCs w:val="17"/>
        </w:rPr>
        <w:t xml:space="preserve"> The database can be configured either on </w:t>
      </w:r>
      <w:proofErr w:type="gramStart"/>
      <w:r w:rsidR="006B3D52">
        <w:rPr>
          <w:rFonts w:ascii="Verdana" w:eastAsia="Batang" w:hAnsi="Verdana" w:cs="Verdana"/>
          <w:sz w:val="17"/>
          <w:szCs w:val="17"/>
        </w:rPr>
        <w:t>Oracle,Cassandra</w:t>
      </w:r>
      <w:proofErr w:type="gramEnd"/>
      <w:r w:rsidR="006B3D52">
        <w:rPr>
          <w:rFonts w:ascii="Verdana" w:eastAsia="Batang" w:hAnsi="Verdana" w:cs="Verdana"/>
          <w:sz w:val="17"/>
          <w:szCs w:val="17"/>
        </w:rPr>
        <w:t xml:space="preserve"> or postgres.</w:t>
      </w:r>
    </w:p>
    <w:p w14:paraId="0C4A9402" w14:textId="77777777" w:rsidR="00956530" w:rsidRDefault="00956530">
      <w:pPr>
        <w:spacing w:before="20"/>
        <w:ind w:left="2880" w:hanging="2880"/>
        <w:jc w:val="both"/>
        <w:rPr>
          <w:rFonts w:ascii="Verdana" w:eastAsia="Batang" w:hAnsi="Verdana" w:cs="Verdana"/>
          <w:sz w:val="17"/>
          <w:szCs w:val="17"/>
        </w:rPr>
      </w:pPr>
    </w:p>
    <w:p w14:paraId="241CCC12"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b/>
          <w:bCs/>
          <w:sz w:val="17"/>
          <w:szCs w:val="17"/>
        </w:rPr>
        <w:t>Role &amp; Responsibility</w:t>
      </w:r>
      <w:r>
        <w:rPr>
          <w:rFonts w:ascii="Verdana" w:eastAsia="Batang" w:hAnsi="Verdana" w:cs="Verdana"/>
          <w:sz w:val="17"/>
          <w:szCs w:val="17"/>
        </w:rPr>
        <w:tab/>
        <w:t>Discuss the requirement with project managers/clients</w:t>
      </w:r>
      <w:r>
        <w:rPr>
          <w:rFonts w:ascii="Verdana" w:eastAsia="Batang" w:hAnsi="Verdana" w:cs="Verdana"/>
          <w:b/>
          <w:sz w:val="17"/>
          <w:szCs w:val="17"/>
        </w:rPr>
        <w:t xml:space="preserve">. </w:t>
      </w:r>
      <w:r>
        <w:rPr>
          <w:rFonts w:ascii="Verdana" w:eastAsia="Batang" w:hAnsi="Verdana" w:cs="Verdana"/>
          <w:sz w:val="17"/>
          <w:szCs w:val="17"/>
        </w:rPr>
        <w:t xml:space="preserve">Design db schema, business logic, resource allocation, unit testing, user acceptance testing with client, Implementation. Find out the solution of critical issues for developers/users. </w:t>
      </w:r>
      <w:proofErr w:type="gramStart"/>
      <w:r>
        <w:rPr>
          <w:rFonts w:ascii="Verdana" w:eastAsia="Batang" w:hAnsi="Verdana" w:cs="Verdana"/>
          <w:sz w:val="17"/>
          <w:szCs w:val="17"/>
        </w:rPr>
        <w:t>Overall</w:t>
      </w:r>
      <w:proofErr w:type="gramEnd"/>
      <w:r>
        <w:rPr>
          <w:rFonts w:ascii="Verdana" w:eastAsia="Batang" w:hAnsi="Verdana" w:cs="Verdana"/>
          <w:sz w:val="17"/>
          <w:szCs w:val="17"/>
        </w:rPr>
        <w:t xml:space="preserve"> 20% managerial and 80% technical role.</w:t>
      </w:r>
      <w:r w:rsidR="004D0F9B">
        <w:rPr>
          <w:rFonts w:ascii="Verdana" w:eastAsia="Batang" w:hAnsi="Verdana" w:cs="Verdana"/>
          <w:sz w:val="17"/>
          <w:szCs w:val="17"/>
        </w:rPr>
        <w:t xml:space="preserve"> </w:t>
      </w:r>
      <w:r w:rsidR="004D0F9B">
        <w:rPr>
          <w:rFonts w:ascii="Verdana" w:hAnsi="Verdana" w:cs="Verdana"/>
          <w:sz w:val="17"/>
          <w:szCs w:val="17"/>
        </w:rPr>
        <w:t>Involved in the development in java/j2ee.</w:t>
      </w:r>
    </w:p>
    <w:p w14:paraId="7FCDA2FB" w14:textId="77777777" w:rsidR="00D65F8F" w:rsidRDefault="00D65F8F">
      <w:pPr>
        <w:spacing w:before="20"/>
        <w:ind w:left="2880" w:hanging="2880"/>
        <w:jc w:val="both"/>
        <w:rPr>
          <w:rFonts w:ascii="Verdana" w:hAnsi="Verdana" w:cs="Verdana"/>
          <w:sz w:val="17"/>
          <w:szCs w:val="17"/>
        </w:rPr>
      </w:pPr>
    </w:p>
    <w:p w14:paraId="0EF26C3A" w14:textId="77777777" w:rsidR="00483B07" w:rsidRDefault="00483B07" w:rsidP="00483B07">
      <w:pPr>
        <w:spacing w:before="20"/>
        <w:jc w:val="both"/>
        <w:rPr>
          <w:rFonts w:ascii="Verdana" w:eastAsia="Batang" w:hAnsi="Verdana" w:cs="Verdana"/>
          <w:sz w:val="17"/>
          <w:szCs w:val="17"/>
        </w:rPr>
      </w:pPr>
      <w:r>
        <w:rPr>
          <w:rFonts w:ascii="Verdana" w:eastAsia="Batang" w:hAnsi="Verdana" w:cs="Verdana"/>
          <w:b/>
          <w:sz w:val="17"/>
          <w:szCs w:val="17"/>
        </w:rPr>
        <w:lastRenderedPageBreak/>
        <w:t xml:space="preserve">Product Name </w:t>
      </w:r>
      <w:r>
        <w:rPr>
          <w:rFonts w:ascii="Verdana" w:eastAsia="Batang" w:hAnsi="Verdana" w:cs="Verdana"/>
          <w:b/>
          <w:sz w:val="17"/>
          <w:szCs w:val="17"/>
        </w:rPr>
        <w:tab/>
      </w:r>
      <w:r>
        <w:rPr>
          <w:rFonts w:ascii="Verdana" w:eastAsia="Batang" w:hAnsi="Verdana" w:cs="Verdana"/>
          <w:b/>
          <w:sz w:val="17"/>
          <w:szCs w:val="17"/>
        </w:rPr>
        <w:tab/>
      </w:r>
      <w:r>
        <w:rPr>
          <w:rFonts w:ascii="Verdana" w:eastAsia="Batang" w:hAnsi="Verdana" w:cs="Verdana"/>
          <w:b/>
          <w:sz w:val="17"/>
          <w:szCs w:val="17"/>
        </w:rPr>
        <w:tab/>
        <w:t>U: VIEW</w:t>
      </w:r>
    </w:p>
    <w:p w14:paraId="052E960F" w14:textId="77777777" w:rsidR="00483B07" w:rsidRDefault="00483B07" w:rsidP="00483B07">
      <w:pPr>
        <w:spacing w:before="2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t xml:space="preserve">Solution Architect                                                  </w:t>
      </w:r>
    </w:p>
    <w:p w14:paraId="673F7EA3" w14:textId="77777777" w:rsidR="00483B07" w:rsidRDefault="00483B07" w:rsidP="00483B07">
      <w:pPr>
        <w:spacing w:before="2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t>12</w:t>
      </w:r>
    </w:p>
    <w:p w14:paraId="09EA0E1B" w14:textId="77777777" w:rsidR="00483B07" w:rsidRDefault="00483B07" w:rsidP="00483B07">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 xml:space="preserve">Java, J2EE, JSP, XML, </w:t>
      </w:r>
      <w:r w:rsidR="002D2F4A">
        <w:rPr>
          <w:rFonts w:ascii="Verdana" w:eastAsia="Batang" w:hAnsi="Verdana" w:cs="Verdana"/>
          <w:sz w:val="17"/>
          <w:szCs w:val="17"/>
        </w:rPr>
        <w:t>Spring</w:t>
      </w:r>
      <w:r>
        <w:rPr>
          <w:rFonts w:ascii="Verdana" w:eastAsia="Batang" w:hAnsi="Verdana" w:cs="Verdana"/>
          <w:sz w:val="17"/>
          <w:szCs w:val="17"/>
        </w:rPr>
        <w:t>,</w:t>
      </w:r>
      <w:r w:rsidR="006448C4">
        <w:rPr>
          <w:rFonts w:ascii="Verdana" w:eastAsia="Batang" w:hAnsi="Verdana" w:cs="Verdana"/>
          <w:sz w:val="17"/>
          <w:szCs w:val="17"/>
        </w:rPr>
        <w:t xml:space="preserve"> Rest,</w:t>
      </w:r>
      <w:r>
        <w:rPr>
          <w:rFonts w:ascii="Verdana" w:eastAsia="Batang" w:hAnsi="Verdana" w:cs="Verdana"/>
          <w:sz w:val="17"/>
          <w:szCs w:val="17"/>
        </w:rPr>
        <w:t xml:space="preserve"> Oracle10g/PostgreSQL</w:t>
      </w:r>
      <w:r w:rsidR="00FF5BDB">
        <w:rPr>
          <w:rFonts w:ascii="Verdana" w:eastAsia="Batang" w:hAnsi="Verdana" w:cs="Verdana"/>
          <w:sz w:val="17"/>
          <w:szCs w:val="17"/>
        </w:rPr>
        <w:t>/Cassandra</w:t>
      </w:r>
      <w:r w:rsidR="00D462D6">
        <w:rPr>
          <w:rFonts w:ascii="Verdana" w:eastAsia="Batang" w:hAnsi="Verdana" w:cs="Verdana"/>
          <w:sz w:val="17"/>
          <w:szCs w:val="17"/>
        </w:rPr>
        <w:t>/MongoDB</w:t>
      </w:r>
      <w:r>
        <w:rPr>
          <w:rFonts w:ascii="Verdana" w:eastAsia="Batang" w:hAnsi="Verdana" w:cs="Verdana"/>
          <w:sz w:val="17"/>
          <w:szCs w:val="17"/>
        </w:rPr>
        <w:t xml:space="preserve">, Jboss, Pentaho BI, Pentaho Report Designer, Pentaho Design Studio, </w:t>
      </w:r>
      <w:r w:rsidR="006B3D52">
        <w:rPr>
          <w:rFonts w:ascii="Verdana" w:eastAsia="Batang" w:hAnsi="Verdana" w:cs="Verdana"/>
          <w:sz w:val="17"/>
          <w:szCs w:val="17"/>
        </w:rPr>
        <w:t xml:space="preserve">hibernate, </w:t>
      </w:r>
      <w:r w:rsidR="00D462D6">
        <w:rPr>
          <w:rFonts w:ascii="Verdana" w:eastAsia="Batang" w:hAnsi="Verdana" w:cs="Verdana"/>
          <w:sz w:val="17"/>
          <w:szCs w:val="17"/>
        </w:rPr>
        <w:t>AngulaJS</w:t>
      </w:r>
      <w:r w:rsidR="00463FF5">
        <w:rPr>
          <w:rFonts w:ascii="Verdana" w:eastAsia="Batang" w:hAnsi="Verdana" w:cs="Verdana"/>
          <w:sz w:val="17"/>
          <w:szCs w:val="17"/>
        </w:rPr>
        <w:t xml:space="preserve">, </w:t>
      </w:r>
      <w:r>
        <w:rPr>
          <w:rFonts w:ascii="Verdana" w:eastAsia="Batang" w:hAnsi="Verdana" w:cs="Verdana"/>
          <w:sz w:val="17"/>
          <w:szCs w:val="17"/>
        </w:rPr>
        <w:t>Liferay 6.04</w:t>
      </w:r>
    </w:p>
    <w:p w14:paraId="732BE1F2" w14:textId="77777777" w:rsidR="000945B9" w:rsidRDefault="00B85B16" w:rsidP="000945B9">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p>
    <w:p w14:paraId="7587ED55" w14:textId="77777777" w:rsidR="00483B07" w:rsidRDefault="00483B07" w:rsidP="00483B07">
      <w:pPr>
        <w:spacing w:before="2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t>Extensive dev</w:t>
      </w:r>
      <w:r w:rsidR="00206D9F">
        <w:rPr>
          <w:rFonts w:ascii="Verdana" w:eastAsia="Batang" w:hAnsi="Verdana" w:cs="Verdana"/>
          <w:sz w:val="17"/>
          <w:szCs w:val="17"/>
        </w:rPr>
        <w:t>elopment since August 2014</w:t>
      </w:r>
      <w:r>
        <w:rPr>
          <w:rFonts w:ascii="Verdana" w:eastAsia="Batang" w:hAnsi="Verdana" w:cs="Verdana"/>
          <w:sz w:val="17"/>
          <w:szCs w:val="17"/>
        </w:rPr>
        <w:t xml:space="preserve"> </w:t>
      </w:r>
      <w:proofErr w:type="gramStart"/>
      <w:r>
        <w:rPr>
          <w:rFonts w:ascii="Verdana" w:eastAsia="Batang" w:hAnsi="Verdana" w:cs="Verdana"/>
          <w:sz w:val="17"/>
          <w:szCs w:val="17"/>
        </w:rPr>
        <w:t>( developed</w:t>
      </w:r>
      <w:proofErr w:type="gramEnd"/>
      <w:r>
        <w:rPr>
          <w:rFonts w:ascii="Verdana" w:eastAsia="Batang" w:hAnsi="Verdana" w:cs="Verdana"/>
          <w:sz w:val="17"/>
          <w:szCs w:val="17"/>
        </w:rPr>
        <w:t xml:space="preserve">/customized for 25  </w:t>
      </w:r>
      <w:r w:rsidR="00672FDD">
        <w:rPr>
          <w:rFonts w:ascii="Verdana" w:eastAsia="Batang" w:hAnsi="Verdana" w:cs="Verdana"/>
          <w:sz w:val="17"/>
          <w:szCs w:val="17"/>
        </w:rPr>
        <w:t>clients</w:t>
      </w:r>
      <w:r>
        <w:rPr>
          <w:rFonts w:ascii="Verdana" w:eastAsia="Batang" w:hAnsi="Verdana" w:cs="Verdana"/>
          <w:sz w:val="17"/>
          <w:szCs w:val="17"/>
        </w:rPr>
        <w:t xml:space="preserve">)                     </w:t>
      </w:r>
    </w:p>
    <w:p w14:paraId="7AA8CFC9" w14:textId="77777777" w:rsidR="00483B07" w:rsidRDefault="00483B07" w:rsidP="00483B07">
      <w:pPr>
        <w:spacing w:before="20"/>
        <w:ind w:left="2880" w:hanging="2880"/>
        <w:jc w:val="both"/>
        <w:rPr>
          <w:rFonts w:ascii="Verdana"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 xml:space="preserve">U: View is designed to provide information tools to Operator staff, including financial and accounting, audit, marketing and management. </w:t>
      </w:r>
      <w:r>
        <w:rPr>
          <w:rFonts w:ascii="Verdana" w:hAnsi="Verdana" w:cs="Verdana"/>
          <w:sz w:val="17"/>
          <w:szCs w:val="17"/>
        </w:rPr>
        <w:t xml:space="preserve">Using this </w:t>
      </w:r>
      <w:proofErr w:type="gramStart"/>
      <w:r>
        <w:rPr>
          <w:rFonts w:ascii="Verdana" w:hAnsi="Verdana" w:cs="Verdana"/>
          <w:sz w:val="17"/>
          <w:szCs w:val="17"/>
        </w:rPr>
        <w:t>product</w:t>
      </w:r>
      <w:proofErr w:type="gramEnd"/>
      <w:r>
        <w:rPr>
          <w:rFonts w:ascii="Verdana" w:hAnsi="Verdana" w:cs="Verdana"/>
          <w:sz w:val="17"/>
          <w:szCs w:val="17"/>
        </w:rPr>
        <w:t xml:space="preserve"> a report can be extracted in different format and scheduled to deliver on various emails/ftp. A replicated DB is used to increase the performance. The product is integrated with U:Market and the product can be</w:t>
      </w:r>
      <w:r w:rsidR="00F9331E">
        <w:rPr>
          <w:rFonts w:ascii="Verdana" w:hAnsi="Verdana" w:cs="Verdana"/>
          <w:sz w:val="17"/>
          <w:szCs w:val="17"/>
        </w:rPr>
        <w:t xml:space="preserve"> configured either on Oracle, Cassandra or </w:t>
      </w:r>
      <w:r>
        <w:rPr>
          <w:rFonts w:ascii="Verdana" w:hAnsi="Verdana" w:cs="Verdana"/>
          <w:sz w:val="17"/>
          <w:szCs w:val="17"/>
        </w:rPr>
        <w:t>Postgres. The product was implemented for 20 clients around the globe. The product gives power back to the customer with the ability to create and publish their own reports.</w:t>
      </w:r>
      <w:r w:rsidR="00104B24">
        <w:rPr>
          <w:rFonts w:ascii="Verdana" w:hAnsi="Verdana" w:cs="Verdana"/>
          <w:sz w:val="17"/>
          <w:szCs w:val="17"/>
        </w:rPr>
        <w:t xml:space="preserve"> The core APIs of the product are developed in java,</w:t>
      </w:r>
      <w:r w:rsidR="00010F5F">
        <w:rPr>
          <w:rFonts w:ascii="Verdana" w:hAnsi="Verdana" w:cs="Verdana"/>
          <w:sz w:val="17"/>
          <w:szCs w:val="17"/>
        </w:rPr>
        <w:t xml:space="preserve"> </w:t>
      </w:r>
      <w:r w:rsidR="00104B24">
        <w:rPr>
          <w:rFonts w:ascii="Verdana" w:hAnsi="Verdana" w:cs="Verdana"/>
          <w:sz w:val="17"/>
          <w:szCs w:val="17"/>
        </w:rPr>
        <w:t xml:space="preserve">j2ee. The backend of the product can </w:t>
      </w:r>
      <w:r w:rsidR="00B60044">
        <w:rPr>
          <w:rFonts w:ascii="Verdana" w:hAnsi="Verdana" w:cs="Verdana"/>
          <w:sz w:val="17"/>
          <w:szCs w:val="17"/>
        </w:rPr>
        <w:t xml:space="preserve">be </w:t>
      </w:r>
      <w:r w:rsidR="00104B24">
        <w:rPr>
          <w:rFonts w:ascii="Verdana" w:hAnsi="Verdana" w:cs="Verdana"/>
          <w:sz w:val="17"/>
          <w:szCs w:val="17"/>
        </w:rPr>
        <w:t xml:space="preserve">oracle, postgreSQL </w:t>
      </w:r>
      <w:r w:rsidR="00B60044">
        <w:rPr>
          <w:rFonts w:ascii="Verdana" w:hAnsi="Verdana" w:cs="Verdana"/>
          <w:sz w:val="17"/>
          <w:szCs w:val="17"/>
        </w:rPr>
        <w:t xml:space="preserve">or Cassandra </w:t>
      </w:r>
      <w:r w:rsidR="00104B24">
        <w:rPr>
          <w:rFonts w:ascii="Verdana" w:hAnsi="Verdana" w:cs="Verdana"/>
          <w:sz w:val="17"/>
          <w:szCs w:val="17"/>
        </w:rPr>
        <w:t>etc.</w:t>
      </w:r>
      <w:r>
        <w:rPr>
          <w:rFonts w:ascii="Verdana" w:hAnsi="Verdana" w:cs="Verdana"/>
          <w:sz w:val="17"/>
          <w:szCs w:val="17"/>
        </w:rPr>
        <w:t xml:space="preserve"> </w:t>
      </w:r>
      <w:r w:rsidR="00FB359B">
        <w:rPr>
          <w:rFonts w:ascii="Verdana" w:hAnsi="Verdana" w:cs="Verdana"/>
          <w:sz w:val="17"/>
          <w:szCs w:val="17"/>
        </w:rPr>
        <w:t>Hibernate is used for user accessibility and management.</w:t>
      </w:r>
    </w:p>
    <w:p w14:paraId="3938403D" w14:textId="77777777" w:rsidR="007143B0" w:rsidRDefault="007143B0" w:rsidP="00483B07">
      <w:pPr>
        <w:spacing w:before="20"/>
        <w:ind w:left="2880" w:hanging="2880"/>
        <w:jc w:val="both"/>
      </w:pPr>
    </w:p>
    <w:p w14:paraId="3E05457E" w14:textId="77777777" w:rsidR="00D65F8F" w:rsidRDefault="00483B07">
      <w:pPr>
        <w:spacing w:before="20"/>
        <w:ind w:left="2880" w:hanging="2880"/>
        <w:jc w:val="both"/>
        <w:rPr>
          <w:rFonts w:ascii="Verdana" w:hAnsi="Verdana" w:cs="Verdana"/>
          <w:sz w:val="17"/>
          <w:szCs w:val="17"/>
        </w:rPr>
      </w:pPr>
      <w:r>
        <w:rPr>
          <w:rFonts w:ascii="Verdana" w:eastAsia="Batang" w:hAnsi="Verdana" w:cs="Verdana"/>
          <w:b/>
          <w:bCs/>
          <w:sz w:val="17"/>
          <w:szCs w:val="17"/>
        </w:rPr>
        <w:t>Role &amp; Responsibility</w:t>
      </w:r>
      <w:r>
        <w:rPr>
          <w:rFonts w:ascii="Verdana" w:hAnsi="Verdana" w:cs="Verdana"/>
          <w:sz w:val="17"/>
          <w:szCs w:val="17"/>
        </w:rPr>
        <w:tab/>
        <w:t xml:space="preserve">Interaction with PM/clients for </w:t>
      </w:r>
      <w:r w:rsidR="00672FDD">
        <w:rPr>
          <w:rFonts w:ascii="Verdana" w:hAnsi="Verdana" w:cs="Verdana"/>
          <w:sz w:val="17"/>
          <w:szCs w:val="17"/>
        </w:rPr>
        <w:t>requirement, design</w:t>
      </w:r>
      <w:r>
        <w:rPr>
          <w:rFonts w:ascii="Verdana" w:hAnsi="Verdana" w:cs="Verdana"/>
          <w:sz w:val="17"/>
          <w:szCs w:val="17"/>
        </w:rPr>
        <w:t xml:space="preserve"> &amp; development, training to client/ development/support/ implementation team, team management, provide solutions of critical issues to development/support/implementation </w:t>
      </w:r>
      <w:r w:rsidR="00672FDD">
        <w:rPr>
          <w:rFonts w:ascii="Verdana" w:hAnsi="Verdana" w:cs="Verdana"/>
          <w:sz w:val="17"/>
          <w:szCs w:val="17"/>
        </w:rPr>
        <w:t>team, involved</w:t>
      </w:r>
      <w:r>
        <w:rPr>
          <w:rFonts w:ascii="Verdana" w:hAnsi="Verdana" w:cs="Verdana"/>
          <w:sz w:val="17"/>
          <w:szCs w:val="17"/>
        </w:rPr>
        <w:t xml:space="preserve"> in sales and pre-sales activities,  visit client sites as and when required for on site development/training. Overall 20% managerial and 80% technical role.</w:t>
      </w:r>
      <w:r w:rsidR="004D0F9B">
        <w:rPr>
          <w:rFonts w:ascii="Verdana" w:hAnsi="Verdana" w:cs="Verdana"/>
          <w:sz w:val="17"/>
          <w:szCs w:val="17"/>
        </w:rPr>
        <w:t xml:space="preserve"> Involved in the development in java/j2ee.</w:t>
      </w:r>
    </w:p>
    <w:p w14:paraId="6B47CABD" w14:textId="77777777" w:rsidR="00956530" w:rsidRDefault="00956530">
      <w:pPr>
        <w:autoSpaceDE w:val="0"/>
        <w:rPr>
          <w:rFonts w:ascii="Verdana" w:hAnsi="Verdana" w:cs="Verdana"/>
          <w:sz w:val="17"/>
          <w:szCs w:val="17"/>
        </w:rPr>
      </w:pPr>
    </w:p>
    <w:p w14:paraId="3C3997F1"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t>Airtel Hello Tunes Service</w:t>
      </w:r>
    </w:p>
    <w:p w14:paraId="0886C5F5"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Sr. Manager (Software development)                                                 </w:t>
      </w:r>
    </w:p>
    <w:p w14:paraId="3564ED78"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10</w:t>
      </w:r>
    </w:p>
    <w:p w14:paraId="7BF6E789"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sidR="00AB2A13">
        <w:rPr>
          <w:rFonts w:ascii="Verdana" w:eastAsia="Batang" w:hAnsi="Verdana" w:cs="Verdana"/>
          <w:sz w:val="17"/>
          <w:szCs w:val="17"/>
        </w:rPr>
        <w:t xml:space="preserve">  </w:t>
      </w:r>
      <w:r w:rsidR="00AB2A13">
        <w:rPr>
          <w:rFonts w:ascii="Verdana" w:eastAsia="Batang" w:hAnsi="Verdana" w:cs="Verdana"/>
          <w:sz w:val="17"/>
          <w:szCs w:val="17"/>
        </w:rPr>
        <w:tab/>
        <w:t xml:space="preserve">Java, J2EE, JSP, Ajex, </w:t>
      </w:r>
      <w:r>
        <w:rPr>
          <w:rFonts w:ascii="Verdana" w:eastAsia="Batang" w:hAnsi="Verdana" w:cs="Verdana"/>
          <w:sz w:val="17"/>
          <w:szCs w:val="17"/>
        </w:rPr>
        <w:t xml:space="preserve">VXML, </w:t>
      </w:r>
      <w:r w:rsidR="007A31EB">
        <w:rPr>
          <w:rFonts w:ascii="Verdana" w:eastAsia="Batang" w:hAnsi="Verdana" w:cs="Verdana"/>
          <w:sz w:val="17"/>
          <w:szCs w:val="17"/>
        </w:rPr>
        <w:t xml:space="preserve">SOAP, </w:t>
      </w:r>
      <w:r>
        <w:rPr>
          <w:rFonts w:ascii="Verdana" w:eastAsia="Batang" w:hAnsi="Verdana" w:cs="Verdana"/>
          <w:sz w:val="17"/>
          <w:szCs w:val="17"/>
        </w:rPr>
        <w:t xml:space="preserve">Resin, Eclipse3.0, </w:t>
      </w:r>
      <w:r w:rsidR="000E33CB">
        <w:rPr>
          <w:rFonts w:ascii="Verdana" w:eastAsia="Batang" w:hAnsi="Verdana" w:cs="Verdana"/>
          <w:sz w:val="17"/>
          <w:szCs w:val="17"/>
        </w:rPr>
        <w:t>hibernate,</w:t>
      </w:r>
      <w:r w:rsidR="00537889">
        <w:rPr>
          <w:rFonts w:ascii="Verdana" w:eastAsia="Batang" w:hAnsi="Verdana" w:cs="Verdana"/>
          <w:sz w:val="17"/>
          <w:szCs w:val="17"/>
        </w:rPr>
        <w:t xml:space="preserve"> CSS,</w:t>
      </w:r>
      <w:r w:rsidR="000E33CB">
        <w:rPr>
          <w:rFonts w:ascii="Verdana" w:eastAsia="Batang" w:hAnsi="Verdana" w:cs="Verdana"/>
          <w:sz w:val="17"/>
          <w:szCs w:val="17"/>
        </w:rPr>
        <w:t xml:space="preserve"> </w:t>
      </w:r>
      <w:r>
        <w:rPr>
          <w:rFonts w:ascii="Verdana" w:eastAsia="Batang" w:hAnsi="Verdana" w:cs="Verdana"/>
          <w:sz w:val="17"/>
          <w:szCs w:val="17"/>
        </w:rPr>
        <w:t>Oracle9i</w:t>
      </w:r>
      <w:r w:rsidR="008F31C5">
        <w:rPr>
          <w:rFonts w:ascii="Verdana" w:eastAsia="Batang" w:hAnsi="Verdana" w:cs="Verdana"/>
          <w:sz w:val="17"/>
          <w:szCs w:val="17"/>
        </w:rPr>
        <w:t>, Cassandra</w:t>
      </w:r>
      <w:r w:rsidR="000E33CB">
        <w:rPr>
          <w:rFonts w:ascii="Verdana" w:eastAsia="Batang" w:hAnsi="Verdana" w:cs="Verdana"/>
          <w:sz w:val="17"/>
          <w:szCs w:val="17"/>
        </w:rPr>
        <w:t>, Sun Solaris5.8</w:t>
      </w:r>
      <w:r>
        <w:rPr>
          <w:rFonts w:ascii="Verdana" w:eastAsia="Batang" w:hAnsi="Verdana" w:cs="Verdana"/>
          <w:sz w:val="17"/>
          <w:szCs w:val="17"/>
        </w:rPr>
        <w:t xml:space="preserve"> </w:t>
      </w:r>
    </w:p>
    <w:p w14:paraId="4A1D75E5"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Period             </w:t>
      </w:r>
      <w:r>
        <w:rPr>
          <w:rFonts w:ascii="Verdana" w:eastAsia="Batang" w:hAnsi="Verdana" w:cs="Verdana"/>
          <w:sz w:val="17"/>
          <w:szCs w:val="17"/>
        </w:rPr>
        <w:tab/>
        <w:t>Apr 2005 to Mar 2007</w:t>
      </w:r>
    </w:p>
    <w:p w14:paraId="6740A73C" w14:textId="77777777" w:rsidR="000945B9" w:rsidRDefault="00B85B16" w:rsidP="000945B9">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p>
    <w:p w14:paraId="365C88DB"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Hello tunes Portal System provides cellular subscribers with various access channels to Hello tunes service including subscription, selection &amp; change of ring-back tone</w:t>
      </w:r>
      <w:r w:rsidR="00031A2C">
        <w:rPr>
          <w:rFonts w:ascii="Verdana" w:eastAsia="Batang" w:hAnsi="Verdana" w:cs="Verdana"/>
          <w:sz w:val="17"/>
          <w:szCs w:val="17"/>
        </w:rPr>
        <w:t xml:space="preserve"> sounds, and so on. Hello tune g</w:t>
      </w:r>
      <w:r>
        <w:rPr>
          <w:rFonts w:ascii="Verdana" w:eastAsia="Batang" w:hAnsi="Verdana" w:cs="Verdana"/>
          <w:sz w:val="17"/>
          <w:szCs w:val="17"/>
        </w:rPr>
        <w:t>ateway is a communication channel between Hello tunes</w:t>
      </w:r>
      <w:r w:rsidR="00031A2C">
        <w:rPr>
          <w:rFonts w:ascii="Verdana" w:eastAsia="Batang" w:hAnsi="Verdana" w:cs="Verdana"/>
          <w:sz w:val="17"/>
          <w:szCs w:val="17"/>
        </w:rPr>
        <w:t xml:space="preserve"> Portal system and Hello tunes s</w:t>
      </w:r>
      <w:r>
        <w:rPr>
          <w:rFonts w:ascii="Verdana" w:eastAsia="Batang" w:hAnsi="Verdana" w:cs="Verdana"/>
          <w:sz w:val="17"/>
          <w:szCs w:val="17"/>
        </w:rPr>
        <w:t>erver. IVR, CCC and SMS web interface are used for subscription and RBT purchase. CP &amp; Admin Web interface are used for song upload and approval and for various statistical report.</w:t>
      </w:r>
      <w:r w:rsidR="00031A2C">
        <w:rPr>
          <w:rFonts w:ascii="Verdana" w:eastAsia="Batang" w:hAnsi="Verdana" w:cs="Verdana"/>
          <w:sz w:val="17"/>
          <w:szCs w:val="17"/>
        </w:rPr>
        <w:t xml:space="preserve"> The core APIs of the system are developed in java, j2ee.</w:t>
      </w:r>
      <w:r w:rsidR="00B60044">
        <w:rPr>
          <w:rFonts w:ascii="Verdana" w:eastAsia="Batang" w:hAnsi="Verdana" w:cs="Verdana"/>
          <w:sz w:val="17"/>
          <w:szCs w:val="17"/>
        </w:rPr>
        <w:t xml:space="preserve"> Data</w:t>
      </w:r>
    </w:p>
    <w:p w14:paraId="16FB0E28" w14:textId="77777777" w:rsidR="00956530" w:rsidRDefault="00956530">
      <w:pPr>
        <w:spacing w:before="40"/>
        <w:ind w:left="2880" w:hanging="2880"/>
        <w:jc w:val="both"/>
        <w:rPr>
          <w:rFonts w:ascii="Verdana" w:eastAsia="Batang" w:hAnsi="Verdana" w:cs="Verdana"/>
          <w:sz w:val="17"/>
          <w:szCs w:val="17"/>
        </w:rPr>
      </w:pPr>
    </w:p>
    <w:p w14:paraId="385ACAC8" w14:textId="77777777" w:rsidR="00956530" w:rsidRDefault="00956530">
      <w:pPr>
        <w:spacing w:before="20"/>
        <w:ind w:left="2880" w:hanging="2880"/>
        <w:jc w:val="both"/>
        <w:rPr>
          <w:rFonts w:ascii="Verdana" w:hAnsi="Verdana" w:cs="Verdana"/>
          <w:b/>
          <w:sz w:val="17"/>
          <w:szCs w:val="17"/>
        </w:rPr>
      </w:pPr>
      <w:r>
        <w:rPr>
          <w:rFonts w:ascii="Verdana" w:eastAsia="Batang" w:hAnsi="Verdana" w:cs="Verdana"/>
          <w:b/>
          <w:bCs/>
          <w:sz w:val="17"/>
          <w:szCs w:val="17"/>
        </w:rPr>
        <w:t>Role &amp; Responsibility</w:t>
      </w:r>
      <w:r>
        <w:tab/>
      </w:r>
      <w:r>
        <w:rPr>
          <w:rFonts w:ascii="Verdana" w:eastAsia="Batang" w:hAnsi="Verdana" w:cs="Verdana"/>
          <w:sz w:val="17"/>
          <w:szCs w:val="17"/>
        </w:rPr>
        <w:t>Discuss the requirement with PM/client</w:t>
      </w:r>
      <w:r>
        <w:rPr>
          <w:rFonts w:ascii="Verdana" w:eastAsia="Batang" w:hAnsi="Verdana" w:cs="Verdana"/>
          <w:b/>
          <w:sz w:val="17"/>
          <w:szCs w:val="17"/>
        </w:rPr>
        <w:t xml:space="preserve">. </w:t>
      </w:r>
      <w:r>
        <w:rPr>
          <w:rFonts w:ascii="Verdana" w:eastAsia="Batang" w:hAnsi="Verdana" w:cs="Verdana"/>
          <w:sz w:val="17"/>
          <w:szCs w:val="17"/>
        </w:rPr>
        <w:t>Design of db schema</w:t>
      </w:r>
      <w:r>
        <w:rPr>
          <w:rFonts w:ascii="Verdana" w:eastAsia="Batang" w:hAnsi="Verdana" w:cs="Verdana"/>
          <w:b/>
          <w:sz w:val="17"/>
          <w:szCs w:val="17"/>
        </w:rPr>
        <w:t xml:space="preserve">, </w:t>
      </w:r>
      <w:r>
        <w:rPr>
          <w:rFonts w:ascii="Verdana" w:eastAsia="Batang" w:hAnsi="Verdana" w:cs="Verdana"/>
          <w:sz w:val="17"/>
          <w:szCs w:val="17"/>
        </w:rPr>
        <w:t>SIL server API, resource allocation, unit testing, implementation, user acceptance testing with client. Find out the solution of critical issues for developers/users. Visit client site with  PM as and when required to discuss the requirement. Overall 20% managerial and 80% technical role.</w:t>
      </w:r>
      <w:r w:rsidR="004D0F9B">
        <w:rPr>
          <w:rFonts w:ascii="Verdana" w:eastAsia="Batang" w:hAnsi="Verdana" w:cs="Verdana"/>
          <w:sz w:val="17"/>
          <w:szCs w:val="17"/>
        </w:rPr>
        <w:t xml:space="preserve"> </w:t>
      </w:r>
      <w:r w:rsidR="004D0F9B">
        <w:rPr>
          <w:rFonts w:ascii="Verdana" w:hAnsi="Verdana" w:cs="Verdana"/>
          <w:sz w:val="17"/>
          <w:szCs w:val="17"/>
        </w:rPr>
        <w:t>Involved in the development in java/j2ee.</w:t>
      </w:r>
    </w:p>
    <w:p w14:paraId="0E22219E" w14:textId="77777777" w:rsidR="00956530" w:rsidRDefault="00956530">
      <w:pPr>
        <w:rPr>
          <w:rFonts w:ascii="Verdana" w:hAnsi="Verdana" w:cs="Verdana"/>
          <w:b/>
          <w:sz w:val="17"/>
          <w:szCs w:val="17"/>
        </w:rPr>
      </w:pPr>
    </w:p>
    <w:p w14:paraId="4E705E66"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t xml:space="preserve">Share Trading System </w:t>
      </w:r>
    </w:p>
    <w:p w14:paraId="47E24B24"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Project Manager                                                 </w:t>
      </w:r>
    </w:p>
    <w:p w14:paraId="4F6986FC"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5</w:t>
      </w:r>
    </w:p>
    <w:p w14:paraId="1E6C4266"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J</w:t>
      </w:r>
      <w:r w:rsidR="007B4FE0">
        <w:rPr>
          <w:rFonts w:ascii="Verdana" w:eastAsia="Batang" w:hAnsi="Verdana" w:cs="Verdana"/>
          <w:sz w:val="17"/>
          <w:szCs w:val="17"/>
        </w:rPr>
        <w:t>ava, J2EE, JSP (STL), Ajex</w:t>
      </w:r>
      <w:r w:rsidR="001531B8">
        <w:rPr>
          <w:rFonts w:ascii="Verdana" w:eastAsia="Batang" w:hAnsi="Verdana" w:cs="Verdana"/>
          <w:sz w:val="17"/>
          <w:szCs w:val="17"/>
        </w:rPr>
        <w:t xml:space="preserve">, </w:t>
      </w:r>
      <w:r w:rsidR="002D2F4A">
        <w:rPr>
          <w:rFonts w:ascii="Verdana" w:eastAsia="Batang" w:hAnsi="Verdana" w:cs="Verdana"/>
          <w:sz w:val="17"/>
          <w:szCs w:val="17"/>
        </w:rPr>
        <w:t xml:space="preserve">Spring, </w:t>
      </w:r>
      <w:r>
        <w:rPr>
          <w:rFonts w:ascii="Verdana" w:eastAsia="Batang" w:hAnsi="Verdana" w:cs="Verdana"/>
          <w:sz w:val="17"/>
          <w:szCs w:val="17"/>
        </w:rPr>
        <w:t xml:space="preserve">XML, </w:t>
      </w:r>
      <w:r w:rsidR="007B4FE0">
        <w:rPr>
          <w:rFonts w:ascii="Verdana" w:eastAsia="Batang" w:hAnsi="Verdana" w:cs="Verdana"/>
          <w:sz w:val="17"/>
          <w:szCs w:val="17"/>
        </w:rPr>
        <w:t xml:space="preserve">CSS, </w:t>
      </w:r>
      <w:r>
        <w:rPr>
          <w:rFonts w:ascii="Verdana" w:eastAsia="Batang" w:hAnsi="Verdana" w:cs="Verdana"/>
          <w:sz w:val="17"/>
          <w:szCs w:val="17"/>
        </w:rPr>
        <w:t>Tomcat4.0, Eclipse3.0, DB2, Linux</w:t>
      </w:r>
    </w:p>
    <w:p w14:paraId="3A3BF628" w14:textId="77777777" w:rsidR="003F348E" w:rsidRDefault="00B85B16" w:rsidP="003F348E">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p>
    <w:p w14:paraId="295F31B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 xml:space="preserve">May 2004 to Sep 2004                          </w:t>
      </w:r>
    </w:p>
    <w:p w14:paraId="44037434"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 xml:space="preserve">The objective of this system is to provide facilities of trading shares from remote location for a customer. Other features are provided for registered users or visiting users, like Market &amp; News, Quote &amp; Research, Trading Game and Virtual Portfolio. Only a registered customer can access the Trading and Account Services. This system trades shares in two stock exchanges KSE (Kuwait Stock Exchange) and US using two languages, English and Arabic. Information from the database is accessed through components developed in C language (Accounting Server, Security Server, Order Server, Communication Server, Information Server, Quotation Server etc.).  </w:t>
      </w:r>
      <w:r w:rsidR="00F86FAA">
        <w:rPr>
          <w:rFonts w:ascii="Verdana" w:eastAsia="Batang" w:hAnsi="Verdana" w:cs="Verdana"/>
          <w:sz w:val="17"/>
          <w:szCs w:val="17"/>
        </w:rPr>
        <w:t xml:space="preserve">Accounting, Security and communication servers are developed in </w:t>
      </w:r>
      <w:r w:rsidR="009F6547">
        <w:rPr>
          <w:rFonts w:ascii="Verdana" w:eastAsia="Batang" w:hAnsi="Verdana" w:cs="Verdana"/>
          <w:sz w:val="17"/>
          <w:szCs w:val="17"/>
        </w:rPr>
        <w:t xml:space="preserve">core </w:t>
      </w:r>
      <w:r w:rsidR="00F86FAA">
        <w:rPr>
          <w:rFonts w:ascii="Verdana" w:eastAsia="Batang" w:hAnsi="Verdana" w:cs="Verdana"/>
          <w:sz w:val="17"/>
          <w:szCs w:val="17"/>
        </w:rPr>
        <w:t>java.</w:t>
      </w:r>
      <w:r>
        <w:rPr>
          <w:rFonts w:ascii="Verdana" w:eastAsia="Batang" w:hAnsi="Verdana" w:cs="Verdana"/>
          <w:sz w:val="17"/>
          <w:szCs w:val="17"/>
        </w:rPr>
        <w:t xml:space="preserve"> </w:t>
      </w:r>
    </w:p>
    <w:p w14:paraId="538DBB3E" w14:textId="77777777" w:rsidR="00956530" w:rsidRDefault="00956530">
      <w:pPr>
        <w:spacing w:before="20"/>
        <w:ind w:left="2880" w:hanging="2880"/>
        <w:jc w:val="both"/>
        <w:rPr>
          <w:rFonts w:ascii="Verdana" w:eastAsia="Batang" w:hAnsi="Verdana" w:cs="Verdana"/>
          <w:sz w:val="17"/>
          <w:szCs w:val="17"/>
        </w:rPr>
      </w:pPr>
    </w:p>
    <w:p w14:paraId="7F5516E1" w14:textId="77777777" w:rsidR="00956530" w:rsidRDefault="00956530">
      <w:pPr>
        <w:spacing w:before="20"/>
        <w:ind w:left="2880" w:hanging="2880"/>
        <w:jc w:val="both"/>
        <w:rPr>
          <w:rFonts w:ascii="Verdana" w:hAnsi="Verdana" w:cs="Verdana"/>
          <w:b/>
          <w:sz w:val="17"/>
          <w:szCs w:val="17"/>
        </w:rPr>
      </w:pPr>
      <w:r>
        <w:rPr>
          <w:rFonts w:ascii="Verdana" w:eastAsia="Batang" w:hAnsi="Verdana" w:cs="Verdana"/>
          <w:b/>
          <w:bCs/>
          <w:sz w:val="17"/>
          <w:szCs w:val="17"/>
        </w:rPr>
        <w:t>Role &amp; Responsibility</w:t>
      </w:r>
      <w:r>
        <w:tab/>
      </w:r>
      <w:r>
        <w:rPr>
          <w:rFonts w:ascii="Verdana" w:eastAsia="Batang" w:hAnsi="Verdana" w:cs="Verdana"/>
          <w:sz w:val="17"/>
          <w:szCs w:val="17"/>
        </w:rPr>
        <w:t>Resource allocation, design of db schema, UML development, coding and implementation, find out solution of critical issues for developers. Overall 20% managerial and 80% technical role.</w:t>
      </w:r>
      <w:r w:rsidR="004D0F9B">
        <w:rPr>
          <w:rFonts w:ascii="Verdana" w:eastAsia="Batang" w:hAnsi="Verdana" w:cs="Verdana"/>
          <w:sz w:val="17"/>
          <w:szCs w:val="17"/>
        </w:rPr>
        <w:t xml:space="preserve"> </w:t>
      </w:r>
      <w:r w:rsidR="004D0F9B">
        <w:rPr>
          <w:rFonts w:ascii="Verdana" w:hAnsi="Verdana" w:cs="Verdana"/>
          <w:sz w:val="17"/>
          <w:szCs w:val="17"/>
        </w:rPr>
        <w:t>Involved in the development in java/j2ee.</w:t>
      </w:r>
    </w:p>
    <w:p w14:paraId="7E5BC260" w14:textId="77777777" w:rsidR="00956530" w:rsidRDefault="00956530">
      <w:pPr>
        <w:ind w:right="720"/>
        <w:jc w:val="both"/>
        <w:rPr>
          <w:rFonts w:ascii="Verdana" w:hAnsi="Verdana" w:cs="Verdana"/>
          <w:b/>
          <w:sz w:val="17"/>
          <w:szCs w:val="17"/>
        </w:rPr>
      </w:pPr>
    </w:p>
    <w:p w14:paraId="213CDAD5"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t xml:space="preserve">On-Line Recruitment System  </w:t>
      </w:r>
    </w:p>
    <w:p w14:paraId="36A3DDE5"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Project Manager  (software development)                                              </w:t>
      </w:r>
    </w:p>
    <w:p w14:paraId="47845CB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lastRenderedPageBreak/>
        <w:t xml:space="preserve">Team Size     </w:t>
      </w:r>
      <w:r>
        <w:rPr>
          <w:rFonts w:ascii="Verdana" w:eastAsia="Batang" w:hAnsi="Verdana" w:cs="Verdana"/>
          <w:sz w:val="17"/>
          <w:szCs w:val="17"/>
        </w:rPr>
        <w:tab/>
        <w:t>3</w:t>
      </w:r>
    </w:p>
    <w:p w14:paraId="3BE630CD"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Java, J2EE, JSP (JSTL), JavaScript, XML, Tomcat4.0, Eclipse3.0, Oracle, Linux</w:t>
      </w:r>
    </w:p>
    <w:p w14:paraId="08EAEB2A" w14:textId="77777777" w:rsidR="003F348E" w:rsidRDefault="00B85B16" w:rsidP="003F348E">
      <w:pPr>
        <w:spacing w:before="40"/>
        <w:ind w:left="2880" w:hanging="2880"/>
        <w:jc w:val="both"/>
        <w:rPr>
          <w:rFonts w:ascii="Verdana" w:eastAsia="Batang" w:hAnsi="Verdana" w:cs="Verdana"/>
          <w:sz w:val="17"/>
          <w:szCs w:val="17"/>
        </w:rPr>
      </w:pPr>
      <w:r>
        <w:rPr>
          <w:rFonts w:ascii="Verdana" w:eastAsia="Batang" w:hAnsi="Verdana" w:cs="Verdana"/>
          <w:sz w:val="17"/>
          <w:szCs w:val="17"/>
        </w:rPr>
        <w:t>Methodology</w:t>
      </w:r>
      <w:r w:rsidR="00CA722D">
        <w:rPr>
          <w:rFonts w:ascii="Verdana" w:eastAsia="Batang" w:hAnsi="Verdana" w:cs="Verdana"/>
          <w:sz w:val="17"/>
          <w:szCs w:val="17"/>
        </w:rPr>
        <w:tab/>
        <w:t>Agile</w:t>
      </w:r>
    </w:p>
    <w:p w14:paraId="374C50B2"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 xml:space="preserve">Oct 2004 to Feb 2005                               </w:t>
      </w:r>
    </w:p>
    <w:p w14:paraId="05C09D7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The objective of this system is to On-Line recruitment system on intranet. The various features included in this project are topic creation, Question creation, Question paper creation, Manage Candidates, View Candidates Details, View Question Paper, Schedule candidates for interview, practical test, On-Line test, report of test, admin module to control the access of various modules.</w:t>
      </w:r>
    </w:p>
    <w:p w14:paraId="4965F882" w14:textId="77777777" w:rsidR="00956530" w:rsidRDefault="00956530">
      <w:pPr>
        <w:spacing w:before="20"/>
        <w:ind w:left="2880" w:hanging="2880"/>
        <w:jc w:val="both"/>
        <w:rPr>
          <w:rFonts w:ascii="Verdana" w:eastAsia="Batang" w:hAnsi="Verdana" w:cs="Verdana"/>
          <w:sz w:val="17"/>
          <w:szCs w:val="17"/>
        </w:rPr>
      </w:pPr>
    </w:p>
    <w:p w14:paraId="67FB6CFD" w14:textId="77777777" w:rsidR="00956530" w:rsidRDefault="00956530">
      <w:pPr>
        <w:spacing w:before="40"/>
        <w:ind w:left="2880" w:hanging="2880"/>
        <w:jc w:val="both"/>
        <w:rPr>
          <w:rFonts w:ascii="Verdana" w:hAnsi="Verdana" w:cs="Verdana"/>
          <w:b/>
          <w:sz w:val="17"/>
          <w:szCs w:val="17"/>
        </w:rPr>
      </w:pPr>
      <w:r>
        <w:rPr>
          <w:rFonts w:ascii="Verdana" w:eastAsia="Batang" w:hAnsi="Verdana" w:cs="Verdana"/>
          <w:b/>
          <w:bCs/>
          <w:sz w:val="17"/>
          <w:szCs w:val="17"/>
        </w:rPr>
        <w:t>Role &amp; Responsibility</w:t>
      </w:r>
      <w:r>
        <w:tab/>
      </w:r>
      <w:r>
        <w:rPr>
          <w:rFonts w:ascii="Verdana" w:eastAsia="Batang" w:hAnsi="Verdana" w:cs="Verdana"/>
          <w:sz w:val="17"/>
          <w:szCs w:val="17"/>
        </w:rPr>
        <w:t>Resource allocation, design of db schema, UML, coding and implementation, find out solution of critical issues for developers. Overall 20% managerial and 80% technical role.</w:t>
      </w:r>
    </w:p>
    <w:p w14:paraId="339116FA" w14:textId="77777777" w:rsidR="00956530" w:rsidRDefault="00956530">
      <w:pPr>
        <w:ind w:right="720"/>
        <w:jc w:val="both"/>
        <w:rPr>
          <w:rFonts w:ascii="Verdana" w:hAnsi="Verdana" w:cs="Verdana"/>
          <w:b/>
          <w:sz w:val="17"/>
          <w:szCs w:val="17"/>
        </w:rPr>
      </w:pPr>
    </w:p>
    <w:p w14:paraId="602B5254" w14:textId="77777777" w:rsidR="00956530" w:rsidRDefault="00956530">
      <w:pPr>
        <w:spacing w:before="4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r>
      <w:r>
        <w:rPr>
          <w:rFonts w:ascii="Verdana" w:eastAsia="Batang" w:hAnsi="Verdana" w:cs="Verdana"/>
          <w:b/>
          <w:sz w:val="17"/>
          <w:szCs w:val="17"/>
        </w:rPr>
        <w:tab/>
      </w:r>
      <w:r>
        <w:rPr>
          <w:rFonts w:ascii="Verdana" w:eastAsia="Batang" w:hAnsi="Verdana" w:cs="Verdana"/>
          <w:b/>
          <w:sz w:val="17"/>
          <w:szCs w:val="17"/>
        </w:rPr>
        <w:tab/>
        <w:t xml:space="preserve">Communication Server </w:t>
      </w:r>
    </w:p>
    <w:p w14:paraId="790254BA"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Project Manager (software development)                                                </w:t>
      </w:r>
    </w:p>
    <w:p w14:paraId="69795935"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4</w:t>
      </w:r>
    </w:p>
    <w:p w14:paraId="6F6026FC"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Java, Eclipse, Linux</w:t>
      </w:r>
    </w:p>
    <w:p w14:paraId="56C47E7E"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Sep 2004 to Oct 2004</w:t>
      </w:r>
    </w:p>
    <w:p w14:paraId="4B3585CF"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The objective of this system is to provide communication between clients and the servers running on the servers to manipulate information from the database. It receives the request from client and delegates to relevant server.</w:t>
      </w:r>
      <w:r w:rsidR="00AC00B4">
        <w:rPr>
          <w:rFonts w:ascii="Verdana" w:eastAsia="Batang" w:hAnsi="Verdana" w:cs="Verdana"/>
          <w:sz w:val="17"/>
          <w:szCs w:val="17"/>
        </w:rPr>
        <w:t xml:space="preserve"> This is the most important server which is developed in core java that communicates other servers developed in other technologies/languages using socket programming.</w:t>
      </w:r>
      <w:r>
        <w:rPr>
          <w:rFonts w:ascii="Verdana" w:eastAsia="Batang" w:hAnsi="Verdana" w:cs="Verdana"/>
          <w:sz w:val="17"/>
          <w:szCs w:val="17"/>
        </w:rPr>
        <w:t xml:space="preserve"> </w:t>
      </w:r>
    </w:p>
    <w:p w14:paraId="5F5B2E77" w14:textId="77777777" w:rsidR="00956530" w:rsidRDefault="00956530">
      <w:pPr>
        <w:spacing w:before="20"/>
        <w:ind w:left="2880" w:hanging="2880"/>
        <w:jc w:val="both"/>
        <w:rPr>
          <w:rFonts w:ascii="Verdana" w:eastAsia="Batang" w:hAnsi="Verdana" w:cs="Verdana"/>
          <w:sz w:val="17"/>
          <w:szCs w:val="17"/>
        </w:rPr>
      </w:pPr>
    </w:p>
    <w:p w14:paraId="48126405" w14:textId="77777777" w:rsidR="004D6310" w:rsidRDefault="00956530">
      <w:pPr>
        <w:spacing w:before="40"/>
        <w:jc w:val="both"/>
        <w:rPr>
          <w:rFonts w:ascii="Verdana" w:eastAsia="Batang" w:hAnsi="Verdana" w:cs="Verdana"/>
          <w:sz w:val="17"/>
          <w:szCs w:val="17"/>
        </w:rPr>
      </w:pPr>
      <w:r>
        <w:rPr>
          <w:rFonts w:ascii="Verdana" w:eastAsia="Batang" w:hAnsi="Verdana" w:cs="Verdana"/>
          <w:b/>
          <w:bCs/>
          <w:sz w:val="17"/>
          <w:szCs w:val="17"/>
        </w:rPr>
        <w:t>Role &amp; Responsibility</w:t>
      </w:r>
      <w:r>
        <w:tab/>
      </w:r>
      <w:r>
        <w:tab/>
      </w:r>
      <w:r>
        <w:rPr>
          <w:rFonts w:ascii="Verdana" w:eastAsia="Batang" w:hAnsi="Verdana" w:cs="Verdana"/>
          <w:sz w:val="17"/>
          <w:szCs w:val="17"/>
        </w:rPr>
        <w:t xml:space="preserve">Design db schema, resource allocation, coding , unit testing, find out solution of critical </w:t>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r>
      <w:r>
        <w:rPr>
          <w:rFonts w:ascii="Verdana" w:eastAsia="Batang" w:hAnsi="Verdana" w:cs="Verdana"/>
          <w:sz w:val="17"/>
          <w:szCs w:val="17"/>
        </w:rPr>
        <w:tab/>
        <w:t xml:space="preserve">problems/issues for developers/users, </w:t>
      </w:r>
      <w:r w:rsidR="00672FDD">
        <w:rPr>
          <w:rFonts w:ascii="Verdana" w:eastAsia="Batang" w:hAnsi="Verdana" w:cs="Verdana"/>
          <w:sz w:val="17"/>
          <w:szCs w:val="17"/>
        </w:rPr>
        <w:t>implementation, training</w:t>
      </w:r>
      <w:r>
        <w:rPr>
          <w:rFonts w:ascii="Verdana" w:eastAsia="Batang" w:hAnsi="Verdana" w:cs="Verdana"/>
          <w:sz w:val="17"/>
          <w:szCs w:val="17"/>
        </w:rPr>
        <w:t xml:space="preserve"> to staff. </w:t>
      </w:r>
      <w:r w:rsidR="004D6310" w:rsidRPr="004D6310">
        <w:rPr>
          <w:rFonts w:ascii="Verdana" w:eastAsia="Batang" w:hAnsi="Verdana" w:cs="Verdana"/>
          <w:sz w:val="17"/>
          <w:szCs w:val="17"/>
        </w:rPr>
        <w:t>Involved in the</w:t>
      </w:r>
    </w:p>
    <w:p w14:paraId="0493F707" w14:textId="77777777" w:rsidR="00956530" w:rsidRDefault="004D6310" w:rsidP="004D6310">
      <w:pPr>
        <w:spacing w:before="40"/>
        <w:ind w:left="2160" w:firstLine="720"/>
        <w:jc w:val="both"/>
        <w:rPr>
          <w:rFonts w:ascii="Verdana" w:eastAsia="Batang" w:hAnsi="Verdana" w:cs="Verdana"/>
          <w:sz w:val="17"/>
          <w:szCs w:val="17"/>
        </w:rPr>
      </w:pPr>
      <w:r w:rsidRPr="004D6310">
        <w:rPr>
          <w:rFonts w:ascii="Verdana" w:eastAsia="Batang" w:hAnsi="Verdana" w:cs="Verdana"/>
          <w:sz w:val="17"/>
          <w:szCs w:val="17"/>
        </w:rPr>
        <w:t>development in java/j2ee.</w:t>
      </w:r>
    </w:p>
    <w:p w14:paraId="3B78678A" w14:textId="77777777" w:rsidR="00956530" w:rsidRDefault="00956530">
      <w:pPr>
        <w:ind w:left="2880" w:hanging="2880"/>
        <w:jc w:val="both"/>
        <w:rPr>
          <w:rFonts w:ascii="Verdana" w:eastAsia="Batang" w:hAnsi="Verdana" w:cs="Verdana"/>
          <w:sz w:val="17"/>
          <w:szCs w:val="17"/>
        </w:rPr>
      </w:pPr>
    </w:p>
    <w:p w14:paraId="1528E21E"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t xml:space="preserve">Maintenance of Business Instruction (MBI)    </w:t>
      </w:r>
    </w:p>
    <w:p w14:paraId="5C77493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Team Leader                                                 </w:t>
      </w:r>
    </w:p>
    <w:p w14:paraId="674115F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3</w:t>
      </w:r>
    </w:p>
    <w:p w14:paraId="46F504D7"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Java, J2EE, JSP, JavaScript, Tomcat4.0, Eclipse3.0, SQLServer7.0</w:t>
      </w:r>
    </w:p>
    <w:p w14:paraId="40C790F6"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Apr 2002 to Nov 2002</w:t>
      </w:r>
    </w:p>
    <w:p w14:paraId="4310F393"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 xml:space="preserve">This system process billing details of new computers (or AMC) installed at a client place (Region Wise). For each different bill an MBI is generated and the payment term defined. The payment term vary up to five instalments. Invoice can be generated after the approval of MBI by and authorized person and collection can be made. </w:t>
      </w:r>
    </w:p>
    <w:p w14:paraId="7C5D2FCE" w14:textId="77777777" w:rsidR="00956530" w:rsidRDefault="00956530">
      <w:pPr>
        <w:spacing w:before="20"/>
        <w:ind w:left="2880" w:hanging="2880"/>
        <w:jc w:val="both"/>
        <w:rPr>
          <w:rFonts w:ascii="Verdana" w:eastAsia="Batang" w:hAnsi="Verdana" w:cs="Verdana"/>
          <w:sz w:val="17"/>
          <w:szCs w:val="17"/>
        </w:rPr>
      </w:pPr>
    </w:p>
    <w:p w14:paraId="1DFFF723"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b/>
          <w:bCs/>
          <w:sz w:val="17"/>
          <w:szCs w:val="17"/>
        </w:rPr>
        <w:t>Role &amp; Responsibility</w:t>
      </w:r>
      <w:r>
        <w:tab/>
      </w:r>
      <w:r>
        <w:rPr>
          <w:rFonts w:ascii="Verdana" w:eastAsia="Batang" w:hAnsi="Verdana" w:cs="Verdana"/>
          <w:sz w:val="17"/>
          <w:szCs w:val="17"/>
        </w:rPr>
        <w:t xml:space="preserve">Design db schema, resource allocation, coding </w:t>
      </w:r>
      <w:r w:rsidR="00612CCA">
        <w:rPr>
          <w:rFonts w:ascii="Verdana" w:eastAsia="Batang" w:hAnsi="Verdana" w:cs="Verdana"/>
          <w:sz w:val="17"/>
          <w:szCs w:val="17"/>
        </w:rPr>
        <w:t>in java</w:t>
      </w:r>
      <w:r>
        <w:rPr>
          <w:rFonts w:ascii="Verdana" w:eastAsia="Batang" w:hAnsi="Verdana" w:cs="Verdana"/>
          <w:sz w:val="17"/>
          <w:szCs w:val="17"/>
        </w:rPr>
        <w:t xml:space="preserve">, unit testing, find out solution of critical problems/issues for developers/users, </w:t>
      </w:r>
      <w:r w:rsidR="00672FDD">
        <w:rPr>
          <w:rFonts w:ascii="Verdana" w:eastAsia="Batang" w:hAnsi="Verdana" w:cs="Verdana"/>
          <w:sz w:val="17"/>
          <w:szCs w:val="17"/>
        </w:rPr>
        <w:t>implementation, training</w:t>
      </w:r>
      <w:r>
        <w:rPr>
          <w:rFonts w:ascii="Verdana" w:eastAsia="Batang" w:hAnsi="Verdana" w:cs="Verdana"/>
          <w:sz w:val="17"/>
          <w:szCs w:val="17"/>
        </w:rPr>
        <w:t xml:space="preserve"> to staff. Overall 20% managerial and 80% technical role.</w:t>
      </w:r>
    </w:p>
    <w:p w14:paraId="7FB8B295" w14:textId="77777777" w:rsidR="00956530" w:rsidRDefault="00956530">
      <w:pPr>
        <w:spacing w:before="40"/>
        <w:jc w:val="both"/>
        <w:rPr>
          <w:rFonts w:ascii="Verdana" w:eastAsia="Batang" w:hAnsi="Verdana" w:cs="Verdana"/>
          <w:sz w:val="17"/>
          <w:szCs w:val="17"/>
        </w:rPr>
      </w:pPr>
    </w:p>
    <w:p w14:paraId="6BA7F929" w14:textId="77777777" w:rsidR="00956530" w:rsidRDefault="00956530">
      <w:pPr>
        <w:spacing w:before="4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r>
      <w:r>
        <w:rPr>
          <w:rFonts w:ascii="Verdana" w:eastAsia="Batang" w:hAnsi="Verdana" w:cs="Verdana"/>
          <w:b/>
          <w:sz w:val="17"/>
          <w:szCs w:val="17"/>
        </w:rPr>
        <w:tab/>
      </w:r>
      <w:r>
        <w:rPr>
          <w:rFonts w:ascii="Verdana" w:eastAsia="Batang" w:hAnsi="Verdana" w:cs="Verdana"/>
          <w:b/>
          <w:sz w:val="17"/>
          <w:szCs w:val="17"/>
        </w:rPr>
        <w:tab/>
        <w:t>Trading Warehouse</w:t>
      </w:r>
    </w:p>
    <w:p w14:paraId="260E7DA0"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Team Member (Programmer/Analyst)                               </w:t>
      </w:r>
    </w:p>
    <w:p w14:paraId="14F633FA"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3</w:t>
      </w:r>
    </w:p>
    <w:p w14:paraId="4434B0EC"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r>
      <w:r w:rsidR="00A816E1">
        <w:rPr>
          <w:rFonts w:ascii="Verdana" w:eastAsia="Batang" w:hAnsi="Verdana" w:cs="Verdana"/>
          <w:sz w:val="17"/>
          <w:szCs w:val="17"/>
        </w:rPr>
        <w:t xml:space="preserve">Java, </w:t>
      </w:r>
      <w:r>
        <w:rPr>
          <w:rFonts w:ascii="Verdana" w:eastAsia="Batang" w:hAnsi="Verdana" w:cs="Verdana"/>
          <w:sz w:val="17"/>
          <w:szCs w:val="17"/>
        </w:rPr>
        <w:t>J2EE, HTML, JavaScript, Applet, SQL Server 7.0, Window 98</w:t>
      </w:r>
    </w:p>
    <w:p w14:paraId="347422EE"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Apr 2000 to Nov 2000</w:t>
      </w:r>
    </w:p>
    <w:p w14:paraId="666CCC17" w14:textId="77777777" w:rsidR="00956530" w:rsidRDefault="00956530">
      <w:pPr>
        <w:spacing w:before="4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Indus Trading House is a Trading Warehouse who was involved in trading of electronic Items and wants to automate their Quotation procedure. The company receives the queries from their Customers and on that basis requests for the Quotations from the Supplier. On the quotations received the Company decides and forwards the best offer to the customer. Once the customer places his order, company places the Order to the concerned supplier with predefined terms and conditions as global set of rules.</w:t>
      </w:r>
    </w:p>
    <w:p w14:paraId="76DE8111" w14:textId="77777777" w:rsidR="00956530" w:rsidRDefault="00956530">
      <w:pPr>
        <w:spacing w:before="40"/>
        <w:ind w:left="2880" w:hanging="2880"/>
        <w:jc w:val="both"/>
        <w:rPr>
          <w:rFonts w:ascii="Verdana" w:eastAsia="Batang" w:hAnsi="Verdana" w:cs="Verdana"/>
          <w:sz w:val="17"/>
          <w:szCs w:val="17"/>
        </w:rPr>
      </w:pPr>
    </w:p>
    <w:p w14:paraId="510A6CE6" w14:textId="77777777" w:rsidR="00956530" w:rsidRDefault="00956530">
      <w:pPr>
        <w:spacing w:before="40"/>
        <w:jc w:val="both"/>
        <w:rPr>
          <w:rFonts w:ascii="Verdana" w:hAnsi="Verdana" w:cs="Verdana"/>
          <w:sz w:val="17"/>
          <w:szCs w:val="17"/>
        </w:rPr>
      </w:pPr>
      <w:r>
        <w:rPr>
          <w:rFonts w:ascii="Verdana" w:eastAsia="Batang" w:hAnsi="Verdana" w:cs="Verdana"/>
          <w:b/>
          <w:bCs/>
          <w:sz w:val="17"/>
          <w:szCs w:val="17"/>
        </w:rPr>
        <w:t>Role &amp; Responsibility</w:t>
      </w:r>
      <w:r>
        <w:tab/>
      </w:r>
      <w:r>
        <w:tab/>
      </w:r>
      <w:r>
        <w:rPr>
          <w:rFonts w:ascii="Verdana" w:eastAsia="Batang" w:hAnsi="Verdana" w:cs="Verdana"/>
          <w:sz w:val="17"/>
          <w:szCs w:val="17"/>
        </w:rPr>
        <w:t>Development of various modules given by team leader, unit testing.</w:t>
      </w:r>
    </w:p>
    <w:p w14:paraId="180099FC" w14:textId="77777777" w:rsidR="00956530" w:rsidRDefault="00956530">
      <w:pPr>
        <w:tabs>
          <w:tab w:val="left" w:pos="10080"/>
        </w:tabs>
        <w:ind w:right="720"/>
        <w:jc w:val="both"/>
        <w:rPr>
          <w:rFonts w:ascii="Verdana" w:hAnsi="Verdana" w:cs="Verdana"/>
          <w:sz w:val="17"/>
          <w:szCs w:val="17"/>
        </w:rPr>
      </w:pPr>
    </w:p>
    <w:p w14:paraId="6A2017A2" w14:textId="77777777" w:rsidR="00956530" w:rsidRDefault="00956530">
      <w:pPr>
        <w:spacing w:before="40"/>
        <w:jc w:val="both"/>
        <w:rPr>
          <w:rFonts w:ascii="Verdana" w:eastAsia="Batang" w:hAnsi="Verdana" w:cs="Verdana"/>
          <w:sz w:val="17"/>
          <w:szCs w:val="17"/>
        </w:rPr>
      </w:pPr>
      <w:r>
        <w:rPr>
          <w:rFonts w:ascii="Verdana" w:eastAsia="Batang" w:hAnsi="Verdana" w:cs="Verdana"/>
          <w:b/>
          <w:sz w:val="17"/>
          <w:szCs w:val="17"/>
        </w:rPr>
        <w:t xml:space="preserve">Project Name  </w:t>
      </w:r>
      <w:r>
        <w:rPr>
          <w:rFonts w:ascii="Verdana" w:eastAsia="Batang" w:hAnsi="Verdana" w:cs="Verdana"/>
          <w:b/>
          <w:sz w:val="17"/>
          <w:szCs w:val="17"/>
        </w:rPr>
        <w:tab/>
      </w:r>
      <w:r>
        <w:rPr>
          <w:rFonts w:ascii="Verdana" w:eastAsia="Batang" w:hAnsi="Verdana" w:cs="Verdana"/>
          <w:b/>
          <w:sz w:val="17"/>
          <w:szCs w:val="17"/>
        </w:rPr>
        <w:tab/>
      </w:r>
      <w:r>
        <w:rPr>
          <w:rFonts w:ascii="Verdana" w:eastAsia="Batang" w:hAnsi="Verdana" w:cs="Verdana"/>
          <w:b/>
          <w:sz w:val="17"/>
          <w:szCs w:val="17"/>
        </w:rPr>
        <w:tab/>
        <w:t>Inventory Control and Management System (Material, Asset and Drugs)</w:t>
      </w:r>
    </w:p>
    <w:p w14:paraId="6C379FCE"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Position    </w:t>
      </w:r>
      <w:r>
        <w:rPr>
          <w:rFonts w:ascii="Verdana" w:eastAsia="Batang" w:hAnsi="Verdana" w:cs="Verdana"/>
          <w:sz w:val="17"/>
          <w:szCs w:val="17"/>
        </w:rPr>
        <w:tab/>
        <w:t xml:space="preserve">Team Member                                                                </w:t>
      </w:r>
    </w:p>
    <w:p w14:paraId="2CFA88A4"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Team Size      </w:t>
      </w:r>
      <w:r>
        <w:rPr>
          <w:rFonts w:ascii="Verdana" w:eastAsia="Batang" w:hAnsi="Verdana" w:cs="Verdana"/>
          <w:sz w:val="17"/>
          <w:szCs w:val="17"/>
        </w:rPr>
        <w:tab/>
        <w:t>6</w:t>
      </w:r>
    </w:p>
    <w:p w14:paraId="2258B726"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 xml:space="preserve">Software          </w:t>
      </w:r>
      <w:r>
        <w:rPr>
          <w:rFonts w:ascii="Verdana" w:eastAsia="Batang" w:hAnsi="Verdana" w:cs="Verdana"/>
          <w:sz w:val="17"/>
          <w:szCs w:val="17"/>
        </w:rPr>
        <w:tab/>
        <w:t>Visual Basic 6.0, Oracle8i, Window 98, Crystal Report8.0</w:t>
      </w:r>
    </w:p>
    <w:p w14:paraId="4076EFCA"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Period</w:t>
      </w:r>
      <w:r>
        <w:rPr>
          <w:rFonts w:ascii="Verdana" w:eastAsia="Batang" w:hAnsi="Verdana" w:cs="Verdana"/>
          <w:sz w:val="17"/>
          <w:szCs w:val="17"/>
        </w:rPr>
        <w:tab/>
        <w:t xml:space="preserve">Nov 1997 to May 1998      </w:t>
      </w:r>
    </w:p>
    <w:p w14:paraId="2DDA010F" w14:textId="77777777" w:rsidR="00956530" w:rsidRDefault="00956530">
      <w:pPr>
        <w:spacing w:before="20"/>
        <w:ind w:left="2880" w:hanging="2880"/>
        <w:jc w:val="both"/>
        <w:rPr>
          <w:rFonts w:ascii="Verdana" w:eastAsia="Batang" w:hAnsi="Verdana" w:cs="Verdana"/>
          <w:sz w:val="17"/>
          <w:szCs w:val="17"/>
        </w:rPr>
      </w:pPr>
      <w:r>
        <w:rPr>
          <w:rFonts w:ascii="Verdana" w:eastAsia="Batang" w:hAnsi="Verdana" w:cs="Verdana"/>
          <w:sz w:val="17"/>
          <w:szCs w:val="17"/>
        </w:rPr>
        <w:t>Brief Description</w:t>
      </w:r>
      <w:r>
        <w:rPr>
          <w:rFonts w:ascii="Verdana" w:eastAsia="Batang" w:hAnsi="Verdana" w:cs="Verdana"/>
          <w:sz w:val="17"/>
          <w:szCs w:val="17"/>
        </w:rPr>
        <w:tab/>
        <w:t xml:space="preserve">This software is a multi store multi user inventory control and management system to assist the customer the basic requirement of the items every year. The customer can maintain the persistent record of every transaction performed during the financial year </w:t>
      </w:r>
      <w:r>
        <w:rPr>
          <w:rFonts w:ascii="Verdana" w:eastAsia="Batang" w:hAnsi="Verdana" w:cs="Verdana"/>
          <w:sz w:val="17"/>
          <w:szCs w:val="17"/>
        </w:rPr>
        <w:lastRenderedPageBreak/>
        <w:t xml:space="preserve">and take the report at any time to control the inventory. It can assist to select a supplier who is supplying the product at minimum cost on line. </w:t>
      </w:r>
    </w:p>
    <w:p w14:paraId="1F676CC6" w14:textId="77777777" w:rsidR="00956530" w:rsidRDefault="00956530">
      <w:pPr>
        <w:spacing w:before="20"/>
        <w:ind w:left="2880" w:hanging="2880"/>
        <w:jc w:val="both"/>
        <w:rPr>
          <w:rFonts w:ascii="Verdana" w:eastAsia="Batang" w:hAnsi="Verdana" w:cs="Verdana"/>
          <w:sz w:val="17"/>
          <w:szCs w:val="17"/>
        </w:rPr>
      </w:pPr>
    </w:p>
    <w:p w14:paraId="5DC4B6FA" w14:textId="77777777" w:rsidR="004E5FDD" w:rsidRDefault="00956530" w:rsidP="004E5FDD">
      <w:pPr>
        <w:spacing w:before="20"/>
        <w:ind w:left="2880" w:hanging="2880"/>
        <w:jc w:val="both"/>
        <w:rPr>
          <w:rFonts w:ascii="Verdana" w:eastAsia="Batang" w:hAnsi="Verdana" w:cs="Verdana"/>
          <w:sz w:val="17"/>
          <w:szCs w:val="17"/>
        </w:rPr>
      </w:pPr>
      <w:r>
        <w:rPr>
          <w:rFonts w:ascii="Verdana" w:eastAsia="Batang" w:hAnsi="Verdana" w:cs="Verdana"/>
          <w:b/>
          <w:bCs/>
          <w:sz w:val="17"/>
          <w:szCs w:val="17"/>
        </w:rPr>
        <w:t>Role &amp; Responsibility</w:t>
      </w:r>
      <w:r>
        <w:rPr>
          <w:rFonts w:ascii="Verdana" w:eastAsia="Batang" w:hAnsi="Verdana" w:cs="Verdana"/>
          <w:sz w:val="17"/>
          <w:szCs w:val="17"/>
        </w:rPr>
        <w:tab/>
        <w:t xml:space="preserve">Designed db schema, developed the entire module of PO, GRN, Cash </w:t>
      </w:r>
      <w:r w:rsidR="00672FDD">
        <w:rPr>
          <w:rFonts w:ascii="Verdana" w:eastAsia="Batang" w:hAnsi="Verdana" w:cs="Verdana"/>
          <w:sz w:val="17"/>
          <w:szCs w:val="17"/>
        </w:rPr>
        <w:t>Sales, Credit</w:t>
      </w:r>
      <w:r>
        <w:rPr>
          <w:rFonts w:ascii="Verdana" w:eastAsia="Batang" w:hAnsi="Verdana" w:cs="Verdana"/>
          <w:sz w:val="17"/>
          <w:szCs w:val="17"/>
        </w:rPr>
        <w:t xml:space="preserve"> Sales, Free Issue etc., Developed all reports and implemented at various client sites.</w:t>
      </w:r>
    </w:p>
    <w:p w14:paraId="5EAC86DC" w14:textId="77777777" w:rsidR="004E5FDD" w:rsidRDefault="004E5FDD" w:rsidP="004E5FDD">
      <w:pPr>
        <w:spacing w:before="20"/>
        <w:ind w:left="2880" w:hanging="2880"/>
        <w:jc w:val="both"/>
        <w:rPr>
          <w:rFonts w:ascii="Verdana" w:hAnsi="Verdana" w:cs="Verdana"/>
          <w:sz w:val="17"/>
          <w:szCs w:val="17"/>
        </w:rPr>
      </w:pPr>
    </w:p>
    <w:p w14:paraId="1BBE914C" w14:textId="77777777" w:rsidR="00940125" w:rsidRDefault="00940125" w:rsidP="00940125">
      <w:pPr>
        <w:widowControl w:val="0"/>
        <w:rPr>
          <w:b/>
          <w:sz w:val="20"/>
          <w:szCs w:val="20"/>
          <w:lang w:val="en-US" w:eastAsia="ar-SA"/>
        </w:rPr>
      </w:pPr>
    </w:p>
    <w:p w14:paraId="78D8CF3F" w14:textId="77777777" w:rsidR="00A06C36" w:rsidRDefault="00A06C36" w:rsidP="00940125">
      <w:pPr>
        <w:widowControl w:val="0"/>
        <w:rPr>
          <w:b/>
          <w:sz w:val="20"/>
          <w:szCs w:val="20"/>
          <w:lang w:val="en-US" w:eastAsia="ar-SA"/>
        </w:rPr>
      </w:pPr>
    </w:p>
    <w:p w14:paraId="30939E65" w14:textId="77777777" w:rsidR="00940125" w:rsidRPr="00435EA5" w:rsidRDefault="00940125" w:rsidP="00940125">
      <w:pPr>
        <w:widowControl w:val="0"/>
        <w:rPr>
          <w:b/>
          <w:sz w:val="20"/>
          <w:szCs w:val="20"/>
          <w:lang w:val="en-US" w:eastAsia="ar-SA"/>
        </w:rPr>
      </w:pPr>
      <w:r w:rsidRPr="00435EA5">
        <w:rPr>
          <w:b/>
          <w:sz w:val="20"/>
          <w:szCs w:val="20"/>
          <w:lang w:val="en-US" w:eastAsia="ar-SA"/>
        </w:rPr>
        <w:t>ACADEMIC &amp; PROFESSIONAL QUALIFICATION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4586"/>
        <w:gridCol w:w="1754"/>
        <w:gridCol w:w="1581"/>
      </w:tblGrid>
      <w:tr w:rsidR="0096392D" w14:paraId="2972BCC7" w14:textId="77777777" w:rsidTr="00940125">
        <w:tc>
          <w:tcPr>
            <w:tcW w:w="2588" w:type="dxa"/>
            <w:shd w:val="clear" w:color="auto" w:fill="auto"/>
          </w:tcPr>
          <w:p w14:paraId="2A3061EF" w14:textId="77777777" w:rsidR="00940125" w:rsidRPr="00305F07" w:rsidRDefault="00940125" w:rsidP="00940125">
            <w:pPr>
              <w:widowControl w:val="0"/>
              <w:rPr>
                <w:b/>
                <w:sz w:val="20"/>
                <w:szCs w:val="20"/>
                <w:lang w:val="en-US" w:eastAsia="ar-SA"/>
              </w:rPr>
            </w:pPr>
            <w:r w:rsidRPr="00305F07">
              <w:rPr>
                <w:b/>
                <w:sz w:val="20"/>
                <w:szCs w:val="20"/>
              </w:rPr>
              <w:t>EXAMINATION</w:t>
            </w:r>
          </w:p>
        </w:tc>
        <w:tc>
          <w:tcPr>
            <w:tcW w:w="4702" w:type="dxa"/>
            <w:shd w:val="clear" w:color="auto" w:fill="auto"/>
          </w:tcPr>
          <w:p w14:paraId="1D29CE1D" w14:textId="77777777" w:rsidR="00940125" w:rsidRPr="00305F07" w:rsidRDefault="00940125" w:rsidP="00940125">
            <w:pPr>
              <w:widowControl w:val="0"/>
              <w:ind w:left="180"/>
              <w:rPr>
                <w:b/>
                <w:sz w:val="20"/>
                <w:szCs w:val="20"/>
                <w:lang w:val="en-US" w:eastAsia="ar-SA"/>
              </w:rPr>
            </w:pPr>
            <w:r w:rsidRPr="00305F07">
              <w:rPr>
                <w:b/>
                <w:sz w:val="20"/>
                <w:szCs w:val="20"/>
              </w:rPr>
              <w:t>BOARD/UNIVERSITY</w:t>
            </w:r>
          </w:p>
        </w:tc>
        <w:tc>
          <w:tcPr>
            <w:tcW w:w="1800" w:type="dxa"/>
            <w:shd w:val="clear" w:color="auto" w:fill="auto"/>
          </w:tcPr>
          <w:p w14:paraId="67D50287" w14:textId="77777777" w:rsidR="00940125" w:rsidRPr="00305F07" w:rsidRDefault="00940125" w:rsidP="00940125">
            <w:pPr>
              <w:snapToGrid w:val="0"/>
              <w:rPr>
                <w:b/>
                <w:sz w:val="20"/>
                <w:szCs w:val="20"/>
                <w:lang w:val="en-US" w:eastAsia="ar-SA"/>
              </w:rPr>
            </w:pPr>
            <w:r w:rsidRPr="00305F07">
              <w:rPr>
                <w:b/>
                <w:sz w:val="20"/>
                <w:szCs w:val="20"/>
              </w:rPr>
              <w:t>PASSING  YEAR</w:t>
            </w:r>
          </w:p>
        </w:tc>
        <w:tc>
          <w:tcPr>
            <w:tcW w:w="1588" w:type="dxa"/>
            <w:shd w:val="clear" w:color="auto" w:fill="auto"/>
          </w:tcPr>
          <w:p w14:paraId="71CEE6A2" w14:textId="77777777" w:rsidR="00940125" w:rsidRPr="00305F07" w:rsidRDefault="00940125" w:rsidP="00940125">
            <w:pPr>
              <w:widowControl w:val="0"/>
              <w:ind w:left="180"/>
              <w:rPr>
                <w:b/>
                <w:sz w:val="20"/>
                <w:szCs w:val="20"/>
                <w:lang w:val="en-US" w:eastAsia="ar-SA"/>
              </w:rPr>
            </w:pPr>
            <w:r w:rsidRPr="00305F07">
              <w:rPr>
                <w:b/>
                <w:sz w:val="20"/>
                <w:szCs w:val="20"/>
              </w:rPr>
              <w:t>MARKS(%)</w:t>
            </w:r>
          </w:p>
        </w:tc>
      </w:tr>
      <w:tr w:rsidR="0096392D" w14:paraId="5F8E4779" w14:textId="77777777" w:rsidTr="00940125">
        <w:tc>
          <w:tcPr>
            <w:tcW w:w="2588" w:type="dxa"/>
            <w:shd w:val="clear" w:color="auto" w:fill="auto"/>
          </w:tcPr>
          <w:p w14:paraId="31C0F5BC" w14:textId="77777777" w:rsidR="00940125" w:rsidRPr="00305F07" w:rsidRDefault="00940125" w:rsidP="00940125">
            <w:pPr>
              <w:tabs>
                <w:tab w:val="left" w:pos="9090"/>
              </w:tabs>
              <w:snapToGrid w:val="0"/>
              <w:ind w:right="-180"/>
              <w:rPr>
                <w:b/>
                <w:sz w:val="20"/>
                <w:szCs w:val="20"/>
              </w:rPr>
            </w:pPr>
            <w:r w:rsidRPr="00305F07">
              <w:rPr>
                <w:b/>
                <w:sz w:val="20"/>
                <w:szCs w:val="20"/>
              </w:rPr>
              <w:t>B.Sc.</w:t>
            </w:r>
          </w:p>
          <w:p w14:paraId="52A00629" w14:textId="77777777" w:rsidR="00940125" w:rsidRPr="00305F07" w:rsidRDefault="00940125" w:rsidP="00940125">
            <w:pPr>
              <w:widowControl w:val="0"/>
              <w:rPr>
                <w:b/>
                <w:sz w:val="20"/>
                <w:szCs w:val="20"/>
                <w:lang w:val="en-US" w:eastAsia="ar-SA"/>
              </w:rPr>
            </w:pPr>
            <w:r w:rsidRPr="00305F07">
              <w:rPr>
                <w:b/>
                <w:sz w:val="20"/>
                <w:szCs w:val="20"/>
              </w:rPr>
              <w:t>(</w:t>
            </w:r>
            <w:r w:rsidRPr="00305F07">
              <w:rPr>
                <w:sz w:val="20"/>
                <w:szCs w:val="20"/>
              </w:rPr>
              <w:t>Science, Math</w:t>
            </w:r>
            <w:r w:rsidRPr="00305F07">
              <w:rPr>
                <w:b/>
                <w:sz w:val="20"/>
                <w:szCs w:val="20"/>
              </w:rPr>
              <w:t>)</w:t>
            </w:r>
          </w:p>
        </w:tc>
        <w:tc>
          <w:tcPr>
            <w:tcW w:w="4702" w:type="dxa"/>
            <w:shd w:val="clear" w:color="auto" w:fill="auto"/>
          </w:tcPr>
          <w:p w14:paraId="60193D11" w14:textId="77777777" w:rsidR="00940125" w:rsidRPr="00305F07" w:rsidRDefault="00940125" w:rsidP="00940125">
            <w:pPr>
              <w:widowControl w:val="0"/>
              <w:ind w:left="180"/>
              <w:rPr>
                <w:b/>
                <w:sz w:val="20"/>
                <w:szCs w:val="20"/>
                <w:lang w:val="en-US" w:eastAsia="ar-SA"/>
              </w:rPr>
            </w:pPr>
            <w:r w:rsidRPr="00305F07">
              <w:rPr>
                <w:sz w:val="20"/>
                <w:szCs w:val="20"/>
              </w:rPr>
              <w:t>AJMER UNIVERSITY(RAJASTHAN)</w:t>
            </w:r>
          </w:p>
        </w:tc>
        <w:tc>
          <w:tcPr>
            <w:tcW w:w="1800" w:type="dxa"/>
            <w:shd w:val="clear" w:color="auto" w:fill="auto"/>
          </w:tcPr>
          <w:p w14:paraId="43489DC7" w14:textId="77777777" w:rsidR="00940125" w:rsidRPr="00305F07" w:rsidRDefault="00940125" w:rsidP="00940125">
            <w:pPr>
              <w:widowControl w:val="0"/>
              <w:ind w:left="180"/>
              <w:rPr>
                <w:sz w:val="20"/>
                <w:szCs w:val="20"/>
              </w:rPr>
            </w:pPr>
            <w:r w:rsidRPr="00305F07">
              <w:rPr>
                <w:sz w:val="20"/>
                <w:szCs w:val="20"/>
              </w:rPr>
              <w:t>1988</w:t>
            </w:r>
          </w:p>
        </w:tc>
        <w:tc>
          <w:tcPr>
            <w:tcW w:w="1588" w:type="dxa"/>
            <w:shd w:val="clear" w:color="auto" w:fill="auto"/>
          </w:tcPr>
          <w:p w14:paraId="53D9A4A6" w14:textId="77777777" w:rsidR="00940125" w:rsidRPr="00305F07" w:rsidRDefault="00940125" w:rsidP="00940125">
            <w:pPr>
              <w:widowControl w:val="0"/>
              <w:ind w:left="180"/>
              <w:rPr>
                <w:sz w:val="20"/>
                <w:szCs w:val="20"/>
              </w:rPr>
            </w:pPr>
            <w:r w:rsidRPr="00305F07">
              <w:rPr>
                <w:sz w:val="20"/>
                <w:szCs w:val="20"/>
              </w:rPr>
              <w:t>61.5</w:t>
            </w:r>
          </w:p>
        </w:tc>
      </w:tr>
      <w:tr w:rsidR="0096392D" w14:paraId="01C6E34A" w14:textId="77777777" w:rsidTr="00940125">
        <w:tc>
          <w:tcPr>
            <w:tcW w:w="2588" w:type="dxa"/>
            <w:shd w:val="clear" w:color="auto" w:fill="auto"/>
          </w:tcPr>
          <w:p w14:paraId="7058DE9F" w14:textId="77777777" w:rsidR="00940125" w:rsidRPr="00305F07" w:rsidRDefault="00940125" w:rsidP="00940125">
            <w:pPr>
              <w:snapToGrid w:val="0"/>
              <w:rPr>
                <w:b/>
                <w:sz w:val="20"/>
                <w:szCs w:val="20"/>
              </w:rPr>
            </w:pPr>
            <w:r w:rsidRPr="00305F07">
              <w:rPr>
                <w:b/>
                <w:sz w:val="20"/>
                <w:szCs w:val="20"/>
              </w:rPr>
              <w:t>M.C.A.</w:t>
            </w:r>
          </w:p>
          <w:p w14:paraId="1C6168A8" w14:textId="77777777" w:rsidR="00940125" w:rsidRPr="00305F07" w:rsidRDefault="00940125" w:rsidP="00940125">
            <w:pPr>
              <w:tabs>
                <w:tab w:val="left" w:pos="9090"/>
              </w:tabs>
              <w:snapToGrid w:val="0"/>
              <w:ind w:right="-180"/>
              <w:rPr>
                <w:b/>
                <w:sz w:val="20"/>
                <w:szCs w:val="20"/>
              </w:rPr>
            </w:pPr>
            <w:r w:rsidRPr="00305F07">
              <w:rPr>
                <w:sz w:val="20"/>
                <w:szCs w:val="20"/>
              </w:rPr>
              <w:t>(Cond. by UGC)</w:t>
            </w:r>
          </w:p>
        </w:tc>
        <w:tc>
          <w:tcPr>
            <w:tcW w:w="4702" w:type="dxa"/>
            <w:shd w:val="clear" w:color="auto" w:fill="auto"/>
          </w:tcPr>
          <w:p w14:paraId="5FF8C846" w14:textId="77777777" w:rsidR="00940125" w:rsidRPr="00305F07" w:rsidRDefault="00940125" w:rsidP="00940125">
            <w:pPr>
              <w:widowControl w:val="0"/>
              <w:ind w:left="180"/>
              <w:rPr>
                <w:sz w:val="20"/>
                <w:szCs w:val="20"/>
              </w:rPr>
            </w:pPr>
            <w:r w:rsidRPr="00305F07">
              <w:rPr>
                <w:sz w:val="20"/>
                <w:szCs w:val="20"/>
              </w:rPr>
              <w:t>JAI NARAIN VYAS UNIVERSITY</w:t>
            </w:r>
          </w:p>
          <w:p w14:paraId="66281E10" w14:textId="77777777" w:rsidR="00940125" w:rsidRPr="00305F07" w:rsidRDefault="00940125" w:rsidP="00940125">
            <w:pPr>
              <w:widowControl w:val="0"/>
              <w:ind w:left="180"/>
              <w:rPr>
                <w:sz w:val="20"/>
                <w:szCs w:val="20"/>
              </w:rPr>
            </w:pPr>
            <w:r w:rsidRPr="00305F07">
              <w:rPr>
                <w:sz w:val="20"/>
                <w:szCs w:val="20"/>
              </w:rPr>
              <w:t>(ERSTWHILE UNIVERSITY OF JODHPUR)</w:t>
            </w:r>
          </w:p>
        </w:tc>
        <w:tc>
          <w:tcPr>
            <w:tcW w:w="1800" w:type="dxa"/>
            <w:shd w:val="clear" w:color="auto" w:fill="auto"/>
          </w:tcPr>
          <w:p w14:paraId="2C163696" w14:textId="77777777" w:rsidR="00940125" w:rsidRPr="00305F07" w:rsidRDefault="00940125" w:rsidP="00940125">
            <w:pPr>
              <w:widowControl w:val="0"/>
              <w:ind w:left="180"/>
              <w:rPr>
                <w:sz w:val="20"/>
                <w:szCs w:val="20"/>
              </w:rPr>
            </w:pPr>
            <w:r w:rsidRPr="00305F07">
              <w:rPr>
                <w:sz w:val="20"/>
                <w:szCs w:val="20"/>
              </w:rPr>
              <w:t>1993</w:t>
            </w:r>
          </w:p>
        </w:tc>
        <w:tc>
          <w:tcPr>
            <w:tcW w:w="1588" w:type="dxa"/>
            <w:shd w:val="clear" w:color="auto" w:fill="auto"/>
          </w:tcPr>
          <w:p w14:paraId="6B38EC1C" w14:textId="77777777" w:rsidR="00940125" w:rsidRPr="00305F07" w:rsidRDefault="00940125" w:rsidP="00940125">
            <w:pPr>
              <w:widowControl w:val="0"/>
              <w:ind w:left="180"/>
              <w:rPr>
                <w:sz w:val="20"/>
                <w:szCs w:val="20"/>
              </w:rPr>
            </w:pPr>
            <w:r w:rsidRPr="00305F07">
              <w:rPr>
                <w:sz w:val="20"/>
                <w:szCs w:val="20"/>
              </w:rPr>
              <w:t>64.4</w:t>
            </w:r>
          </w:p>
        </w:tc>
      </w:tr>
      <w:tr w:rsidR="0096392D" w14:paraId="68C84987" w14:textId="77777777" w:rsidTr="00940125">
        <w:tc>
          <w:tcPr>
            <w:tcW w:w="2588" w:type="dxa"/>
            <w:shd w:val="clear" w:color="auto" w:fill="auto"/>
          </w:tcPr>
          <w:p w14:paraId="460A3DC3" w14:textId="77777777" w:rsidR="00940125" w:rsidRPr="00305F07" w:rsidRDefault="009C7B7A" w:rsidP="00940125">
            <w:pPr>
              <w:tabs>
                <w:tab w:val="left" w:pos="9090"/>
              </w:tabs>
              <w:snapToGrid w:val="0"/>
              <w:ind w:right="-180"/>
              <w:rPr>
                <w:b/>
                <w:sz w:val="20"/>
                <w:szCs w:val="20"/>
              </w:rPr>
            </w:pPr>
            <w:r>
              <w:rPr>
                <w:b/>
                <w:sz w:val="20"/>
                <w:szCs w:val="20"/>
              </w:rPr>
              <w:t>Java</w:t>
            </w:r>
            <w:r w:rsidR="00940125" w:rsidRPr="00305F07">
              <w:rPr>
                <w:b/>
                <w:sz w:val="20"/>
                <w:szCs w:val="20"/>
              </w:rPr>
              <w:t xml:space="preserve"> Certification</w:t>
            </w:r>
          </w:p>
        </w:tc>
        <w:tc>
          <w:tcPr>
            <w:tcW w:w="4702" w:type="dxa"/>
            <w:shd w:val="clear" w:color="auto" w:fill="auto"/>
          </w:tcPr>
          <w:p w14:paraId="11F03E4F" w14:textId="77777777" w:rsidR="00940125" w:rsidRPr="00305F07" w:rsidRDefault="00940125" w:rsidP="00940125">
            <w:pPr>
              <w:widowControl w:val="0"/>
              <w:ind w:left="180"/>
              <w:rPr>
                <w:sz w:val="20"/>
                <w:szCs w:val="20"/>
              </w:rPr>
            </w:pPr>
            <w:r w:rsidRPr="00305F07">
              <w:rPr>
                <w:sz w:val="20"/>
                <w:szCs w:val="20"/>
              </w:rPr>
              <w:t>SUN MICROSYSTEM</w:t>
            </w:r>
          </w:p>
        </w:tc>
        <w:tc>
          <w:tcPr>
            <w:tcW w:w="1800" w:type="dxa"/>
            <w:shd w:val="clear" w:color="auto" w:fill="auto"/>
          </w:tcPr>
          <w:p w14:paraId="4893065C" w14:textId="77777777" w:rsidR="00940125" w:rsidRPr="00305F07" w:rsidRDefault="00940125" w:rsidP="00940125">
            <w:pPr>
              <w:widowControl w:val="0"/>
              <w:ind w:left="180"/>
              <w:rPr>
                <w:sz w:val="20"/>
                <w:szCs w:val="20"/>
              </w:rPr>
            </w:pPr>
            <w:r w:rsidRPr="00305F07">
              <w:rPr>
                <w:sz w:val="20"/>
                <w:szCs w:val="20"/>
              </w:rPr>
              <w:t>2001</w:t>
            </w:r>
          </w:p>
        </w:tc>
        <w:tc>
          <w:tcPr>
            <w:tcW w:w="1588" w:type="dxa"/>
            <w:shd w:val="clear" w:color="auto" w:fill="auto"/>
          </w:tcPr>
          <w:p w14:paraId="4B67D0F6" w14:textId="77777777" w:rsidR="00940125" w:rsidRPr="00305F07" w:rsidRDefault="00940125" w:rsidP="00940125">
            <w:pPr>
              <w:widowControl w:val="0"/>
              <w:ind w:left="180"/>
              <w:rPr>
                <w:sz w:val="20"/>
                <w:szCs w:val="20"/>
              </w:rPr>
            </w:pPr>
            <w:r w:rsidRPr="00305F07">
              <w:rPr>
                <w:sz w:val="20"/>
                <w:szCs w:val="20"/>
              </w:rPr>
              <w:t>64.0</w:t>
            </w:r>
          </w:p>
        </w:tc>
      </w:tr>
    </w:tbl>
    <w:p w14:paraId="66B9A9EA" w14:textId="77777777" w:rsidR="00940125" w:rsidRDefault="00940125">
      <w:pPr>
        <w:pBdr>
          <w:bottom w:val="double" w:sz="1" w:space="1" w:color="000000"/>
        </w:pBdr>
        <w:jc w:val="both"/>
        <w:rPr>
          <w:rFonts w:ascii="Verdana" w:eastAsia="Arial Unicode MS" w:hAnsi="Verdana" w:cs="Verdana"/>
          <w:b/>
          <w:sz w:val="17"/>
          <w:szCs w:val="17"/>
        </w:rPr>
      </w:pPr>
    </w:p>
    <w:p w14:paraId="7BB86918" w14:textId="77777777" w:rsidR="00940125" w:rsidRDefault="00940125">
      <w:pPr>
        <w:pBdr>
          <w:bottom w:val="double" w:sz="1" w:space="1" w:color="000000"/>
        </w:pBdr>
        <w:jc w:val="both"/>
        <w:rPr>
          <w:rFonts w:ascii="Verdana" w:eastAsia="Arial Unicode MS" w:hAnsi="Verdana" w:cs="Verdana"/>
          <w:b/>
          <w:sz w:val="17"/>
          <w:szCs w:val="17"/>
        </w:rPr>
      </w:pPr>
    </w:p>
    <w:p w14:paraId="6CA4BDEB" w14:textId="77777777" w:rsidR="00940125" w:rsidRDefault="00940125">
      <w:pPr>
        <w:pBdr>
          <w:bottom w:val="double" w:sz="1" w:space="1" w:color="000000"/>
        </w:pBdr>
        <w:jc w:val="both"/>
        <w:rPr>
          <w:rFonts w:ascii="Verdana" w:eastAsia="Arial Unicode MS" w:hAnsi="Verdana" w:cs="Verdana"/>
          <w:b/>
          <w:sz w:val="17"/>
          <w:szCs w:val="17"/>
        </w:rPr>
      </w:pPr>
    </w:p>
    <w:p w14:paraId="0716D87C" w14:textId="77777777" w:rsidR="00956530" w:rsidRDefault="00956530">
      <w:pPr>
        <w:pBdr>
          <w:bottom w:val="double" w:sz="1" w:space="1" w:color="000000"/>
        </w:pBdr>
        <w:jc w:val="both"/>
        <w:rPr>
          <w:rFonts w:ascii="Verdana" w:hAnsi="Verdana" w:cs="Verdana"/>
          <w:sz w:val="17"/>
          <w:szCs w:val="17"/>
        </w:rPr>
      </w:pPr>
      <w:r>
        <w:rPr>
          <w:rFonts w:ascii="Verdana" w:eastAsia="Arial Unicode MS" w:hAnsi="Verdana" w:cs="Verdana"/>
          <w:b/>
          <w:sz w:val="17"/>
          <w:szCs w:val="17"/>
        </w:rPr>
        <w:t>PERSONAL DETAILS</w:t>
      </w:r>
    </w:p>
    <w:p w14:paraId="127BC71F" w14:textId="77777777" w:rsidR="00956530" w:rsidRDefault="00956530">
      <w:pPr>
        <w:spacing w:before="20"/>
        <w:jc w:val="both"/>
        <w:rPr>
          <w:rFonts w:ascii="Verdana" w:hAnsi="Verdana" w:cs="Verdana"/>
          <w:sz w:val="17"/>
          <w:szCs w:val="17"/>
        </w:rPr>
      </w:pPr>
      <w:r>
        <w:rPr>
          <w:rFonts w:ascii="Verdana" w:hAnsi="Verdana" w:cs="Verdana"/>
          <w:sz w:val="17"/>
          <w:szCs w:val="17"/>
        </w:rPr>
        <w:t>Languages Known</w:t>
      </w:r>
      <w:r>
        <w:rPr>
          <w:rFonts w:ascii="Verdana" w:hAnsi="Verdana" w:cs="Verdana"/>
          <w:sz w:val="17"/>
          <w:szCs w:val="17"/>
        </w:rPr>
        <w:tab/>
      </w:r>
      <w:r>
        <w:rPr>
          <w:rFonts w:ascii="Verdana" w:hAnsi="Verdana" w:cs="Verdana"/>
          <w:sz w:val="17"/>
          <w:szCs w:val="17"/>
        </w:rPr>
        <w:tab/>
        <w:t>English, Hindi</w:t>
      </w:r>
    </w:p>
    <w:p w14:paraId="31929AF9" w14:textId="77777777" w:rsidR="00D25607" w:rsidRDefault="00D25607">
      <w:pPr>
        <w:spacing w:before="20"/>
        <w:jc w:val="both"/>
        <w:rPr>
          <w:rFonts w:ascii="Verdana" w:hAnsi="Verdana" w:cs="Verdana"/>
          <w:sz w:val="17"/>
          <w:szCs w:val="17"/>
        </w:rPr>
      </w:pPr>
      <w:r>
        <w:rPr>
          <w:rFonts w:ascii="Verdana" w:hAnsi="Verdana" w:cs="Verdana"/>
          <w:sz w:val="17"/>
          <w:szCs w:val="17"/>
        </w:rPr>
        <w:t>Passport No</w:t>
      </w:r>
      <w:r>
        <w:rPr>
          <w:rFonts w:ascii="Verdana" w:hAnsi="Verdana" w:cs="Verdana"/>
          <w:sz w:val="17"/>
          <w:szCs w:val="17"/>
        </w:rPr>
        <w:tab/>
      </w:r>
      <w:r>
        <w:rPr>
          <w:rFonts w:ascii="Verdana" w:hAnsi="Verdana" w:cs="Verdana"/>
          <w:sz w:val="17"/>
          <w:szCs w:val="17"/>
        </w:rPr>
        <w:tab/>
      </w:r>
      <w:r>
        <w:rPr>
          <w:rFonts w:ascii="Verdana" w:hAnsi="Verdana" w:cs="Verdana"/>
          <w:sz w:val="17"/>
          <w:szCs w:val="17"/>
        </w:rPr>
        <w:tab/>
      </w:r>
      <w:r w:rsidRPr="00D25607">
        <w:rPr>
          <w:rFonts w:ascii="Verdana" w:hAnsi="Verdana" w:cs="Verdana"/>
          <w:sz w:val="17"/>
          <w:szCs w:val="17"/>
        </w:rPr>
        <w:t>R5625718</w:t>
      </w:r>
    </w:p>
    <w:p w14:paraId="60500A76" w14:textId="77777777" w:rsidR="00940125" w:rsidRDefault="00940125">
      <w:pPr>
        <w:spacing w:before="20"/>
        <w:jc w:val="both"/>
        <w:rPr>
          <w:rFonts w:ascii="Verdana" w:hAnsi="Verdana" w:cs="Verdana"/>
          <w:sz w:val="17"/>
          <w:szCs w:val="17"/>
        </w:rPr>
      </w:pPr>
      <w:r>
        <w:rPr>
          <w:rFonts w:ascii="Verdana" w:hAnsi="Verdana" w:cs="Verdana"/>
          <w:sz w:val="17"/>
          <w:szCs w:val="17"/>
        </w:rPr>
        <w:t>Address</w:t>
      </w:r>
      <w:r>
        <w:rPr>
          <w:rFonts w:ascii="Verdana" w:hAnsi="Verdana" w:cs="Verdana"/>
          <w:sz w:val="17"/>
          <w:szCs w:val="17"/>
        </w:rPr>
        <w:tab/>
      </w:r>
      <w:r>
        <w:rPr>
          <w:rFonts w:ascii="Verdana" w:hAnsi="Verdana" w:cs="Verdana"/>
          <w:sz w:val="17"/>
          <w:szCs w:val="17"/>
        </w:rPr>
        <w:tab/>
        <w:t xml:space="preserve">                        E-223 FF, Tagore Garden Extension, New Delhi – 110027 (India)</w:t>
      </w:r>
    </w:p>
    <w:p w14:paraId="79AE400F" w14:textId="36B69AD5" w:rsidR="00940125" w:rsidRDefault="00405F6E">
      <w:pPr>
        <w:spacing w:before="20"/>
        <w:jc w:val="both"/>
        <w:rPr>
          <w:rFonts w:ascii="Verdana" w:hAnsi="Verdana" w:cs="Verdana"/>
          <w:sz w:val="17"/>
          <w:szCs w:val="17"/>
        </w:rPr>
      </w:pPr>
      <w:r>
        <w:rPr>
          <w:rFonts w:ascii="Verdana" w:hAnsi="Verdana" w:cs="Verdana"/>
          <w:sz w:val="17"/>
          <w:szCs w:val="17"/>
        </w:rPr>
        <w:t>Skype id</w:t>
      </w:r>
      <w:r>
        <w:rPr>
          <w:rFonts w:ascii="Verdana" w:hAnsi="Verdana" w:cs="Verdana"/>
          <w:sz w:val="17"/>
          <w:szCs w:val="17"/>
        </w:rPr>
        <w:tab/>
      </w:r>
      <w:r>
        <w:rPr>
          <w:rFonts w:ascii="Verdana" w:hAnsi="Verdana" w:cs="Verdana"/>
          <w:sz w:val="17"/>
          <w:szCs w:val="17"/>
        </w:rPr>
        <w:tab/>
      </w:r>
      <w:r>
        <w:rPr>
          <w:rFonts w:ascii="Verdana" w:hAnsi="Verdana" w:cs="Verdana"/>
          <w:sz w:val="17"/>
          <w:szCs w:val="17"/>
        </w:rPr>
        <w:tab/>
        <w:t>utiba_manoj</w:t>
      </w:r>
      <w:r w:rsidR="00071EDF">
        <w:rPr>
          <w:noProof/>
        </w:rPr>
        <w:drawing>
          <wp:anchor distT="0" distB="0" distL="114300" distR="114300" simplePos="0" relativeHeight="251657728" behindDoc="0" locked="0" layoutInCell="1" allowOverlap="1" wp14:anchorId="2CDC6E92" wp14:editId="137626AE">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940125">
      <w:pgSz w:w="12240" w:h="15840"/>
      <w:pgMar w:top="576" w:right="835" w:bottom="576" w:left="8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3" w:hAnsi="Wingdings 3" w:cs="Symbol"/>
        <w:b/>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45" w:hanging="245"/>
      </w:pPr>
      <w:rPr>
        <w:rFonts w:ascii="Wingdings" w:hAnsi="Wingdings" w:cs="Wingdings 3"/>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2B"/>
    <w:rsid w:val="000075D5"/>
    <w:rsid w:val="00010F5F"/>
    <w:rsid w:val="00026681"/>
    <w:rsid w:val="00031A2C"/>
    <w:rsid w:val="000370C7"/>
    <w:rsid w:val="000463E4"/>
    <w:rsid w:val="00052D53"/>
    <w:rsid w:val="00071EDF"/>
    <w:rsid w:val="00074326"/>
    <w:rsid w:val="00075034"/>
    <w:rsid w:val="000872E2"/>
    <w:rsid w:val="000945B9"/>
    <w:rsid w:val="000A4FD7"/>
    <w:rsid w:val="000A5A4D"/>
    <w:rsid w:val="000E33CB"/>
    <w:rsid w:val="00104B24"/>
    <w:rsid w:val="00112E01"/>
    <w:rsid w:val="001319C9"/>
    <w:rsid w:val="00134DB6"/>
    <w:rsid w:val="001351BD"/>
    <w:rsid w:val="001418BB"/>
    <w:rsid w:val="00143C13"/>
    <w:rsid w:val="001531B8"/>
    <w:rsid w:val="001607C3"/>
    <w:rsid w:val="00176A0D"/>
    <w:rsid w:val="00193856"/>
    <w:rsid w:val="001B5CC5"/>
    <w:rsid w:val="001C19EC"/>
    <w:rsid w:val="001C3BBB"/>
    <w:rsid w:val="001D6159"/>
    <w:rsid w:val="001E1832"/>
    <w:rsid w:val="001E37E9"/>
    <w:rsid w:val="00206D9F"/>
    <w:rsid w:val="00211079"/>
    <w:rsid w:val="00214DBA"/>
    <w:rsid w:val="0024453B"/>
    <w:rsid w:val="002A424D"/>
    <w:rsid w:val="002B1CE9"/>
    <w:rsid w:val="002C506A"/>
    <w:rsid w:val="002D2F4A"/>
    <w:rsid w:val="002E066E"/>
    <w:rsid w:val="002E12D7"/>
    <w:rsid w:val="002E4F05"/>
    <w:rsid w:val="002F06A1"/>
    <w:rsid w:val="002F487E"/>
    <w:rsid w:val="002F4ED1"/>
    <w:rsid w:val="00305F07"/>
    <w:rsid w:val="00307811"/>
    <w:rsid w:val="00322EAB"/>
    <w:rsid w:val="003233F5"/>
    <w:rsid w:val="0033601A"/>
    <w:rsid w:val="003557C3"/>
    <w:rsid w:val="003572E7"/>
    <w:rsid w:val="00395529"/>
    <w:rsid w:val="003A1167"/>
    <w:rsid w:val="003B0003"/>
    <w:rsid w:val="003C6E6F"/>
    <w:rsid w:val="003F07A4"/>
    <w:rsid w:val="003F2D2A"/>
    <w:rsid w:val="003F348E"/>
    <w:rsid w:val="003F4C7F"/>
    <w:rsid w:val="00400A2B"/>
    <w:rsid w:val="004010A4"/>
    <w:rsid w:val="00405DEA"/>
    <w:rsid w:val="00405F6E"/>
    <w:rsid w:val="004228BB"/>
    <w:rsid w:val="00435EA5"/>
    <w:rsid w:val="0044723D"/>
    <w:rsid w:val="00452327"/>
    <w:rsid w:val="00452E84"/>
    <w:rsid w:val="00456DDC"/>
    <w:rsid w:val="00463FF5"/>
    <w:rsid w:val="0047582F"/>
    <w:rsid w:val="00481F1F"/>
    <w:rsid w:val="00483B07"/>
    <w:rsid w:val="004A000B"/>
    <w:rsid w:val="004A4C4B"/>
    <w:rsid w:val="004B4E36"/>
    <w:rsid w:val="004D0F9B"/>
    <w:rsid w:val="004D487C"/>
    <w:rsid w:val="004D6310"/>
    <w:rsid w:val="004E2976"/>
    <w:rsid w:val="004E5FDD"/>
    <w:rsid w:val="005227FE"/>
    <w:rsid w:val="00537889"/>
    <w:rsid w:val="00540B41"/>
    <w:rsid w:val="00544EB8"/>
    <w:rsid w:val="005560D5"/>
    <w:rsid w:val="00590D78"/>
    <w:rsid w:val="00595E42"/>
    <w:rsid w:val="005B2493"/>
    <w:rsid w:val="005B54EB"/>
    <w:rsid w:val="005F2024"/>
    <w:rsid w:val="00610D21"/>
    <w:rsid w:val="006118AC"/>
    <w:rsid w:val="00612CCA"/>
    <w:rsid w:val="00634E52"/>
    <w:rsid w:val="006363B2"/>
    <w:rsid w:val="006448C4"/>
    <w:rsid w:val="0065316D"/>
    <w:rsid w:val="00661F5E"/>
    <w:rsid w:val="00672FDD"/>
    <w:rsid w:val="006845AB"/>
    <w:rsid w:val="006A04F1"/>
    <w:rsid w:val="006B3D52"/>
    <w:rsid w:val="006C1F56"/>
    <w:rsid w:val="006C728E"/>
    <w:rsid w:val="006D5DFA"/>
    <w:rsid w:val="006E5A4A"/>
    <w:rsid w:val="007143B0"/>
    <w:rsid w:val="007278FA"/>
    <w:rsid w:val="00744FFE"/>
    <w:rsid w:val="007479A7"/>
    <w:rsid w:val="00765EB2"/>
    <w:rsid w:val="00771169"/>
    <w:rsid w:val="007803A3"/>
    <w:rsid w:val="007862D6"/>
    <w:rsid w:val="0079472A"/>
    <w:rsid w:val="007A3048"/>
    <w:rsid w:val="007A31EB"/>
    <w:rsid w:val="007A7DDD"/>
    <w:rsid w:val="007B3693"/>
    <w:rsid w:val="007B4FE0"/>
    <w:rsid w:val="007B615D"/>
    <w:rsid w:val="007D6C98"/>
    <w:rsid w:val="007E43D4"/>
    <w:rsid w:val="007F2E79"/>
    <w:rsid w:val="007F368D"/>
    <w:rsid w:val="007F4C2C"/>
    <w:rsid w:val="00802399"/>
    <w:rsid w:val="00814A02"/>
    <w:rsid w:val="00815FF6"/>
    <w:rsid w:val="00845A8F"/>
    <w:rsid w:val="0085501C"/>
    <w:rsid w:val="00855B21"/>
    <w:rsid w:val="008738EB"/>
    <w:rsid w:val="00876128"/>
    <w:rsid w:val="008A08B3"/>
    <w:rsid w:val="008A51C9"/>
    <w:rsid w:val="008C2BFC"/>
    <w:rsid w:val="008C34D4"/>
    <w:rsid w:val="008D2EE0"/>
    <w:rsid w:val="008E51E3"/>
    <w:rsid w:val="008E5A66"/>
    <w:rsid w:val="008F31C5"/>
    <w:rsid w:val="008F44F4"/>
    <w:rsid w:val="00900A6D"/>
    <w:rsid w:val="00900AA6"/>
    <w:rsid w:val="009066DD"/>
    <w:rsid w:val="009237AE"/>
    <w:rsid w:val="00926A91"/>
    <w:rsid w:val="00940125"/>
    <w:rsid w:val="009438EA"/>
    <w:rsid w:val="00956530"/>
    <w:rsid w:val="0096096E"/>
    <w:rsid w:val="0096392D"/>
    <w:rsid w:val="00976285"/>
    <w:rsid w:val="00986108"/>
    <w:rsid w:val="009A25B1"/>
    <w:rsid w:val="009A3D6C"/>
    <w:rsid w:val="009B45E3"/>
    <w:rsid w:val="009C499B"/>
    <w:rsid w:val="009C7B7A"/>
    <w:rsid w:val="009D6D2B"/>
    <w:rsid w:val="009F6547"/>
    <w:rsid w:val="00A06C36"/>
    <w:rsid w:val="00A1295D"/>
    <w:rsid w:val="00A33099"/>
    <w:rsid w:val="00A56855"/>
    <w:rsid w:val="00A73023"/>
    <w:rsid w:val="00A779A6"/>
    <w:rsid w:val="00A816E1"/>
    <w:rsid w:val="00A83E75"/>
    <w:rsid w:val="00AA6BBD"/>
    <w:rsid w:val="00AB2A13"/>
    <w:rsid w:val="00AC00B4"/>
    <w:rsid w:val="00AC4AC5"/>
    <w:rsid w:val="00AD344B"/>
    <w:rsid w:val="00AE49AB"/>
    <w:rsid w:val="00AE7954"/>
    <w:rsid w:val="00B02605"/>
    <w:rsid w:val="00B42E73"/>
    <w:rsid w:val="00B47748"/>
    <w:rsid w:val="00B60044"/>
    <w:rsid w:val="00B644A1"/>
    <w:rsid w:val="00B7077F"/>
    <w:rsid w:val="00B73F2D"/>
    <w:rsid w:val="00B85B16"/>
    <w:rsid w:val="00B93979"/>
    <w:rsid w:val="00B96BF6"/>
    <w:rsid w:val="00BB299F"/>
    <w:rsid w:val="00BB3E8F"/>
    <w:rsid w:val="00BB5C6A"/>
    <w:rsid w:val="00BB7ED0"/>
    <w:rsid w:val="00BD0531"/>
    <w:rsid w:val="00BD26E4"/>
    <w:rsid w:val="00BD2D2E"/>
    <w:rsid w:val="00BD74D6"/>
    <w:rsid w:val="00BE0E5E"/>
    <w:rsid w:val="00C026FD"/>
    <w:rsid w:val="00C1335A"/>
    <w:rsid w:val="00C443DC"/>
    <w:rsid w:val="00C64E30"/>
    <w:rsid w:val="00C7666A"/>
    <w:rsid w:val="00C831E0"/>
    <w:rsid w:val="00CA2096"/>
    <w:rsid w:val="00CA722D"/>
    <w:rsid w:val="00CD595C"/>
    <w:rsid w:val="00CF49E5"/>
    <w:rsid w:val="00D25607"/>
    <w:rsid w:val="00D26BEC"/>
    <w:rsid w:val="00D33525"/>
    <w:rsid w:val="00D462D6"/>
    <w:rsid w:val="00D46CE0"/>
    <w:rsid w:val="00D65F8F"/>
    <w:rsid w:val="00D74172"/>
    <w:rsid w:val="00D76F4E"/>
    <w:rsid w:val="00D8525A"/>
    <w:rsid w:val="00DA2719"/>
    <w:rsid w:val="00DB56B8"/>
    <w:rsid w:val="00DC53CA"/>
    <w:rsid w:val="00DC5E82"/>
    <w:rsid w:val="00E01D5A"/>
    <w:rsid w:val="00E03096"/>
    <w:rsid w:val="00E72C4E"/>
    <w:rsid w:val="00E81572"/>
    <w:rsid w:val="00EA0B0E"/>
    <w:rsid w:val="00EA7F1A"/>
    <w:rsid w:val="00EB158D"/>
    <w:rsid w:val="00EE0166"/>
    <w:rsid w:val="00EE521F"/>
    <w:rsid w:val="00F20AA4"/>
    <w:rsid w:val="00F20F6C"/>
    <w:rsid w:val="00F21E0D"/>
    <w:rsid w:val="00F3141A"/>
    <w:rsid w:val="00F45219"/>
    <w:rsid w:val="00F56D90"/>
    <w:rsid w:val="00F802EC"/>
    <w:rsid w:val="00F84666"/>
    <w:rsid w:val="00F86988"/>
    <w:rsid w:val="00F86FAA"/>
    <w:rsid w:val="00F9331E"/>
    <w:rsid w:val="00FB0D7C"/>
    <w:rsid w:val="00FB359B"/>
    <w:rsid w:val="00FE03E1"/>
    <w:rsid w:val="00FF5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2318A2CC"/>
  <w15:chartTrackingRefBased/>
  <w15:docId w15:val="{E8C3E249-AF8D-4F4E-B3C5-B20EB0BA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GB"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lang w:val="en-US"/>
    </w:rPr>
  </w:style>
  <w:style w:type="paragraph" w:styleId="Heading3">
    <w:name w:val="heading 3"/>
    <w:basedOn w:val="Normal"/>
    <w:next w:val="BodyText"/>
    <w:qFormat/>
    <w:pPr>
      <w:numPr>
        <w:ilvl w:val="2"/>
        <w:numId w:val="1"/>
      </w:numPr>
      <w:spacing w:before="280" w:after="280"/>
      <w:outlineLvl w:val="2"/>
    </w:pPr>
    <w:rPr>
      <w:b/>
      <w:bCs/>
      <w:sz w:val="27"/>
      <w:szCs w:val="27"/>
      <w:lang w:val="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b/>
    </w:rPr>
  </w:style>
  <w:style w:type="character" w:customStyle="1" w:styleId="WW8Num3z0">
    <w:name w:val="WW8Num3z0"/>
    <w:rPr>
      <w:rFonts w:ascii="Wingdings 3" w:hAnsi="Wingdings 3" w:cs="Wingdings 3"/>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DefaultParagraphFont0">
    <w:name w:val="Default Paragraph Font_0"/>
  </w:style>
  <w:style w:type="character" w:customStyle="1" w:styleId="WW-DefaultParagraphFont">
    <w:name w:val="WW-Default Paragraph Font"/>
  </w:style>
  <w:style w:type="character" w:customStyle="1" w:styleId="WW-Absatz-Standardschriftart111111111111111111111111">
    <w:name w:val="WW-Absatz-Standardschriftart111111111111111111111111"/>
  </w:style>
  <w:style w:type="character" w:customStyle="1" w:styleId="WW-DefaultParagraphFont1">
    <w:name w:val="WW-Default Paragraph Font1"/>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7z0">
    <w:name w:val="WW8Num7z0"/>
    <w:rPr>
      <w:rFonts w:ascii="Wingdings 3" w:hAnsi="Wingdings 3" w:cs="Wingdings 3"/>
      <w:color w:val="auto"/>
      <w:sz w:val="20"/>
      <w:szCs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DefaultParagraphFont11">
    <w:name w:val="WW-Default Paragraph Font1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0000FF"/>
      <w:u w:val="single"/>
    </w:rPr>
  </w:style>
  <w:style w:type="character" w:customStyle="1" w:styleId="Heading2Char">
    <w:name w:val="Heading 2 Char"/>
    <w:rPr>
      <w:rFonts w:ascii="Arial" w:hAnsi="Arial" w:cs="Arial"/>
      <w:b/>
      <w:bCs/>
      <w:i/>
      <w:iCs/>
      <w:sz w:val="28"/>
      <w:szCs w:val="28"/>
      <w:lang w:val="en-US" w:bidi="ar-SA"/>
    </w:rPr>
  </w:style>
  <w:style w:type="character" w:customStyle="1" w:styleId="emailstyle18">
    <w:name w:val="emailstyle18"/>
    <w:rPr>
      <w:color w:val="993366"/>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rPr>
      <w:sz w:val="20"/>
      <w:szCs w:val="20"/>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rPr>
      <w:lang w:val="en-US"/>
    </w:rPr>
  </w:style>
  <w:style w:type="paragraph" w:customStyle="1" w:styleId="CharCharCharChar">
    <w:name w:val=" Char Char Char Char"/>
    <w:basedOn w:val="Normal"/>
    <w:pPr>
      <w:spacing w:before="60" w:after="160" w:line="240" w:lineRule="exact"/>
    </w:pPr>
    <w:rPr>
      <w:rFonts w:ascii="Verdana" w:hAnsi="Verdana" w:cs="Arial"/>
      <w:color w:val="FF00FF"/>
      <w:sz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harChar1Char">
    <w:name w:val=" Char Char1 Char"/>
    <w:basedOn w:val="Normal"/>
    <w:pPr>
      <w:spacing w:before="60" w:after="160" w:line="240" w:lineRule="exact"/>
    </w:pPr>
    <w:rPr>
      <w:rFonts w:ascii="Verdana" w:hAnsi="Verdana" w:cs="Arial"/>
      <w:color w:val="FF00FF"/>
      <w:sz w:val="20"/>
    </w:rPr>
  </w:style>
  <w:style w:type="paragraph" w:customStyle="1" w:styleId="Address2">
    <w:name w:val="Address 2"/>
    <w:basedOn w:val="Normal"/>
    <w:pPr>
      <w:spacing w:line="160" w:lineRule="atLeast"/>
      <w:jc w:val="both"/>
    </w:pPr>
    <w:rPr>
      <w:rFonts w:ascii="Arial" w:hAnsi="Arial" w:cs="Arial"/>
      <w:sz w:val="14"/>
      <w:szCs w:val="20"/>
      <w:lang w:val="en-US"/>
    </w:rPr>
  </w:style>
  <w:style w:type="paragraph" w:customStyle="1" w:styleId="Achievement">
    <w:name w:val="Achievement"/>
    <w:basedOn w:val="BodyText"/>
    <w:pPr>
      <w:numPr>
        <w:numId w:val="3"/>
      </w:numPr>
      <w:spacing w:after="60" w:line="220" w:lineRule="atLeast"/>
      <w:jc w:val="both"/>
    </w:pPr>
    <w:rPr>
      <w:rFonts w:ascii="Arial" w:hAnsi="Arial" w:cs="Arial"/>
      <w:spacing w:val="-5"/>
      <w:lang w:val="en-US"/>
    </w:rPr>
  </w:style>
  <w:style w:type="paragraph" w:customStyle="1" w:styleId="Institution">
    <w:name w:val="Institution"/>
    <w:basedOn w:val="Normal"/>
    <w:next w:val="Normal"/>
    <w:pPr>
      <w:tabs>
        <w:tab w:val="left" w:pos="2160"/>
        <w:tab w:val="right" w:pos="6480"/>
      </w:tabs>
      <w:spacing w:before="280" w:line="220" w:lineRule="atLeast"/>
    </w:pPr>
    <w:rPr>
      <w:rFonts w:ascii="Arial" w:hAnsi="Arial" w:cs="Arial"/>
      <w:sz w:val="20"/>
      <w:szCs w:val="20"/>
      <w:lang w:val="en-US"/>
    </w:rPr>
  </w:style>
  <w:style w:type="paragraph" w:customStyle="1" w:styleId="CharCharChar">
    <w:name w:val=" Char Char Char"/>
    <w:basedOn w:val="Normal"/>
    <w:pPr>
      <w:spacing w:before="60" w:after="160" w:line="240" w:lineRule="atLeast"/>
    </w:pPr>
    <w:rPr>
      <w:rFonts w:ascii="Verdana" w:hAnsi="Verdana" w:cs="Arial"/>
      <w:sz w:val="22"/>
      <w:szCs w:val="22"/>
    </w:rPr>
  </w:style>
  <w:style w:type="table" w:styleId="TableGrid">
    <w:name w:val="Table Grid"/>
    <w:basedOn w:val="TableNormal"/>
    <w:uiPriority w:val="59"/>
    <w:rsid w:val="00435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1439">
      <w:bodyDiv w:val="1"/>
      <w:marLeft w:val="0"/>
      <w:marRight w:val="0"/>
      <w:marTop w:val="0"/>
      <w:marBottom w:val="0"/>
      <w:divBdr>
        <w:top w:val="none" w:sz="0" w:space="0" w:color="auto"/>
        <w:left w:val="none" w:sz="0" w:space="0" w:color="auto"/>
        <w:bottom w:val="none" w:sz="0" w:space="0" w:color="auto"/>
        <w:right w:val="none" w:sz="0" w:space="0" w:color="auto"/>
      </w:divBdr>
    </w:div>
    <w:div w:id="254487058">
      <w:bodyDiv w:val="1"/>
      <w:marLeft w:val="0"/>
      <w:marRight w:val="0"/>
      <w:marTop w:val="0"/>
      <w:marBottom w:val="0"/>
      <w:divBdr>
        <w:top w:val="none" w:sz="0" w:space="0" w:color="auto"/>
        <w:left w:val="none" w:sz="0" w:space="0" w:color="auto"/>
        <w:bottom w:val="none" w:sz="0" w:space="0" w:color="auto"/>
        <w:right w:val="none" w:sz="0" w:space="0" w:color="auto"/>
      </w:divBdr>
    </w:div>
    <w:div w:id="450321692">
      <w:bodyDiv w:val="1"/>
      <w:marLeft w:val="0"/>
      <w:marRight w:val="0"/>
      <w:marTop w:val="0"/>
      <w:marBottom w:val="0"/>
      <w:divBdr>
        <w:top w:val="none" w:sz="0" w:space="0" w:color="auto"/>
        <w:left w:val="none" w:sz="0" w:space="0" w:color="auto"/>
        <w:bottom w:val="none" w:sz="0" w:space="0" w:color="auto"/>
        <w:right w:val="none" w:sz="0" w:space="0" w:color="auto"/>
      </w:divBdr>
      <w:divsChild>
        <w:div w:id="1210217811">
          <w:marLeft w:val="0"/>
          <w:marRight w:val="0"/>
          <w:marTop w:val="120"/>
          <w:marBottom w:val="0"/>
          <w:divBdr>
            <w:top w:val="none" w:sz="0" w:space="0" w:color="auto"/>
            <w:left w:val="none" w:sz="0" w:space="0" w:color="auto"/>
            <w:bottom w:val="none" w:sz="0" w:space="0" w:color="auto"/>
            <w:right w:val="none" w:sz="0" w:space="0" w:color="auto"/>
          </w:divBdr>
        </w:div>
      </w:divsChild>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477c426a5883adaf5d538a26846bede1134f530e18705c4458440321091b5b58110b19051747594f154308465a534648050d1f700558191b1206154059590f4356015a4e5e51100614700558190811001240515f1543124a4b485d4637071f1b5b58170a10014042595858564d465d4507144359090f59431209175144410c595f5049100a1105035d4a1e500558191b12071941505d08514d101b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8A7A3-BDAE-454B-BF9C-7AD9F5D6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BIO  DATA</vt:lpstr>
    </vt:vector>
  </TitlesOfParts>
  <Company>Amdocs</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DATA</dc:title>
  <dc:subject/>
  <dc:creator>n1</dc:creator>
  <cp:keywords/>
  <cp:lastModifiedBy>Nidhi Thakur</cp:lastModifiedBy>
  <cp:revision>2</cp:revision>
  <cp:lastPrinted>1601-01-01T00:00:00Z</cp:lastPrinted>
  <dcterms:created xsi:type="dcterms:W3CDTF">2020-04-25T19:43:00Z</dcterms:created>
  <dcterms:modified xsi:type="dcterms:W3CDTF">2020-04-25T19:43:00Z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Minakshi Thacker</vt:lpwstr>
  </property>
  <property fmtid="{D5CDD505-2E9C-101B-9397-08002B2CF9AE}" pid="3" name="CorrespondenceListID">
    <vt:lpwstr>441434.000000000</vt:lpwstr>
  </property>
  <property fmtid="{D5CDD505-2E9C-101B-9397-08002B2CF9AE}" pid="4" name="CustomerCode">
    <vt:lpwstr>110412CS484322</vt:lpwstr>
  </property>
  <property fmtid="{D5CDD505-2E9C-101B-9397-08002B2CF9AE}" pid="5" name="CustomerID">
    <vt:lpwstr>484322.000000000</vt:lpwstr>
  </property>
  <property fmtid="{D5CDD505-2E9C-101B-9397-08002B2CF9AE}" pid="6" name="DeveloperAllocationDateTime">
    <vt:lpwstr>2011-04-22T14:02:36Z</vt:lpwstr>
  </property>
  <property fmtid="{D5CDD505-2E9C-101B-9397-08002B2CF9AE}" pid="7" name="DeveloperName">
    <vt:lpwstr>Shail Bhatt</vt:lpwstr>
  </property>
  <property fmtid="{D5CDD505-2E9C-101B-9397-08002B2CF9AE}" pid="8" name="DeveloperVersionID">
    <vt:lpwstr>3584.00000000000</vt:lpwstr>
  </property>
  <property fmtid="{D5CDD505-2E9C-101B-9397-08002B2CF9AE}" pid="9" name="ExecutionStage">
    <vt:lpwstr>Auditing Done</vt:lpwstr>
  </property>
  <property fmtid="{D5CDD505-2E9C-101B-9397-08002B2CF9AE}" pid="10" name="ExperienceLevel">
    <vt:lpwstr>10.0000000000000</vt:lpwstr>
  </property>
  <property fmtid="{D5CDD505-2E9C-101B-9397-08002B2CF9AE}" pid="11" name="Format">
    <vt:lpwstr>Chronological</vt:lpwstr>
  </property>
  <property fmtid="{D5CDD505-2E9C-101B-9397-08002B2CF9AE}" pid="12" name="FunctionalArea">
    <vt:lpwstr>Other;</vt:lpwstr>
  </property>
  <property fmtid="{D5CDD505-2E9C-101B-9397-08002B2CF9AE}" pid="13" name="IsFlagDraftRequestRejected">
    <vt:lpwstr>False</vt:lpwstr>
  </property>
  <property fmtid="{D5CDD505-2E9C-101B-9397-08002B2CF9AE}" pid="14" name="IsReFlashed">
    <vt:lpwstr>False</vt:lpwstr>
  </property>
  <property fmtid="{D5CDD505-2E9C-101B-9397-08002B2CF9AE}" pid="15" name="IsResBillingProfileCreated">
    <vt:lpwstr>Y</vt:lpwstr>
  </property>
  <property fmtid="{D5CDD505-2E9C-101B-9397-08002B2CF9AE}" pid="16" name="IsRUA">
    <vt:lpwstr>False</vt:lpwstr>
  </property>
  <property fmtid="{D5CDD505-2E9C-101B-9397-08002B2CF9AE}" pid="17" name="IsSoftCopy">
    <vt:lpwstr>Y</vt:lpwstr>
  </property>
  <property fmtid="{D5CDD505-2E9C-101B-9397-08002B2CF9AE}" pid="18" name="NormDays">
    <vt:lpwstr>13.00:00:00</vt:lpwstr>
  </property>
  <property fmtid="{D5CDD505-2E9C-101B-9397-08002B2CF9AE}" pid="19" name="Order">
    <vt:lpwstr>17475800.0000000</vt:lpwstr>
  </property>
  <property fmtid="{D5CDD505-2E9C-101B-9397-08002B2CF9AE}" pid="20" name="OriginalDeveloperID">
    <vt:lpwstr>1b6c68a9-dec2-4b2d-b3e7-ce0cd4f34004</vt:lpwstr>
  </property>
  <property fmtid="{D5CDD505-2E9C-101B-9397-08002B2CF9AE}" pid="21" name="OriginalDocumentVersionID">
    <vt:lpwstr>512.000000000000</vt:lpwstr>
  </property>
  <property fmtid="{D5CDD505-2E9C-101B-9397-08002B2CF9AE}" pid="22" name="QABonusScore">
    <vt:lpwstr>0</vt:lpwstr>
  </property>
  <property fmtid="{D5CDD505-2E9C-101B-9397-08002B2CF9AE}" pid="23" name="QADateTime">
    <vt:lpwstr>2011-05-05T17:50:42Z</vt:lpwstr>
  </property>
  <property fmtid="{D5CDD505-2E9C-101B-9397-08002B2CF9AE}" pid="24" name="QAFactualFiguresScore">
    <vt:lpwstr>0</vt:lpwstr>
  </property>
  <property fmtid="{D5CDD505-2E9C-101B-9397-08002B2CF9AE}" pid="25" name="QAFocusAreaScore">
    <vt:lpwstr>0</vt:lpwstr>
  </property>
  <property fmtid="{D5CDD505-2E9C-101B-9397-08002B2CF9AE}" pid="26" name="QAFormattingScore">
    <vt:lpwstr>0</vt:lpwstr>
  </property>
  <property fmtid="{D5CDD505-2E9C-101B-9397-08002B2CF9AE}" pid="27" name="QAGrammarScore">
    <vt:lpwstr>0</vt:lpwstr>
  </property>
  <property fmtid="{D5CDD505-2E9C-101B-9397-08002B2CF9AE}" pid="28" name="QAQualityScore">
    <vt:lpwstr>0</vt:lpwstr>
  </property>
  <property fmtid="{D5CDD505-2E9C-101B-9397-08002B2CF9AE}" pid="29" name="Rating">
    <vt:lpwstr>1</vt:lpwstr>
  </property>
  <property fmtid="{D5CDD505-2E9C-101B-9397-08002B2CF9AE}" pid="30" name="ResumeDevelopmentListID">
    <vt:lpwstr>174758.000000000</vt:lpwstr>
  </property>
  <property fmtid="{D5CDD505-2E9C-101B-9397-08002B2CF9AE}" pid="31" name="SendMail">
    <vt:lpwstr>True</vt:lpwstr>
  </property>
  <property fmtid="{D5CDD505-2E9C-101B-9397-08002B2CF9AE}" pid="32" name="TransactionCode">
    <vt:lpwstr>110412TS606923</vt:lpwstr>
  </property>
  <property fmtid="{D5CDD505-2E9C-101B-9397-08002B2CF9AE}" pid="33" name="TransactionID">
    <vt:lpwstr>606923.000000000</vt:lpwstr>
  </property>
  <property fmtid="{D5CDD505-2E9C-101B-9397-08002B2CF9AE}" pid="34" name="Trans_Service_ID">
    <vt:lpwstr>1961039</vt:lpwstr>
  </property>
  <property fmtid="{D5CDD505-2E9C-101B-9397-08002B2CF9AE}" pid="35" name="VisibleOnSMSPage">
    <vt:lpwstr>True</vt:lpwstr>
  </property>
  <property fmtid="{D5CDD505-2E9C-101B-9397-08002B2CF9AE}" pid="36" name="WorkflowExecutionID">
    <vt:lpwstr>142212.000000000</vt:lpwstr>
  </property>
  <property fmtid="{D5CDD505-2E9C-101B-9397-08002B2CF9AE}" pid="37" name="WorkflowStatus">
    <vt:lpwstr>Under Process</vt:lpwstr>
  </property>
</Properties>
</file>