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5B293" w14:textId="03C0E68F" w:rsidR="005603BE" w:rsidRPr="00583B2E" w:rsidRDefault="00583B2E">
      <w:pPr>
        <w:rPr>
          <w:sz w:val="22"/>
          <w:szCs w:val="22"/>
        </w:rPr>
      </w:pPr>
      <w:r w:rsidRPr="00583B2E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AD8373A" wp14:editId="76D9272D">
                <wp:simplePos x="0" y="0"/>
                <wp:positionH relativeFrom="column">
                  <wp:posOffset>-21590</wp:posOffset>
                </wp:positionH>
                <wp:positionV relativeFrom="paragraph">
                  <wp:posOffset>14605</wp:posOffset>
                </wp:positionV>
                <wp:extent cx="28575" cy="635"/>
                <wp:effectExtent l="12700" t="12700" r="6350" b="5715"/>
                <wp:wrapNone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" cy="63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9398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ECBA9" id="1026" o:spid="_x0000_s1026" style="position:absolute;margin-left:-1.7pt;margin-top:1.15pt;width:2.25pt;height:.0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" fillcolor="#ccc" strokecolor="silver" strokeweight=".74pt"/>
            </w:pict>
          </mc:Fallback>
        </mc:AlternateContent>
      </w:r>
    </w:p>
    <w:tbl>
      <w:tblPr>
        <w:tblW w:w="0" w:type="auto"/>
        <w:tblInd w:w="8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558"/>
      </w:tblGrid>
      <w:tr w:rsidR="005603BE" w:rsidRPr="00583B2E" w14:paraId="00052640" w14:textId="77777777">
        <w:tc>
          <w:tcPr>
            <w:tcW w:w="9558" w:type="dxa"/>
            <w:shd w:val="clear" w:color="auto" w:fill="auto"/>
          </w:tcPr>
          <w:p w14:paraId="4180A9F6" w14:textId="77777777" w:rsidR="005603BE" w:rsidRPr="00583B2E" w:rsidRDefault="003E7F0D">
            <w:pPr>
              <w:pStyle w:val="TableContents"/>
              <w:shd w:val="clear" w:color="auto" w:fill="E6E6E6"/>
              <w:rPr>
                <w:color w:val="0D0D0D"/>
                <w:sz w:val="22"/>
                <w:szCs w:val="22"/>
              </w:rPr>
            </w:pPr>
            <w:r w:rsidRPr="00583B2E">
              <w:rPr>
                <w:b/>
                <w:bCs/>
                <w:sz w:val="22"/>
                <w:szCs w:val="22"/>
              </w:rPr>
              <w:t>Professional Summary</w:t>
            </w:r>
          </w:p>
        </w:tc>
      </w:tr>
      <w:tr w:rsidR="005603BE" w:rsidRPr="00583B2E" w14:paraId="24AF239B" w14:textId="77777777">
        <w:tc>
          <w:tcPr>
            <w:tcW w:w="9558" w:type="dxa"/>
            <w:shd w:val="clear" w:color="auto" w:fill="auto"/>
          </w:tcPr>
          <w:p w14:paraId="60991D98" w14:textId="77777777" w:rsidR="005603BE" w:rsidRPr="00583B2E" w:rsidRDefault="00632A8A">
            <w:pPr>
              <w:pStyle w:val="ListParagraph"/>
              <w:numPr>
                <w:ilvl w:val="0"/>
                <w:numId w:val="1"/>
              </w:numPr>
              <w:spacing w:before="80" w:after="40" w:line="200" w:lineRule="atLeast"/>
              <w:rPr>
                <w:color w:val="0D0D0D"/>
                <w:sz w:val="22"/>
                <w:szCs w:val="22"/>
              </w:rPr>
            </w:pPr>
            <w:r w:rsidRPr="00583B2E">
              <w:rPr>
                <w:color w:val="0D0D0D"/>
                <w:sz w:val="22"/>
                <w:szCs w:val="22"/>
              </w:rPr>
              <w:t>1</w:t>
            </w:r>
            <w:r w:rsidR="003E7F0D" w:rsidRPr="00583B2E">
              <w:rPr>
                <w:color w:val="0D0D0D"/>
                <w:sz w:val="22"/>
                <w:szCs w:val="22"/>
              </w:rPr>
              <w:t xml:space="preserve"> years </w:t>
            </w:r>
            <w:r w:rsidRPr="00583B2E">
              <w:rPr>
                <w:color w:val="0D0D0D"/>
                <w:sz w:val="22"/>
                <w:szCs w:val="22"/>
              </w:rPr>
              <w:t>10</w:t>
            </w:r>
            <w:r w:rsidR="003E7F0D" w:rsidRPr="00583B2E">
              <w:rPr>
                <w:color w:val="0D0D0D"/>
                <w:sz w:val="22"/>
                <w:szCs w:val="22"/>
              </w:rPr>
              <w:t xml:space="preserve"> Months of experience in testing functional aspects of Group Asia &amp; Web based applications.</w:t>
            </w:r>
          </w:p>
          <w:p w14:paraId="6D1140D6" w14:textId="77777777" w:rsidR="005603BE" w:rsidRPr="00583B2E" w:rsidRDefault="003E7F0D">
            <w:pPr>
              <w:pStyle w:val="ListParagraph"/>
              <w:numPr>
                <w:ilvl w:val="0"/>
                <w:numId w:val="1"/>
              </w:numPr>
              <w:spacing w:before="80" w:after="40" w:line="200" w:lineRule="atLeast"/>
              <w:rPr>
                <w:color w:val="0D0D0D"/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Good Exposure in Software Development Life Cycle (SDLC) and Software Testing Life Cycle (STLC).</w:t>
            </w:r>
          </w:p>
          <w:p w14:paraId="49F139AB" w14:textId="77777777" w:rsidR="005603BE" w:rsidRPr="00583B2E" w:rsidRDefault="003E7F0D">
            <w:pPr>
              <w:pStyle w:val="ListParagraph"/>
              <w:numPr>
                <w:ilvl w:val="0"/>
                <w:numId w:val="1"/>
              </w:numPr>
              <w:spacing w:before="80" w:after="40" w:line="200" w:lineRule="atLeast"/>
              <w:rPr>
                <w:color w:val="0D0D0D"/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Good Expertise in</w:t>
            </w:r>
            <w:r w:rsidRPr="00583B2E">
              <w:rPr>
                <w:rFonts w:eastAsia="PMingLiU"/>
                <w:color w:val="000000"/>
                <w:sz w:val="22"/>
                <w:szCs w:val="22"/>
              </w:rPr>
              <w:t xml:space="preserve"> Group Insurance</w:t>
            </w:r>
            <w:r w:rsidRPr="00583B2E">
              <w:rPr>
                <w:sz w:val="22"/>
                <w:szCs w:val="22"/>
              </w:rPr>
              <w:t xml:space="preserve"> Domain.</w:t>
            </w:r>
          </w:p>
          <w:p w14:paraId="463E2C90" w14:textId="77777777" w:rsidR="005603BE" w:rsidRPr="00583B2E" w:rsidRDefault="003E7F0D">
            <w:pPr>
              <w:pStyle w:val="ListParagraph"/>
              <w:numPr>
                <w:ilvl w:val="0"/>
                <w:numId w:val="1"/>
              </w:numPr>
              <w:spacing w:before="80" w:after="40" w:line="200" w:lineRule="atLeast"/>
              <w:rPr>
                <w:color w:val="0D0D0D"/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 xml:space="preserve">Performed on various Testing Techniques like Functional Testing, Regression Testing, Integration Testing, Sanity Testing, and Usability Testing. </w:t>
            </w:r>
          </w:p>
          <w:p w14:paraId="5A40692D" w14:textId="77777777" w:rsidR="005603BE" w:rsidRPr="00583B2E" w:rsidRDefault="003E7F0D">
            <w:pPr>
              <w:pStyle w:val="ListParagraph"/>
              <w:numPr>
                <w:ilvl w:val="0"/>
                <w:numId w:val="1"/>
              </w:numPr>
              <w:spacing w:before="80" w:after="40" w:line="200" w:lineRule="atLeast"/>
              <w:rPr>
                <w:color w:val="0D0D0D"/>
                <w:sz w:val="22"/>
                <w:szCs w:val="22"/>
              </w:rPr>
            </w:pPr>
            <w:r w:rsidRPr="00583B2E">
              <w:rPr>
                <w:color w:val="0D0D0D"/>
                <w:sz w:val="22"/>
                <w:szCs w:val="22"/>
              </w:rPr>
              <w:t>Well-versed with manual testing concepts.</w:t>
            </w:r>
          </w:p>
          <w:p w14:paraId="740FCD85" w14:textId="77777777" w:rsidR="005603BE" w:rsidRPr="00583B2E" w:rsidRDefault="003E7F0D">
            <w:pPr>
              <w:widowControl/>
              <w:numPr>
                <w:ilvl w:val="0"/>
                <w:numId w:val="11"/>
              </w:numPr>
              <w:suppressAutoHyphens w:val="0"/>
              <w:spacing w:before="60" w:after="60" w:line="276" w:lineRule="auto"/>
              <w:jc w:val="both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Writing and reviewing test cases.</w:t>
            </w:r>
          </w:p>
          <w:p w14:paraId="1D4C4FEB" w14:textId="77777777" w:rsidR="005603BE" w:rsidRPr="00583B2E" w:rsidRDefault="003E7F0D">
            <w:pPr>
              <w:widowControl/>
              <w:numPr>
                <w:ilvl w:val="0"/>
                <w:numId w:val="11"/>
              </w:numPr>
              <w:suppressAutoHyphens w:val="0"/>
              <w:spacing w:before="60" w:after="60" w:line="276" w:lineRule="auto"/>
              <w:jc w:val="both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Execute Test Cases (Manual).</w:t>
            </w:r>
          </w:p>
          <w:p w14:paraId="13A2B3BB" w14:textId="77777777" w:rsidR="005603BE" w:rsidRPr="00583B2E" w:rsidRDefault="003E7F0D">
            <w:pPr>
              <w:widowControl/>
              <w:numPr>
                <w:ilvl w:val="0"/>
                <w:numId w:val="11"/>
              </w:numPr>
              <w:suppressAutoHyphens w:val="0"/>
              <w:spacing w:before="60" w:after="60" w:line="276" w:lineRule="auto"/>
              <w:jc w:val="both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Investigate potential defects and discuss them with developers.</w:t>
            </w:r>
          </w:p>
          <w:p w14:paraId="63D5B9BD" w14:textId="77777777" w:rsidR="005603BE" w:rsidRPr="00583B2E" w:rsidRDefault="003E7F0D">
            <w:pPr>
              <w:widowControl/>
              <w:numPr>
                <w:ilvl w:val="0"/>
                <w:numId w:val="11"/>
              </w:numPr>
              <w:suppressAutoHyphens w:val="0"/>
              <w:spacing w:before="60" w:after="60" w:line="276" w:lineRule="auto"/>
              <w:jc w:val="both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 xml:space="preserve">Good Exposure on Bug Life Cycle as well as </w:t>
            </w:r>
            <w:r w:rsidR="00DD4F30" w:rsidRPr="00583B2E">
              <w:rPr>
                <w:sz w:val="22"/>
                <w:szCs w:val="22"/>
              </w:rPr>
              <w:t>excellent</w:t>
            </w:r>
            <w:r w:rsidRPr="00583B2E">
              <w:rPr>
                <w:sz w:val="22"/>
                <w:szCs w:val="22"/>
              </w:rPr>
              <w:t xml:space="preserve"> knowledge on De</w:t>
            </w:r>
            <w:r w:rsidR="00D76635" w:rsidRPr="00583B2E">
              <w:rPr>
                <w:sz w:val="22"/>
                <w:szCs w:val="22"/>
              </w:rPr>
              <w:t>fect Tracking tool</w:t>
            </w:r>
            <w:r w:rsidRPr="00583B2E">
              <w:rPr>
                <w:sz w:val="22"/>
                <w:szCs w:val="22"/>
              </w:rPr>
              <w:t>.</w:t>
            </w:r>
          </w:p>
          <w:p w14:paraId="19437954" w14:textId="77777777" w:rsidR="005603BE" w:rsidRPr="00583B2E" w:rsidRDefault="003E7F0D">
            <w:pPr>
              <w:widowControl/>
              <w:numPr>
                <w:ilvl w:val="0"/>
                <w:numId w:val="11"/>
              </w:numPr>
              <w:suppressAutoHyphens w:val="0"/>
              <w:spacing w:before="60" w:after="60" w:line="276" w:lineRule="auto"/>
              <w:jc w:val="both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Prioritize test requirements and organized test cases accordingly.</w:t>
            </w:r>
          </w:p>
          <w:p w14:paraId="4C92540C" w14:textId="74734EA7" w:rsidR="005603BE" w:rsidRPr="00583B2E" w:rsidRDefault="00583B2E">
            <w:pPr>
              <w:pStyle w:val="ListParagraph"/>
              <w:numPr>
                <w:ilvl w:val="0"/>
                <w:numId w:val="21"/>
              </w:numPr>
              <w:spacing w:before="80" w:after="40" w:line="200" w:lineRule="atLeast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Commitment</w:t>
            </w:r>
            <w:r w:rsidR="003E7F0D" w:rsidRPr="00583B2E">
              <w:rPr>
                <w:sz w:val="22"/>
                <w:szCs w:val="22"/>
              </w:rPr>
              <w:t xml:space="preserve"> result oriented and fast learner of new technologies.</w:t>
            </w:r>
          </w:p>
        </w:tc>
      </w:tr>
    </w:tbl>
    <w:p w14:paraId="6DF5C394" w14:textId="77777777" w:rsidR="005603BE" w:rsidRPr="00583B2E" w:rsidRDefault="005603BE">
      <w:pPr>
        <w:rPr>
          <w:sz w:val="22"/>
          <w:szCs w:val="22"/>
        </w:rPr>
      </w:pPr>
    </w:p>
    <w:p w14:paraId="085CEF8B" w14:textId="77777777" w:rsidR="005603BE" w:rsidRPr="00583B2E" w:rsidRDefault="003E7F0D">
      <w:pPr>
        <w:widowControl/>
        <w:shd w:val="clear" w:color="auto" w:fill="BFBFBF"/>
        <w:ind w:right="24"/>
        <w:rPr>
          <w:rFonts w:eastAsia="PMingLiU"/>
          <w:b/>
          <w:color w:val="000000"/>
          <w:sz w:val="22"/>
          <w:szCs w:val="22"/>
        </w:rPr>
      </w:pPr>
      <w:r w:rsidRPr="00583B2E">
        <w:rPr>
          <w:rFonts w:eastAsia="PMingLiU"/>
          <w:b/>
          <w:color w:val="000000"/>
          <w:sz w:val="22"/>
          <w:szCs w:val="22"/>
        </w:rPr>
        <w:t>Work Experience</w:t>
      </w:r>
    </w:p>
    <w:p w14:paraId="705E54D3" w14:textId="77777777" w:rsidR="005603BE" w:rsidRPr="00583B2E" w:rsidRDefault="005603BE">
      <w:pPr>
        <w:widowControl/>
        <w:ind w:right="24"/>
        <w:rPr>
          <w:rFonts w:eastAsia="PMingLiU"/>
          <w:b/>
          <w:color w:val="000000"/>
          <w:sz w:val="22"/>
          <w:szCs w:val="22"/>
        </w:rPr>
      </w:pPr>
    </w:p>
    <w:p w14:paraId="6DE91EBB" w14:textId="77777777" w:rsidR="005603BE" w:rsidRPr="00583B2E" w:rsidRDefault="003E7F0D">
      <w:pPr>
        <w:widowControl/>
        <w:ind w:right="24"/>
        <w:rPr>
          <w:rFonts w:eastAsia="PMingLiU"/>
          <w:b/>
          <w:bCs/>
          <w:color w:val="000000"/>
          <w:sz w:val="22"/>
          <w:szCs w:val="22"/>
          <w:u w:val="single" w:color="000000"/>
        </w:rPr>
      </w:pPr>
      <w:r w:rsidRPr="00583B2E">
        <w:rPr>
          <w:rFonts w:eastAsia="PMingLiU"/>
          <w:b/>
          <w:bCs/>
          <w:color w:val="000000"/>
          <w:sz w:val="22"/>
          <w:szCs w:val="22"/>
          <w:u w:val="single" w:color="000000"/>
        </w:rPr>
        <w:t xml:space="preserve">Qualitykiosk Technologies Pvt Ltd, Navi Mumbai. </w:t>
      </w:r>
    </w:p>
    <w:p w14:paraId="234CE458" w14:textId="77777777" w:rsidR="005603BE" w:rsidRPr="00583B2E" w:rsidRDefault="0020047A">
      <w:pPr>
        <w:widowControl/>
        <w:ind w:right="24"/>
        <w:rPr>
          <w:sz w:val="22"/>
          <w:szCs w:val="22"/>
        </w:rPr>
      </w:pPr>
      <w:r w:rsidRPr="00583B2E">
        <w:rPr>
          <w:rFonts w:eastAsia="PMingLiU"/>
          <w:color w:val="000000"/>
          <w:sz w:val="22"/>
          <w:szCs w:val="22"/>
        </w:rPr>
        <w:t xml:space="preserve"> Nov 2017</w:t>
      </w:r>
      <w:r w:rsidR="003E7F0D" w:rsidRPr="00583B2E">
        <w:rPr>
          <w:rFonts w:eastAsia="PMingLiU"/>
          <w:color w:val="000000"/>
          <w:sz w:val="22"/>
          <w:szCs w:val="22"/>
        </w:rPr>
        <w:t xml:space="preserve"> - Present                                                                                                                                                 </w:t>
      </w:r>
    </w:p>
    <w:p w14:paraId="57E0D9E9" w14:textId="77777777" w:rsidR="005603BE" w:rsidRPr="00583B2E" w:rsidRDefault="005603BE">
      <w:pPr>
        <w:widowControl/>
        <w:ind w:right="24"/>
        <w:rPr>
          <w:rFonts w:eastAsia="PMingLiU"/>
          <w:b/>
          <w:color w:val="000000"/>
          <w:sz w:val="22"/>
          <w:szCs w:val="22"/>
          <w:u w:val="single"/>
        </w:rPr>
      </w:pPr>
    </w:p>
    <w:p w14:paraId="6814A698" w14:textId="77777777" w:rsidR="005603BE" w:rsidRPr="00583B2E" w:rsidRDefault="00DD4F30">
      <w:pPr>
        <w:widowControl/>
        <w:ind w:right="24"/>
        <w:rPr>
          <w:rFonts w:eastAsia="PMingLiU"/>
          <w:color w:val="000000"/>
          <w:sz w:val="22"/>
          <w:szCs w:val="22"/>
        </w:rPr>
      </w:pPr>
      <w:r w:rsidRPr="00583B2E">
        <w:rPr>
          <w:rFonts w:eastAsia="PMingLiU"/>
          <w:b/>
          <w:color w:val="000000"/>
          <w:sz w:val="22"/>
          <w:szCs w:val="22"/>
          <w:u w:val="single"/>
        </w:rPr>
        <w:t>Designation</w:t>
      </w:r>
      <w:r w:rsidRPr="00583B2E">
        <w:rPr>
          <w:rFonts w:eastAsia="PMingLiU"/>
          <w:b/>
          <w:color w:val="000000"/>
          <w:sz w:val="22"/>
          <w:szCs w:val="22"/>
        </w:rPr>
        <w:t>: -</w:t>
      </w:r>
      <w:r w:rsidR="003E7F0D" w:rsidRPr="00583B2E">
        <w:rPr>
          <w:rFonts w:eastAsia="PMingLiU"/>
          <w:b/>
          <w:color w:val="000000"/>
          <w:sz w:val="22"/>
          <w:szCs w:val="22"/>
        </w:rPr>
        <w:t xml:space="preserve"> </w:t>
      </w:r>
      <w:r w:rsidR="0020047A" w:rsidRPr="00583B2E">
        <w:rPr>
          <w:rFonts w:eastAsia="PMingLiU"/>
          <w:color w:val="000000"/>
          <w:sz w:val="22"/>
          <w:szCs w:val="22"/>
        </w:rPr>
        <w:t>Software</w:t>
      </w:r>
      <w:r w:rsidR="003E7F0D" w:rsidRPr="00583B2E">
        <w:rPr>
          <w:rFonts w:eastAsia="PMingLiU"/>
          <w:color w:val="000000"/>
          <w:sz w:val="22"/>
          <w:szCs w:val="22"/>
        </w:rPr>
        <w:t xml:space="preserve"> Test Engineer</w:t>
      </w:r>
    </w:p>
    <w:p w14:paraId="7B480515" w14:textId="77777777" w:rsidR="005603BE" w:rsidRPr="00583B2E" w:rsidRDefault="005603BE">
      <w:pPr>
        <w:widowControl/>
        <w:ind w:right="24"/>
        <w:rPr>
          <w:rFonts w:eastAsia="PMingLiU"/>
          <w:b/>
          <w:color w:val="000000"/>
          <w:sz w:val="22"/>
          <w:szCs w:val="22"/>
          <w:u w:val="single"/>
        </w:rPr>
      </w:pPr>
    </w:p>
    <w:p w14:paraId="14F7FE1A" w14:textId="40A47D26" w:rsidR="005603BE" w:rsidRPr="00583B2E" w:rsidRDefault="00583B2E">
      <w:pPr>
        <w:widowControl/>
        <w:ind w:right="24"/>
        <w:rPr>
          <w:rFonts w:eastAsia="PMingLiU"/>
          <w:color w:val="000000"/>
          <w:sz w:val="22"/>
          <w:szCs w:val="22"/>
        </w:rPr>
      </w:pPr>
      <w:r w:rsidRPr="00583B2E">
        <w:rPr>
          <w:rFonts w:eastAsia="PMingLiU"/>
          <w:b/>
          <w:color w:val="000000"/>
          <w:sz w:val="22"/>
          <w:szCs w:val="22"/>
          <w:u w:val="single"/>
        </w:rPr>
        <w:t>Domain</w:t>
      </w:r>
      <w:r w:rsidRPr="00583B2E">
        <w:rPr>
          <w:rFonts w:eastAsia="PMingLiU"/>
          <w:b/>
          <w:color w:val="000000"/>
          <w:sz w:val="22"/>
          <w:szCs w:val="22"/>
        </w:rPr>
        <w:t>:</w:t>
      </w:r>
      <w:r w:rsidR="003E7F0D" w:rsidRPr="00583B2E">
        <w:rPr>
          <w:rFonts w:eastAsia="PMingLiU"/>
          <w:b/>
          <w:color w:val="000000"/>
          <w:sz w:val="22"/>
          <w:szCs w:val="22"/>
        </w:rPr>
        <w:t xml:space="preserve">- </w:t>
      </w:r>
      <w:r w:rsidR="003E7F0D" w:rsidRPr="00583B2E">
        <w:rPr>
          <w:rFonts w:eastAsia="PMingLiU"/>
          <w:color w:val="000000"/>
          <w:sz w:val="22"/>
          <w:szCs w:val="22"/>
        </w:rPr>
        <w:t>Group Insurance (Group Asia).</w:t>
      </w:r>
    </w:p>
    <w:p w14:paraId="08DBEE83" w14:textId="77777777" w:rsidR="005603BE" w:rsidRPr="00583B2E" w:rsidRDefault="005603BE">
      <w:pPr>
        <w:rPr>
          <w:b/>
          <w:bCs/>
          <w:sz w:val="22"/>
          <w:szCs w:val="22"/>
        </w:rPr>
      </w:pPr>
    </w:p>
    <w:p w14:paraId="7859BA81" w14:textId="77777777" w:rsidR="005603BE" w:rsidRPr="00583B2E" w:rsidRDefault="003E7F0D">
      <w:pPr>
        <w:widowControl/>
        <w:shd w:val="clear" w:color="auto" w:fill="BFBFBF"/>
        <w:ind w:right="24"/>
        <w:rPr>
          <w:rFonts w:eastAsia="PMingLiU"/>
          <w:b/>
          <w:color w:val="000000"/>
          <w:sz w:val="22"/>
          <w:szCs w:val="22"/>
        </w:rPr>
      </w:pPr>
      <w:r w:rsidRPr="00583B2E">
        <w:rPr>
          <w:rFonts w:eastAsia="PMingLiU"/>
          <w:b/>
          <w:color w:val="000000"/>
          <w:sz w:val="22"/>
          <w:szCs w:val="22"/>
        </w:rPr>
        <w:t>Technical Skill</w:t>
      </w:r>
    </w:p>
    <w:p w14:paraId="2554D96E" w14:textId="77777777" w:rsidR="005603BE" w:rsidRPr="00583B2E" w:rsidRDefault="005603BE">
      <w:pPr>
        <w:tabs>
          <w:tab w:val="left" w:pos="720"/>
        </w:tabs>
        <w:spacing w:line="276" w:lineRule="auto"/>
        <w:rPr>
          <w:sz w:val="22"/>
          <w:szCs w:val="22"/>
        </w:rPr>
      </w:pPr>
    </w:p>
    <w:p w14:paraId="43262076" w14:textId="2682E926" w:rsidR="005603BE" w:rsidRPr="00583B2E" w:rsidRDefault="00583B2E">
      <w:pPr>
        <w:widowControl/>
        <w:numPr>
          <w:ilvl w:val="0"/>
          <w:numId w:val="5"/>
        </w:numPr>
        <w:tabs>
          <w:tab w:val="left" w:pos="720"/>
        </w:tabs>
        <w:autoSpaceDE w:val="0"/>
        <w:ind w:left="720"/>
        <w:jc w:val="both"/>
        <w:rPr>
          <w:rFonts w:eastAsia="PMingLiU"/>
          <w:b/>
          <w:color w:val="000000"/>
          <w:sz w:val="22"/>
          <w:szCs w:val="22"/>
        </w:rPr>
      </w:pPr>
      <w:r w:rsidRPr="00583B2E">
        <w:rPr>
          <w:rFonts w:eastAsia="PMingLiU"/>
          <w:b/>
          <w:color w:val="000000"/>
          <w:sz w:val="22"/>
          <w:szCs w:val="22"/>
        </w:rPr>
        <w:t>Skills:</w:t>
      </w:r>
      <w:r w:rsidR="003E7F0D" w:rsidRPr="00583B2E">
        <w:rPr>
          <w:rFonts w:eastAsia="PMingLiU"/>
          <w:b/>
          <w:color w:val="000000"/>
          <w:sz w:val="22"/>
          <w:szCs w:val="22"/>
        </w:rPr>
        <w:t xml:space="preserve"> </w:t>
      </w:r>
      <w:r w:rsidR="003E7F0D" w:rsidRPr="00583B2E">
        <w:rPr>
          <w:rFonts w:eastAsia="PMingLiU"/>
          <w:color w:val="000000"/>
          <w:sz w:val="22"/>
          <w:szCs w:val="22"/>
        </w:rPr>
        <w:t>Basics of SQL,</w:t>
      </w:r>
      <w:r w:rsidR="00C170FE" w:rsidRPr="00583B2E">
        <w:rPr>
          <w:rFonts w:eastAsia="PMingLiU"/>
          <w:color w:val="000000"/>
          <w:sz w:val="22"/>
          <w:szCs w:val="22"/>
        </w:rPr>
        <w:t xml:space="preserve"> Core JAVA, Selenium.</w:t>
      </w:r>
      <w:r w:rsidR="003E7F0D" w:rsidRPr="00583B2E">
        <w:rPr>
          <w:rFonts w:eastAsia="PMingLiU"/>
          <w:color w:val="000000"/>
          <w:sz w:val="22"/>
          <w:szCs w:val="22"/>
        </w:rPr>
        <w:t xml:space="preserve">         </w:t>
      </w:r>
    </w:p>
    <w:p w14:paraId="28B81DFE" w14:textId="77777777" w:rsidR="005603BE" w:rsidRPr="00583B2E" w:rsidRDefault="003E7F0D">
      <w:pPr>
        <w:widowControl/>
        <w:numPr>
          <w:ilvl w:val="0"/>
          <w:numId w:val="5"/>
        </w:numPr>
        <w:tabs>
          <w:tab w:val="left" w:pos="720"/>
        </w:tabs>
        <w:autoSpaceDE w:val="0"/>
        <w:ind w:left="720"/>
        <w:jc w:val="both"/>
        <w:rPr>
          <w:rFonts w:eastAsia="PMingLiU"/>
          <w:b/>
          <w:color w:val="000000"/>
          <w:sz w:val="22"/>
          <w:szCs w:val="22"/>
        </w:rPr>
      </w:pPr>
      <w:r w:rsidRPr="00583B2E">
        <w:rPr>
          <w:rFonts w:eastAsia="PMingLiU"/>
          <w:b/>
          <w:color w:val="000000"/>
          <w:sz w:val="22"/>
          <w:szCs w:val="22"/>
        </w:rPr>
        <w:t>Office Tools:</w:t>
      </w:r>
      <w:r w:rsidRPr="00583B2E">
        <w:rPr>
          <w:rFonts w:eastAsia="PMingLiU"/>
          <w:color w:val="000000"/>
          <w:sz w:val="22"/>
          <w:szCs w:val="22"/>
        </w:rPr>
        <w:t xml:space="preserve"> MS Word, MS Excel, MS PowerPoint.</w:t>
      </w:r>
    </w:p>
    <w:p w14:paraId="3A636BEC" w14:textId="77777777" w:rsidR="005603BE" w:rsidRPr="00583B2E" w:rsidRDefault="003E7F0D">
      <w:pPr>
        <w:widowControl/>
        <w:numPr>
          <w:ilvl w:val="0"/>
          <w:numId w:val="5"/>
        </w:numPr>
        <w:tabs>
          <w:tab w:val="left" w:pos="720"/>
        </w:tabs>
        <w:autoSpaceDE w:val="0"/>
        <w:ind w:left="720"/>
        <w:jc w:val="both"/>
        <w:rPr>
          <w:rFonts w:eastAsia="PMingLiU"/>
          <w:b/>
          <w:color w:val="000000"/>
          <w:sz w:val="22"/>
          <w:szCs w:val="22"/>
        </w:rPr>
      </w:pPr>
      <w:r w:rsidRPr="00583B2E">
        <w:rPr>
          <w:rFonts w:eastAsia="PMingLiU"/>
          <w:b/>
          <w:color w:val="000000"/>
          <w:sz w:val="22"/>
          <w:szCs w:val="22"/>
        </w:rPr>
        <w:t xml:space="preserve">Tools Known:  </w:t>
      </w:r>
      <w:r w:rsidR="00763690" w:rsidRPr="00583B2E">
        <w:rPr>
          <w:rFonts w:eastAsia="PMingLiU"/>
          <w:color w:val="000000"/>
          <w:sz w:val="22"/>
          <w:szCs w:val="22"/>
        </w:rPr>
        <w:t>Bugzilla</w:t>
      </w:r>
    </w:p>
    <w:p w14:paraId="132FFDA0" w14:textId="77777777" w:rsidR="005603BE" w:rsidRPr="00583B2E" w:rsidRDefault="005603BE">
      <w:pPr>
        <w:widowControl/>
        <w:tabs>
          <w:tab w:val="left" w:pos="720"/>
        </w:tabs>
        <w:autoSpaceDE w:val="0"/>
        <w:ind w:left="720"/>
        <w:jc w:val="both"/>
        <w:rPr>
          <w:rFonts w:eastAsia="PMingLiU"/>
          <w:b/>
          <w:color w:val="000000"/>
          <w:sz w:val="22"/>
          <w:szCs w:val="22"/>
        </w:rPr>
      </w:pPr>
    </w:p>
    <w:p w14:paraId="3321A224" w14:textId="77777777" w:rsidR="005603BE" w:rsidRPr="00583B2E" w:rsidRDefault="003E7F0D">
      <w:pPr>
        <w:shd w:val="clear" w:color="auto" w:fill="BFBFBF"/>
        <w:rPr>
          <w:b/>
          <w:color w:val="000000"/>
          <w:sz w:val="22"/>
          <w:szCs w:val="22"/>
        </w:rPr>
      </w:pPr>
      <w:r w:rsidRPr="00583B2E">
        <w:rPr>
          <w:b/>
          <w:color w:val="000000"/>
          <w:sz w:val="22"/>
          <w:szCs w:val="22"/>
        </w:rPr>
        <w:t>Roles &amp; Responsibilities</w:t>
      </w:r>
    </w:p>
    <w:p w14:paraId="2C560FB4" w14:textId="77777777" w:rsidR="005603BE" w:rsidRPr="00583B2E" w:rsidRDefault="005603BE">
      <w:pPr>
        <w:widowControl/>
        <w:tabs>
          <w:tab w:val="left" w:pos="709"/>
        </w:tabs>
        <w:spacing w:line="276" w:lineRule="auto"/>
        <w:ind w:right="962"/>
        <w:rPr>
          <w:bCs/>
          <w:color w:val="000000"/>
          <w:sz w:val="22"/>
          <w:szCs w:val="22"/>
          <w:lang w:val="en-GB" w:eastAsia="fr-FR"/>
        </w:rPr>
      </w:pPr>
    </w:p>
    <w:p w14:paraId="7CA530F2" w14:textId="691EA076" w:rsidR="005603BE" w:rsidRPr="00583B2E" w:rsidRDefault="003E7F0D">
      <w:pPr>
        <w:widowControl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583B2E">
        <w:rPr>
          <w:sz w:val="22"/>
          <w:szCs w:val="22"/>
        </w:rPr>
        <w:t xml:space="preserve">Train / Guide new resources about Group Asia </w:t>
      </w:r>
      <w:r w:rsidRPr="00583B2E">
        <w:rPr>
          <w:rFonts w:eastAsia="PMingLiU"/>
          <w:color w:val="000000"/>
          <w:sz w:val="22"/>
          <w:szCs w:val="22"/>
        </w:rPr>
        <w:t>(</w:t>
      </w:r>
      <w:r w:rsidR="00583B2E" w:rsidRPr="00583B2E">
        <w:rPr>
          <w:rFonts w:eastAsia="PMingLiU"/>
          <w:color w:val="000000"/>
          <w:sz w:val="22"/>
          <w:szCs w:val="22"/>
        </w:rPr>
        <w:t>IBM AS</w:t>
      </w:r>
      <w:r w:rsidRPr="00583B2E">
        <w:rPr>
          <w:rFonts w:eastAsia="PMingLiU"/>
          <w:color w:val="000000"/>
          <w:sz w:val="22"/>
          <w:szCs w:val="22"/>
        </w:rPr>
        <w:t xml:space="preserve">400 System) </w:t>
      </w:r>
      <w:r w:rsidRPr="00583B2E">
        <w:rPr>
          <w:sz w:val="22"/>
          <w:szCs w:val="22"/>
        </w:rPr>
        <w:t>project.</w:t>
      </w:r>
    </w:p>
    <w:p w14:paraId="6853BBD5" w14:textId="77777777" w:rsidR="005603BE" w:rsidRPr="00583B2E" w:rsidRDefault="003E7F0D">
      <w:pPr>
        <w:widowControl/>
        <w:numPr>
          <w:ilvl w:val="0"/>
          <w:numId w:val="7"/>
        </w:numPr>
        <w:tabs>
          <w:tab w:val="left" w:pos="709"/>
        </w:tabs>
        <w:spacing w:line="276" w:lineRule="auto"/>
        <w:ind w:right="962"/>
        <w:rPr>
          <w:bCs/>
          <w:color w:val="000000"/>
          <w:sz w:val="22"/>
          <w:szCs w:val="22"/>
          <w:lang w:val="en-GB" w:eastAsia="fr-FR"/>
        </w:rPr>
      </w:pPr>
      <w:r w:rsidRPr="00583B2E">
        <w:rPr>
          <w:bCs/>
          <w:color w:val="000000"/>
          <w:sz w:val="22"/>
          <w:szCs w:val="22"/>
          <w:lang w:val="en-GB" w:eastAsia="fr-FR"/>
        </w:rPr>
        <w:t>Sending daily status and weekly reports.</w:t>
      </w:r>
    </w:p>
    <w:p w14:paraId="6F59C766" w14:textId="77777777" w:rsidR="005603BE" w:rsidRPr="00583B2E" w:rsidRDefault="003E7F0D">
      <w:pPr>
        <w:widowControl/>
        <w:numPr>
          <w:ilvl w:val="0"/>
          <w:numId w:val="7"/>
        </w:numPr>
        <w:tabs>
          <w:tab w:val="left" w:pos="709"/>
        </w:tabs>
        <w:spacing w:line="276" w:lineRule="auto"/>
        <w:ind w:right="962"/>
        <w:rPr>
          <w:bCs/>
          <w:color w:val="000000"/>
          <w:sz w:val="22"/>
          <w:szCs w:val="22"/>
          <w:lang w:val="en-GB" w:eastAsia="fr-FR"/>
        </w:rPr>
      </w:pPr>
      <w:r w:rsidRPr="00583B2E">
        <w:rPr>
          <w:bCs/>
          <w:color w:val="000000"/>
          <w:sz w:val="22"/>
          <w:szCs w:val="22"/>
          <w:lang w:val="en-GB" w:eastAsia="fr-FR"/>
        </w:rPr>
        <w:t>Analysis of software requirement specifications.</w:t>
      </w:r>
    </w:p>
    <w:p w14:paraId="624378E8" w14:textId="77777777" w:rsidR="005603BE" w:rsidRPr="00583B2E" w:rsidRDefault="003E7F0D">
      <w:pPr>
        <w:widowControl/>
        <w:numPr>
          <w:ilvl w:val="0"/>
          <w:numId w:val="7"/>
        </w:numPr>
        <w:tabs>
          <w:tab w:val="left" w:pos="709"/>
        </w:tabs>
        <w:spacing w:line="276" w:lineRule="auto"/>
        <w:ind w:right="962"/>
        <w:rPr>
          <w:bCs/>
          <w:color w:val="000000"/>
          <w:sz w:val="22"/>
          <w:szCs w:val="22"/>
          <w:lang w:val="en-GB" w:eastAsia="fr-FR"/>
        </w:rPr>
      </w:pPr>
      <w:r w:rsidRPr="00583B2E">
        <w:rPr>
          <w:bCs/>
          <w:color w:val="000000"/>
          <w:sz w:val="22"/>
          <w:szCs w:val="22"/>
          <w:lang w:val="en-GB" w:eastAsia="fr-FR"/>
        </w:rPr>
        <w:t>Analyse test scenarios.</w:t>
      </w:r>
    </w:p>
    <w:p w14:paraId="51824900" w14:textId="77777777" w:rsidR="005603BE" w:rsidRPr="00583B2E" w:rsidRDefault="003E7F0D">
      <w:pPr>
        <w:widowControl/>
        <w:numPr>
          <w:ilvl w:val="0"/>
          <w:numId w:val="7"/>
        </w:numPr>
        <w:tabs>
          <w:tab w:val="left" w:pos="709"/>
        </w:tabs>
        <w:spacing w:line="276" w:lineRule="auto"/>
        <w:ind w:right="962"/>
        <w:rPr>
          <w:bCs/>
          <w:color w:val="000000"/>
          <w:sz w:val="22"/>
          <w:szCs w:val="22"/>
          <w:lang w:val="en-GB" w:eastAsia="fr-FR"/>
        </w:rPr>
      </w:pPr>
      <w:r w:rsidRPr="00583B2E">
        <w:rPr>
          <w:bCs/>
          <w:color w:val="000000"/>
          <w:sz w:val="22"/>
          <w:szCs w:val="22"/>
          <w:lang w:val="en-GB" w:eastAsia="fr-FR"/>
        </w:rPr>
        <w:t>Write test cases for group insurance product.</w:t>
      </w:r>
    </w:p>
    <w:p w14:paraId="0E377459" w14:textId="77777777" w:rsidR="005603BE" w:rsidRPr="00583B2E" w:rsidRDefault="003E7F0D">
      <w:pPr>
        <w:widowControl/>
        <w:numPr>
          <w:ilvl w:val="0"/>
          <w:numId w:val="7"/>
        </w:numPr>
        <w:tabs>
          <w:tab w:val="left" w:pos="709"/>
        </w:tabs>
        <w:spacing w:line="276" w:lineRule="auto"/>
        <w:ind w:right="962"/>
        <w:rPr>
          <w:bCs/>
          <w:color w:val="000000"/>
          <w:sz w:val="22"/>
          <w:szCs w:val="22"/>
          <w:lang w:val="en-GB" w:eastAsia="fr-FR"/>
        </w:rPr>
      </w:pPr>
      <w:r w:rsidRPr="00583B2E">
        <w:rPr>
          <w:bCs/>
          <w:color w:val="000000"/>
          <w:sz w:val="22"/>
          <w:szCs w:val="22"/>
          <w:lang w:val="en-GB" w:eastAsia="fr-FR"/>
        </w:rPr>
        <w:t>Execute test cases and validate results.</w:t>
      </w:r>
    </w:p>
    <w:p w14:paraId="00772AAA" w14:textId="77777777" w:rsidR="005603BE" w:rsidRPr="00583B2E" w:rsidRDefault="000D7154">
      <w:pPr>
        <w:widowControl/>
        <w:numPr>
          <w:ilvl w:val="0"/>
          <w:numId w:val="7"/>
        </w:numPr>
        <w:tabs>
          <w:tab w:val="left" w:pos="709"/>
        </w:tabs>
        <w:spacing w:line="276" w:lineRule="auto"/>
        <w:ind w:right="962"/>
        <w:rPr>
          <w:bCs/>
          <w:color w:val="000000"/>
          <w:sz w:val="22"/>
          <w:szCs w:val="22"/>
          <w:lang w:val="en-GB" w:eastAsia="fr-FR"/>
        </w:rPr>
      </w:pPr>
      <w:r w:rsidRPr="00583B2E">
        <w:rPr>
          <w:bCs/>
          <w:color w:val="000000"/>
          <w:sz w:val="22"/>
          <w:szCs w:val="22"/>
          <w:lang w:val="en-GB" w:eastAsia="fr-FR"/>
        </w:rPr>
        <w:t>Interact</w:t>
      </w:r>
      <w:r w:rsidR="003E7F0D" w:rsidRPr="00583B2E">
        <w:rPr>
          <w:bCs/>
          <w:color w:val="000000"/>
          <w:sz w:val="22"/>
          <w:szCs w:val="22"/>
          <w:lang w:val="en-GB" w:eastAsia="fr-FR"/>
        </w:rPr>
        <w:t xml:space="preserve"> with development team for solving test case execution problems.</w:t>
      </w:r>
    </w:p>
    <w:p w14:paraId="76AC754D" w14:textId="77777777" w:rsidR="005603BE" w:rsidRPr="00583B2E" w:rsidRDefault="000D7154" w:rsidP="00964E04">
      <w:pPr>
        <w:widowControl/>
        <w:numPr>
          <w:ilvl w:val="0"/>
          <w:numId w:val="7"/>
        </w:numPr>
        <w:tabs>
          <w:tab w:val="left" w:pos="709"/>
        </w:tabs>
        <w:spacing w:line="276" w:lineRule="auto"/>
        <w:ind w:right="962"/>
        <w:rPr>
          <w:bCs/>
          <w:color w:val="000000"/>
          <w:sz w:val="22"/>
          <w:szCs w:val="22"/>
          <w:lang w:val="en-GB" w:eastAsia="fr-FR"/>
        </w:rPr>
      </w:pPr>
      <w:r w:rsidRPr="00583B2E">
        <w:rPr>
          <w:bCs/>
          <w:color w:val="000000"/>
          <w:sz w:val="22"/>
          <w:szCs w:val="22"/>
          <w:lang w:val="en-GB" w:eastAsia="fr-FR"/>
        </w:rPr>
        <w:t>Interact with the End User and get sign-off on the Enhancements.</w:t>
      </w:r>
    </w:p>
    <w:p w14:paraId="511CF7FE" w14:textId="77777777" w:rsidR="005603BE" w:rsidRPr="00583B2E" w:rsidRDefault="005603BE">
      <w:pPr>
        <w:widowControl/>
        <w:tabs>
          <w:tab w:val="left" w:pos="709"/>
        </w:tabs>
        <w:spacing w:line="276" w:lineRule="auto"/>
        <w:rPr>
          <w:bCs/>
          <w:color w:val="000000"/>
          <w:sz w:val="22"/>
          <w:szCs w:val="22"/>
          <w:lang w:val="en-GB" w:eastAsia="fr-FR"/>
        </w:rPr>
      </w:pPr>
    </w:p>
    <w:p w14:paraId="5F62BBBD" w14:textId="77777777" w:rsidR="005603BE" w:rsidRPr="00583B2E" w:rsidRDefault="003E7F0D">
      <w:pPr>
        <w:shd w:val="clear" w:color="auto" w:fill="BFBFBF"/>
        <w:rPr>
          <w:b/>
          <w:color w:val="000000"/>
          <w:sz w:val="22"/>
          <w:szCs w:val="22"/>
        </w:rPr>
      </w:pPr>
      <w:r w:rsidRPr="00583B2E">
        <w:rPr>
          <w:b/>
          <w:color w:val="000000"/>
          <w:sz w:val="22"/>
          <w:szCs w:val="22"/>
        </w:rPr>
        <w:t xml:space="preserve">Project Details </w:t>
      </w:r>
    </w:p>
    <w:p w14:paraId="69C93426" w14:textId="77777777" w:rsidR="005603BE" w:rsidRPr="00583B2E" w:rsidRDefault="005603BE">
      <w:pPr>
        <w:rPr>
          <w:sz w:val="22"/>
          <w:szCs w:val="22"/>
        </w:rPr>
      </w:pPr>
    </w:p>
    <w:tbl>
      <w:tblPr>
        <w:tblW w:w="981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600" w:firstRow="0" w:lastRow="0" w:firstColumn="0" w:lastColumn="0" w:noHBand="1" w:noVBand="1"/>
      </w:tblPr>
      <w:tblGrid>
        <w:gridCol w:w="9811"/>
      </w:tblGrid>
      <w:tr w:rsidR="005603BE" w:rsidRPr="00583B2E" w14:paraId="1B06BA68" w14:textId="77777777" w:rsidTr="00763690">
        <w:trPr>
          <w:trHeight w:val="88"/>
        </w:trPr>
        <w:tc>
          <w:tcPr>
            <w:tcW w:w="9811" w:type="dxa"/>
            <w:shd w:val="clear" w:color="auto" w:fill="auto"/>
          </w:tcPr>
          <w:p w14:paraId="66E2849F" w14:textId="77777777" w:rsidR="005603BE" w:rsidRPr="00583B2E" w:rsidRDefault="003E7F0D">
            <w:pPr>
              <w:widowControl/>
              <w:tabs>
                <w:tab w:val="left" w:pos="720"/>
              </w:tabs>
              <w:autoSpaceDE w:val="0"/>
              <w:spacing w:line="300" w:lineRule="atLeast"/>
              <w:rPr>
                <w:rFonts w:eastAsia="PMingLiU"/>
                <w:color w:val="222222"/>
                <w:sz w:val="22"/>
                <w:szCs w:val="22"/>
              </w:rPr>
            </w:pPr>
            <w:r w:rsidRPr="00583B2E"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  <w:t>Project 1: Group Asia Product Testing - UAT</w:t>
            </w:r>
          </w:p>
        </w:tc>
      </w:tr>
      <w:tr w:rsidR="005603BE" w:rsidRPr="00583B2E" w14:paraId="72B86001" w14:textId="77777777" w:rsidTr="00763690">
        <w:trPr>
          <w:trHeight w:val="1032"/>
        </w:trPr>
        <w:tc>
          <w:tcPr>
            <w:tcW w:w="9811" w:type="dxa"/>
            <w:shd w:val="clear" w:color="auto" w:fill="auto"/>
          </w:tcPr>
          <w:p w14:paraId="6C29D7CF" w14:textId="77777777" w:rsidR="005603BE" w:rsidRPr="00583B2E" w:rsidRDefault="003E7F0D">
            <w:pPr>
              <w:widowControl/>
              <w:numPr>
                <w:ilvl w:val="0"/>
                <w:numId w:val="10"/>
              </w:numPr>
              <w:tabs>
                <w:tab w:val="left" w:pos="720"/>
              </w:tabs>
              <w:autoSpaceDE w:val="0"/>
              <w:spacing w:line="300" w:lineRule="atLeast"/>
              <w:ind w:left="720"/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</w:pPr>
            <w:r w:rsidRPr="00583B2E"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  <w:lastRenderedPageBreak/>
              <w:t>Client name</w:t>
            </w:r>
            <w:r w:rsidRPr="00583B2E">
              <w:rPr>
                <w:rFonts w:eastAsia="PMingLiU"/>
                <w:color w:val="000000"/>
                <w:sz w:val="22"/>
                <w:szCs w:val="22"/>
              </w:rPr>
              <w:t>:</w:t>
            </w:r>
            <w:r w:rsidR="008D53ED" w:rsidRPr="00583B2E">
              <w:rPr>
                <w:rFonts w:eastAsia="PMingLiU"/>
                <w:color w:val="000000"/>
                <w:sz w:val="22"/>
                <w:szCs w:val="22"/>
              </w:rPr>
              <w:t xml:space="preserve"> </w:t>
            </w:r>
            <w:r w:rsidR="008D53ED" w:rsidRPr="00583B2E">
              <w:rPr>
                <w:sz w:val="22"/>
                <w:szCs w:val="22"/>
              </w:rPr>
              <w:t>ICICI Prudential Life Insurance</w:t>
            </w:r>
            <w:r w:rsidRPr="00583B2E">
              <w:rPr>
                <w:rFonts w:eastAsia="PMingLiU"/>
                <w:color w:val="000000"/>
                <w:sz w:val="22"/>
                <w:szCs w:val="22"/>
              </w:rPr>
              <w:t>.</w:t>
            </w:r>
          </w:p>
          <w:p w14:paraId="1C490A9A" w14:textId="77777777" w:rsidR="005603BE" w:rsidRPr="00583B2E" w:rsidRDefault="003E7F0D">
            <w:pPr>
              <w:widowControl/>
              <w:numPr>
                <w:ilvl w:val="0"/>
                <w:numId w:val="10"/>
              </w:numPr>
              <w:tabs>
                <w:tab w:val="left" w:pos="720"/>
              </w:tabs>
              <w:autoSpaceDE w:val="0"/>
              <w:spacing w:line="300" w:lineRule="atLeast"/>
              <w:ind w:left="720"/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</w:pPr>
            <w:r w:rsidRPr="00583B2E"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  <w:t>Environment</w:t>
            </w:r>
            <w:r w:rsidRPr="00583B2E">
              <w:rPr>
                <w:rFonts w:eastAsia="PMingLiU"/>
                <w:color w:val="000000"/>
                <w:sz w:val="22"/>
                <w:szCs w:val="22"/>
              </w:rPr>
              <w:t>: Group Asia (IBM AS400 System).</w:t>
            </w:r>
          </w:p>
          <w:p w14:paraId="392866B9" w14:textId="77777777" w:rsidR="005603BE" w:rsidRPr="00583B2E" w:rsidRDefault="003E7F0D">
            <w:pPr>
              <w:widowControl/>
              <w:numPr>
                <w:ilvl w:val="0"/>
                <w:numId w:val="10"/>
              </w:numPr>
              <w:tabs>
                <w:tab w:val="left" w:pos="720"/>
              </w:tabs>
              <w:autoSpaceDE w:val="0"/>
              <w:spacing w:line="300" w:lineRule="atLeast"/>
              <w:ind w:left="720"/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</w:pPr>
            <w:r w:rsidRPr="00583B2E"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  <w:t>Team size</w:t>
            </w:r>
            <w:r w:rsidRPr="00583B2E">
              <w:rPr>
                <w:rFonts w:eastAsia="PMingLiU"/>
                <w:color w:val="000000"/>
                <w:sz w:val="22"/>
                <w:szCs w:val="22"/>
              </w:rPr>
              <w:t xml:space="preserve">: </w:t>
            </w:r>
            <w:r w:rsidR="008D53ED" w:rsidRPr="00583B2E">
              <w:rPr>
                <w:rFonts w:eastAsia="PMingLiU"/>
                <w:color w:val="000000"/>
                <w:sz w:val="22"/>
                <w:szCs w:val="22"/>
              </w:rPr>
              <w:t xml:space="preserve"> 6</w:t>
            </w:r>
          </w:p>
          <w:p w14:paraId="5DF9AA8F" w14:textId="77777777" w:rsidR="005603BE" w:rsidRPr="00583B2E" w:rsidRDefault="005603BE">
            <w:pPr>
              <w:widowControl/>
              <w:tabs>
                <w:tab w:val="left" w:pos="720"/>
              </w:tabs>
              <w:autoSpaceDE w:val="0"/>
              <w:spacing w:line="300" w:lineRule="atLeast"/>
              <w:ind w:left="720"/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</w:pPr>
          </w:p>
          <w:p w14:paraId="4E112A9B" w14:textId="77777777" w:rsidR="005603BE" w:rsidRPr="00583B2E" w:rsidRDefault="003E7F0D">
            <w:pPr>
              <w:pStyle w:val="TableContents"/>
              <w:rPr>
                <w:b/>
                <w:bCs/>
                <w:sz w:val="22"/>
                <w:szCs w:val="22"/>
              </w:rPr>
            </w:pPr>
            <w:r w:rsidRPr="00583B2E">
              <w:rPr>
                <w:b/>
                <w:bCs/>
                <w:sz w:val="22"/>
                <w:szCs w:val="22"/>
              </w:rPr>
              <w:t xml:space="preserve">Description: </w:t>
            </w:r>
          </w:p>
          <w:p w14:paraId="039C636A" w14:textId="050C2D57" w:rsidR="005603BE" w:rsidRPr="00583B2E" w:rsidRDefault="003E7F0D">
            <w:pPr>
              <w:pStyle w:val="TableContents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 xml:space="preserve">Group Asia is product of </w:t>
            </w:r>
            <w:r w:rsidR="00583B2E" w:rsidRPr="00583B2E">
              <w:rPr>
                <w:sz w:val="22"/>
                <w:szCs w:val="22"/>
              </w:rPr>
              <w:t>IBM which</w:t>
            </w:r>
            <w:r w:rsidRPr="00583B2E">
              <w:rPr>
                <w:sz w:val="22"/>
                <w:szCs w:val="22"/>
              </w:rPr>
              <w:t xml:space="preserve"> used by Group Insurance Company as policy management system.</w:t>
            </w:r>
          </w:p>
          <w:p w14:paraId="219E8A97" w14:textId="77777777" w:rsidR="005603BE" w:rsidRPr="00583B2E" w:rsidRDefault="005603BE">
            <w:pPr>
              <w:pStyle w:val="TableContents"/>
              <w:rPr>
                <w:sz w:val="22"/>
                <w:szCs w:val="22"/>
              </w:rPr>
            </w:pPr>
          </w:p>
          <w:p w14:paraId="5A37755B" w14:textId="77777777" w:rsidR="003A7780" w:rsidRPr="00583B2E" w:rsidRDefault="003A7780" w:rsidP="003A7780">
            <w:pPr>
              <w:rPr>
                <w:sz w:val="22"/>
                <w:szCs w:val="22"/>
              </w:rPr>
            </w:pPr>
            <w:r w:rsidRPr="00583B2E">
              <w:rPr>
                <w:b/>
                <w:sz w:val="22"/>
                <w:szCs w:val="22"/>
              </w:rPr>
              <w:t>Roles and Responsibilities:</w:t>
            </w:r>
          </w:p>
          <w:p w14:paraId="1C9E0E3C" w14:textId="77777777" w:rsidR="005603BE" w:rsidRPr="00583B2E" w:rsidRDefault="005603BE">
            <w:pPr>
              <w:pStyle w:val="TableContents"/>
              <w:rPr>
                <w:b/>
                <w:color w:val="0D0D0D"/>
                <w:sz w:val="22"/>
                <w:szCs w:val="22"/>
              </w:rPr>
            </w:pPr>
          </w:p>
          <w:p w14:paraId="7694D608" w14:textId="77777777" w:rsidR="005603BE" w:rsidRPr="00583B2E" w:rsidRDefault="003E7F0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Designing Test Scenario, Test Cases basis on the requirement and executing the same.</w:t>
            </w:r>
          </w:p>
          <w:p w14:paraId="46E3E0A0" w14:textId="77777777" w:rsidR="000D7154" w:rsidRPr="00583B2E" w:rsidRDefault="000D7154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Executing Test Cases using QATH Framework and Automation Edge Tool.</w:t>
            </w:r>
          </w:p>
          <w:p w14:paraId="2F2D2D5F" w14:textId="77777777" w:rsidR="000D7154" w:rsidRPr="00583B2E" w:rsidRDefault="00DD4F30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Functional Testing using QATH testing tool.</w:t>
            </w:r>
          </w:p>
          <w:p w14:paraId="733267C8" w14:textId="77777777" w:rsidR="00D76635" w:rsidRPr="00583B2E" w:rsidRDefault="003E7F0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Worked on various products, Enhancement and Change request.</w:t>
            </w:r>
          </w:p>
          <w:p w14:paraId="6FC44E6D" w14:textId="77777777" w:rsidR="005603BE" w:rsidRPr="00583B2E" w:rsidRDefault="003E7F0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Defect Tracking &amp; Reporting by using Red mine defect tool.</w:t>
            </w:r>
          </w:p>
          <w:p w14:paraId="5901A5A8" w14:textId="77777777" w:rsidR="005603BE" w:rsidRPr="00583B2E" w:rsidRDefault="003E7F0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Interacting with Development Team as well as Client.</w:t>
            </w:r>
          </w:p>
          <w:p w14:paraId="2F3CF3D3" w14:textId="77777777" w:rsidR="005603BE" w:rsidRPr="00583B2E" w:rsidRDefault="003E7F0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Designing the Test case, Defect report &amp; closure report.</w:t>
            </w:r>
          </w:p>
          <w:p w14:paraId="5062BEAB" w14:textId="77777777" w:rsidR="000D7154" w:rsidRPr="00583B2E" w:rsidRDefault="000D7154" w:rsidP="000D7154">
            <w:pPr>
              <w:pStyle w:val="NormalWeb"/>
              <w:spacing w:before="0" w:beforeAutospacing="0" w:after="0" w:afterAutospacing="0"/>
              <w:ind w:left="360"/>
              <w:rPr>
                <w:sz w:val="22"/>
                <w:szCs w:val="22"/>
              </w:rPr>
            </w:pPr>
          </w:p>
          <w:p w14:paraId="773977DD" w14:textId="77777777" w:rsidR="00763690" w:rsidRPr="00583B2E" w:rsidRDefault="00763690" w:rsidP="0076369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2647F6FB" w14:textId="77777777" w:rsidR="005603BE" w:rsidRPr="00583B2E" w:rsidRDefault="005603BE">
      <w:pPr>
        <w:rPr>
          <w:sz w:val="22"/>
          <w:szCs w:val="22"/>
        </w:rPr>
      </w:pPr>
    </w:p>
    <w:p w14:paraId="31DAD553" w14:textId="77777777" w:rsidR="00763690" w:rsidRPr="00583B2E" w:rsidRDefault="00763690">
      <w:pPr>
        <w:rPr>
          <w:sz w:val="22"/>
          <w:szCs w:val="22"/>
        </w:rPr>
      </w:pPr>
    </w:p>
    <w:tbl>
      <w:tblPr>
        <w:tblStyle w:val="TableGrid"/>
        <w:tblW w:w="0" w:type="auto"/>
        <w:tblInd w:w="55" w:type="dxa"/>
        <w:tblLayout w:type="fixed"/>
        <w:tblLook w:val="0000" w:firstRow="0" w:lastRow="0" w:firstColumn="0" w:lastColumn="0" w:noHBand="0" w:noVBand="0"/>
      </w:tblPr>
      <w:tblGrid>
        <w:gridCol w:w="9811"/>
      </w:tblGrid>
      <w:tr w:rsidR="005603BE" w:rsidRPr="00583B2E" w14:paraId="507EE426" w14:textId="77777777">
        <w:trPr>
          <w:trHeight w:val="88"/>
        </w:trPr>
        <w:tc>
          <w:tcPr>
            <w:tcW w:w="9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9856" w14:textId="77777777" w:rsidR="005603BE" w:rsidRPr="00583B2E" w:rsidRDefault="00763690" w:rsidP="00763690">
            <w:pPr>
              <w:widowControl/>
              <w:tabs>
                <w:tab w:val="left" w:pos="720"/>
              </w:tabs>
              <w:autoSpaceDE w:val="0"/>
              <w:spacing w:line="300" w:lineRule="atLeast"/>
              <w:rPr>
                <w:sz w:val="22"/>
                <w:szCs w:val="22"/>
              </w:rPr>
            </w:pPr>
            <w:r w:rsidRPr="00583B2E"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  <w:t xml:space="preserve">Project 2 </w:t>
            </w:r>
            <w:r w:rsidR="003E7F0D" w:rsidRPr="00583B2E"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  <w:t>: Wega</w:t>
            </w:r>
            <w:r w:rsidRPr="00583B2E"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  <w:t>-P</w:t>
            </w:r>
            <w:r w:rsidR="003E7F0D" w:rsidRPr="00583B2E"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  <w:t>lus -</w:t>
            </w:r>
            <w:r w:rsidRPr="00583B2E"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  <w:t>UAT</w:t>
            </w:r>
          </w:p>
        </w:tc>
      </w:tr>
      <w:tr w:rsidR="005603BE" w:rsidRPr="00583B2E" w14:paraId="3E67B554" w14:textId="77777777">
        <w:trPr>
          <w:trHeight w:val="1032"/>
        </w:trPr>
        <w:tc>
          <w:tcPr>
            <w:tcW w:w="9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35588" w14:textId="77777777" w:rsidR="005603BE" w:rsidRPr="00583B2E" w:rsidRDefault="003E7F0D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720"/>
              </w:tabs>
              <w:autoSpaceDE w:val="0"/>
              <w:spacing w:line="300" w:lineRule="atLeast"/>
              <w:rPr>
                <w:sz w:val="22"/>
                <w:szCs w:val="22"/>
              </w:rPr>
            </w:pPr>
            <w:r w:rsidRPr="00583B2E"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  <w:t>Client name</w:t>
            </w:r>
            <w:r w:rsidRPr="00583B2E">
              <w:rPr>
                <w:rFonts w:eastAsia="PMingLiU"/>
                <w:color w:val="000000"/>
                <w:sz w:val="22"/>
                <w:szCs w:val="22"/>
              </w:rPr>
              <w:t xml:space="preserve">: </w:t>
            </w:r>
            <w:r w:rsidRPr="00583B2E">
              <w:rPr>
                <w:sz w:val="22"/>
                <w:szCs w:val="22"/>
              </w:rPr>
              <w:t>ICICI Prudential Life Insurance</w:t>
            </w:r>
          </w:p>
          <w:p w14:paraId="2DF50013" w14:textId="77777777" w:rsidR="005603BE" w:rsidRPr="00583B2E" w:rsidRDefault="003E7F0D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720"/>
              </w:tabs>
              <w:autoSpaceDE w:val="0"/>
              <w:spacing w:line="300" w:lineRule="atLeast"/>
              <w:rPr>
                <w:sz w:val="22"/>
                <w:szCs w:val="22"/>
              </w:rPr>
            </w:pPr>
            <w:r w:rsidRPr="00583B2E"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  <w:t>Environment</w:t>
            </w:r>
            <w:r w:rsidRPr="00583B2E">
              <w:rPr>
                <w:rFonts w:eastAsia="PMingLiU"/>
                <w:color w:val="000000"/>
                <w:sz w:val="22"/>
                <w:szCs w:val="22"/>
              </w:rPr>
              <w:t>: Ashima Life.</w:t>
            </w:r>
          </w:p>
          <w:p w14:paraId="2B109F30" w14:textId="77777777" w:rsidR="005603BE" w:rsidRPr="00583B2E" w:rsidRDefault="003E7F0D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720"/>
              </w:tabs>
              <w:autoSpaceDE w:val="0"/>
              <w:spacing w:line="300" w:lineRule="atLeast"/>
              <w:rPr>
                <w:sz w:val="22"/>
                <w:szCs w:val="22"/>
              </w:rPr>
            </w:pPr>
            <w:r w:rsidRPr="00583B2E">
              <w:rPr>
                <w:rFonts w:eastAsia="PMingLiU"/>
                <w:b/>
                <w:color w:val="222222"/>
                <w:sz w:val="22"/>
                <w:szCs w:val="22"/>
                <w:u w:val="single"/>
              </w:rPr>
              <w:t>Team size</w:t>
            </w:r>
            <w:r w:rsidRPr="00583B2E">
              <w:rPr>
                <w:rFonts w:eastAsia="PMingLiU"/>
                <w:color w:val="000000"/>
                <w:sz w:val="22"/>
                <w:szCs w:val="22"/>
              </w:rPr>
              <w:t>: 2</w:t>
            </w:r>
          </w:p>
          <w:p w14:paraId="37B7B673" w14:textId="77777777" w:rsidR="005603BE" w:rsidRPr="00583B2E" w:rsidRDefault="005603BE">
            <w:pPr>
              <w:widowControl/>
              <w:tabs>
                <w:tab w:val="left" w:pos="720"/>
              </w:tabs>
              <w:autoSpaceDE w:val="0"/>
              <w:spacing w:line="300" w:lineRule="atLeast"/>
              <w:ind w:left="720"/>
              <w:rPr>
                <w:sz w:val="22"/>
                <w:szCs w:val="22"/>
              </w:rPr>
            </w:pPr>
          </w:p>
          <w:p w14:paraId="1DDF3498" w14:textId="77777777" w:rsidR="005603BE" w:rsidRPr="00583B2E" w:rsidRDefault="003E7F0D">
            <w:pPr>
              <w:rPr>
                <w:sz w:val="22"/>
                <w:szCs w:val="22"/>
              </w:rPr>
            </w:pPr>
            <w:r w:rsidRPr="00583B2E">
              <w:rPr>
                <w:b/>
                <w:sz w:val="22"/>
                <w:szCs w:val="22"/>
              </w:rPr>
              <w:t xml:space="preserve">Description: </w:t>
            </w:r>
          </w:p>
          <w:p w14:paraId="16F16464" w14:textId="77777777" w:rsidR="005603BE" w:rsidRPr="00583B2E" w:rsidRDefault="003E7F0D">
            <w:pPr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Wegaplus helps to manage the full cycle</w:t>
            </w:r>
            <w:r w:rsidR="00763690" w:rsidRPr="00583B2E">
              <w:rPr>
                <w:sz w:val="22"/>
                <w:szCs w:val="22"/>
              </w:rPr>
              <w:t xml:space="preserve"> of activities from quotations </w:t>
            </w:r>
            <w:r w:rsidRPr="00583B2E">
              <w:rPr>
                <w:sz w:val="22"/>
                <w:szCs w:val="22"/>
              </w:rPr>
              <w:t>throu</w:t>
            </w:r>
            <w:r w:rsidR="007406C5" w:rsidRPr="00583B2E">
              <w:rPr>
                <w:sz w:val="22"/>
                <w:szCs w:val="22"/>
              </w:rPr>
              <w:t>gh new business, underwriting, Member Servicing, Agency S</w:t>
            </w:r>
            <w:r w:rsidRPr="00583B2E">
              <w:rPr>
                <w:sz w:val="22"/>
                <w:szCs w:val="22"/>
              </w:rPr>
              <w:t>ervicing, claims, receipts, withdrawals and accounting.</w:t>
            </w:r>
          </w:p>
          <w:p w14:paraId="45A51A82" w14:textId="77777777" w:rsidR="005603BE" w:rsidRPr="00583B2E" w:rsidRDefault="005603BE">
            <w:pPr>
              <w:rPr>
                <w:sz w:val="22"/>
                <w:szCs w:val="22"/>
              </w:rPr>
            </w:pPr>
          </w:p>
          <w:p w14:paraId="69F6C052" w14:textId="77777777" w:rsidR="005603BE" w:rsidRPr="00583B2E" w:rsidRDefault="00B41F37">
            <w:pPr>
              <w:rPr>
                <w:sz w:val="22"/>
                <w:szCs w:val="22"/>
              </w:rPr>
            </w:pPr>
            <w:r w:rsidRPr="00583B2E">
              <w:rPr>
                <w:b/>
                <w:sz w:val="22"/>
                <w:szCs w:val="22"/>
              </w:rPr>
              <w:t xml:space="preserve">Roles and </w:t>
            </w:r>
            <w:r w:rsidR="003E7F0D" w:rsidRPr="00583B2E">
              <w:rPr>
                <w:b/>
                <w:sz w:val="22"/>
                <w:szCs w:val="22"/>
              </w:rPr>
              <w:t>Responsibilities:</w:t>
            </w:r>
          </w:p>
          <w:p w14:paraId="3A3CF47D" w14:textId="77777777" w:rsidR="005603BE" w:rsidRPr="00583B2E" w:rsidRDefault="005603BE">
            <w:pPr>
              <w:rPr>
                <w:sz w:val="22"/>
                <w:szCs w:val="22"/>
              </w:rPr>
            </w:pPr>
          </w:p>
          <w:p w14:paraId="4F7C2C10" w14:textId="77777777" w:rsidR="005603BE" w:rsidRPr="00583B2E" w:rsidRDefault="003E7F0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 xml:space="preserve"> Understanding the Business Requirements.  </w:t>
            </w:r>
          </w:p>
          <w:p w14:paraId="69B334AE" w14:textId="77777777" w:rsidR="005603BE" w:rsidRPr="00583B2E" w:rsidRDefault="003E7F0D">
            <w:pPr>
              <w:pStyle w:val="ListParagraph"/>
              <w:numPr>
                <w:ilvl w:val="0"/>
                <w:numId w:val="24"/>
              </w:numPr>
              <w:tabs>
                <w:tab w:val="center" w:pos="2760"/>
              </w:tabs>
              <w:spacing w:after="140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Documentation</w:t>
            </w:r>
            <w:r w:rsidR="00763690" w:rsidRPr="00583B2E">
              <w:rPr>
                <w:sz w:val="22"/>
                <w:szCs w:val="22"/>
              </w:rPr>
              <w:t xml:space="preserve"> of</w:t>
            </w:r>
            <w:r w:rsidRPr="00583B2E">
              <w:rPr>
                <w:sz w:val="22"/>
                <w:szCs w:val="22"/>
              </w:rPr>
              <w:t xml:space="preserve"> Test Cases, Test Scenario. </w:t>
            </w:r>
          </w:p>
          <w:p w14:paraId="1AF8F35F" w14:textId="77777777" w:rsidR="005603BE" w:rsidRPr="00583B2E" w:rsidRDefault="00DD4F30">
            <w:pPr>
              <w:pStyle w:val="ListParagraph"/>
              <w:numPr>
                <w:ilvl w:val="0"/>
                <w:numId w:val="24"/>
              </w:numPr>
              <w:tabs>
                <w:tab w:val="center" w:pos="3600"/>
              </w:tabs>
              <w:spacing w:after="135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Authorizing</w:t>
            </w:r>
            <w:r w:rsidR="003E7F0D" w:rsidRPr="00583B2E">
              <w:rPr>
                <w:sz w:val="22"/>
                <w:szCs w:val="22"/>
              </w:rPr>
              <w:t xml:space="preserve"> Test cases, Executing Test cases and Documenting test results.  </w:t>
            </w:r>
          </w:p>
          <w:p w14:paraId="5B9D3629" w14:textId="77777777" w:rsidR="005603BE" w:rsidRPr="00583B2E" w:rsidRDefault="003E7F0D">
            <w:pPr>
              <w:pStyle w:val="ListParagraph"/>
              <w:numPr>
                <w:ilvl w:val="0"/>
                <w:numId w:val="24"/>
              </w:numPr>
              <w:tabs>
                <w:tab w:val="center" w:pos="2280"/>
              </w:tabs>
              <w:spacing w:after="135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 xml:space="preserve">Documentation testing and Manual Testing.   </w:t>
            </w:r>
          </w:p>
          <w:p w14:paraId="3933BB01" w14:textId="77777777" w:rsidR="005603BE" w:rsidRPr="00583B2E" w:rsidRDefault="003E7F0D">
            <w:pPr>
              <w:pStyle w:val="ListParagraph"/>
              <w:numPr>
                <w:ilvl w:val="0"/>
                <w:numId w:val="24"/>
              </w:numPr>
              <w:tabs>
                <w:tab w:val="center" w:pos="2560"/>
              </w:tabs>
              <w:spacing w:after="140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 xml:space="preserve">Involved in Functional testing and System testing.   </w:t>
            </w:r>
          </w:p>
          <w:p w14:paraId="1099F5B9" w14:textId="77777777" w:rsidR="005603BE" w:rsidRPr="00583B2E" w:rsidRDefault="003E7F0D">
            <w:pPr>
              <w:pStyle w:val="ListParagraph"/>
              <w:numPr>
                <w:ilvl w:val="0"/>
                <w:numId w:val="24"/>
              </w:numPr>
              <w:tabs>
                <w:tab w:val="center" w:pos="1940"/>
              </w:tabs>
              <w:spacing w:after="135"/>
              <w:rPr>
                <w:sz w:val="22"/>
                <w:szCs w:val="22"/>
              </w:rPr>
            </w:pPr>
            <w:r w:rsidRPr="00583B2E">
              <w:rPr>
                <w:rFonts w:eastAsia="Arial"/>
                <w:sz w:val="22"/>
                <w:szCs w:val="22"/>
              </w:rPr>
              <w:t xml:space="preserve">Re-Testing </w:t>
            </w:r>
            <w:r w:rsidRPr="00583B2E">
              <w:rPr>
                <w:sz w:val="22"/>
                <w:szCs w:val="22"/>
              </w:rPr>
              <w:t xml:space="preserve">and Regression testing.  </w:t>
            </w:r>
          </w:p>
          <w:p w14:paraId="7D74844F" w14:textId="77777777" w:rsidR="005603BE" w:rsidRPr="00583B2E" w:rsidRDefault="003E7F0D">
            <w:pPr>
              <w:pStyle w:val="ListParagraph"/>
              <w:numPr>
                <w:ilvl w:val="0"/>
                <w:numId w:val="24"/>
              </w:numPr>
              <w:tabs>
                <w:tab w:val="center" w:pos="3980"/>
              </w:tabs>
              <w:spacing w:after="112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 xml:space="preserve">Effective co-ordination between </w:t>
            </w:r>
            <w:r w:rsidR="00763690" w:rsidRPr="00583B2E">
              <w:rPr>
                <w:sz w:val="22"/>
                <w:szCs w:val="22"/>
              </w:rPr>
              <w:t>support</w:t>
            </w:r>
            <w:r w:rsidRPr="00583B2E">
              <w:rPr>
                <w:sz w:val="22"/>
                <w:szCs w:val="22"/>
              </w:rPr>
              <w:t xml:space="preserve"> team and testing team.</w:t>
            </w:r>
          </w:p>
          <w:p w14:paraId="7A04BD30" w14:textId="77777777" w:rsidR="005603BE" w:rsidRPr="00583B2E" w:rsidRDefault="003E7F0D">
            <w:pPr>
              <w:pStyle w:val="ListParagraph"/>
              <w:numPr>
                <w:ilvl w:val="0"/>
                <w:numId w:val="24"/>
              </w:numPr>
              <w:tabs>
                <w:tab w:val="center" w:pos="3980"/>
              </w:tabs>
              <w:spacing w:after="112"/>
              <w:rPr>
                <w:sz w:val="22"/>
                <w:szCs w:val="22"/>
              </w:rPr>
            </w:pPr>
            <w:r w:rsidRPr="00583B2E">
              <w:rPr>
                <w:rFonts w:eastAsia="Verdana"/>
                <w:sz w:val="22"/>
                <w:szCs w:val="22"/>
              </w:rPr>
              <w:t xml:space="preserve">Reporting Bug and taking follow-up with </w:t>
            </w:r>
            <w:r w:rsidR="00763690" w:rsidRPr="00583B2E">
              <w:rPr>
                <w:rFonts w:eastAsia="Verdana"/>
                <w:sz w:val="22"/>
                <w:szCs w:val="22"/>
              </w:rPr>
              <w:t>support</w:t>
            </w:r>
            <w:r w:rsidRPr="00583B2E">
              <w:rPr>
                <w:rFonts w:eastAsia="Verdana"/>
                <w:sz w:val="22"/>
                <w:szCs w:val="22"/>
              </w:rPr>
              <w:t xml:space="preserve"> team till issue get fixed.</w:t>
            </w:r>
          </w:p>
          <w:p w14:paraId="22DAC942" w14:textId="77777777" w:rsidR="005603BE" w:rsidRPr="00583B2E" w:rsidRDefault="005603BE" w:rsidP="00763690">
            <w:pPr>
              <w:spacing w:line="360" w:lineRule="auto"/>
              <w:ind w:left="360"/>
              <w:rPr>
                <w:sz w:val="22"/>
                <w:szCs w:val="22"/>
              </w:rPr>
            </w:pPr>
          </w:p>
        </w:tc>
      </w:tr>
    </w:tbl>
    <w:p w14:paraId="2BA434E1" w14:textId="77777777" w:rsidR="005603BE" w:rsidRPr="00583B2E" w:rsidRDefault="005603BE">
      <w:pPr>
        <w:rPr>
          <w:sz w:val="22"/>
          <w:szCs w:val="22"/>
        </w:rPr>
      </w:pPr>
    </w:p>
    <w:p w14:paraId="558D5BA7" w14:textId="77777777" w:rsidR="007406C5" w:rsidRPr="00583B2E" w:rsidRDefault="007406C5">
      <w:pPr>
        <w:rPr>
          <w:sz w:val="22"/>
          <w:szCs w:val="22"/>
        </w:rPr>
      </w:pPr>
    </w:p>
    <w:p w14:paraId="2B01ED30" w14:textId="77777777" w:rsidR="00763690" w:rsidRPr="00583B2E" w:rsidRDefault="00763690">
      <w:pPr>
        <w:rPr>
          <w:sz w:val="22"/>
          <w:szCs w:val="22"/>
        </w:rPr>
      </w:pPr>
    </w:p>
    <w:p w14:paraId="03F503E9" w14:textId="3F340B24" w:rsidR="007406C5" w:rsidRPr="00583B2E" w:rsidRDefault="007406C5">
      <w:pPr>
        <w:rPr>
          <w:sz w:val="22"/>
          <w:szCs w:val="22"/>
        </w:rPr>
      </w:pPr>
    </w:p>
    <w:p w14:paraId="4A9C482F" w14:textId="77777777" w:rsidR="00583B2E" w:rsidRPr="00583B2E" w:rsidRDefault="00583B2E">
      <w:pPr>
        <w:rPr>
          <w:sz w:val="22"/>
          <w:szCs w:val="22"/>
        </w:rPr>
      </w:pPr>
    </w:p>
    <w:p w14:paraId="69A3C155" w14:textId="77777777" w:rsidR="005603BE" w:rsidRPr="00583B2E" w:rsidRDefault="005603BE">
      <w:pPr>
        <w:rPr>
          <w:b/>
          <w:iCs/>
          <w:sz w:val="22"/>
          <w:szCs w:val="22"/>
        </w:rPr>
      </w:pPr>
    </w:p>
    <w:p w14:paraId="4A3CC2DA" w14:textId="77777777" w:rsidR="005603BE" w:rsidRPr="00583B2E" w:rsidRDefault="003E7F0D">
      <w:pPr>
        <w:shd w:val="clear" w:color="auto" w:fill="BFBFBF"/>
        <w:rPr>
          <w:b/>
          <w:color w:val="000000"/>
          <w:sz w:val="22"/>
          <w:szCs w:val="22"/>
        </w:rPr>
      </w:pPr>
      <w:r w:rsidRPr="00583B2E">
        <w:rPr>
          <w:b/>
          <w:color w:val="000000"/>
          <w:sz w:val="22"/>
          <w:szCs w:val="22"/>
        </w:rPr>
        <w:lastRenderedPageBreak/>
        <w:t>Academic Details</w:t>
      </w:r>
    </w:p>
    <w:p w14:paraId="180C1165" w14:textId="77777777" w:rsidR="005603BE" w:rsidRPr="00583B2E" w:rsidRDefault="005603BE">
      <w:pPr>
        <w:rPr>
          <w:sz w:val="22"/>
          <w:szCs w:val="22"/>
        </w:rPr>
      </w:pPr>
    </w:p>
    <w:tbl>
      <w:tblPr>
        <w:tblW w:w="0" w:type="auto"/>
        <w:tblInd w:w="361" w:type="dxa"/>
        <w:tblCellMar>
          <w:top w:w="46" w:type="dxa"/>
          <w:left w:w="200" w:type="dxa"/>
          <w:right w:w="115" w:type="dxa"/>
        </w:tblCellMar>
        <w:tblLook w:val="04A0" w:firstRow="1" w:lastRow="0" w:firstColumn="1" w:lastColumn="0" w:noHBand="0" w:noVBand="1"/>
      </w:tblPr>
      <w:tblGrid>
        <w:gridCol w:w="870"/>
        <w:gridCol w:w="3875"/>
        <w:gridCol w:w="3072"/>
        <w:gridCol w:w="1775"/>
      </w:tblGrid>
      <w:tr w:rsidR="005603BE" w:rsidRPr="00583B2E" w14:paraId="5ABDB46A" w14:textId="77777777">
        <w:trPr>
          <w:trHeight w:val="373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22040E42" w14:textId="77777777" w:rsidR="005603BE" w:rsidRPr="00583B2E" w:rsidRDefault="003E7F0D">
            <w:pPr>
              <w:spacing w:line="259" w:lineRule="auto"/>
              <w:rPr>
                <w:sz w:val="22"/>
                <w:szCs w:val="22"/>
              </w:rPr>
            </w:pPr>
            <w:r w:rsidRPr="00583B2E">
              <w:rPr>
                <w:b/>
                <w:sz w:val="22"/>
                <w:szCs w:val="22"/>
              </w:rPr>
              <w:t xml:space="preserve">Year 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10A3C728" w14:textId="77777777" w:rsidR="005603BE" w:rsidRPr="00583B2E" w:rsidRDefault="003E7F0D">
            <w:pPr>
              <w:spacing w:line="259" w:lineRule="auto"/>
              <w:ind w:right="91"/>
              <w:jc w:val="center"/>
              <w:rPr>
                <w:sz w:val="22"/>
                <w:szCs w:val="22"/>
              </w:rPr>
            </w:pPr>
            <w:r w:rsidRPr="00583B2E">
              <w:rPr>
                <w:b/>
                <w:sz w:val="22"/>
                <w:szCs w:val="22"/>
              </w:rPr>
              <w:t>University/Board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761C0073" w14:textId="77777777" w:rsidR="005603BE" w:rsidRPr="00583B2E" w:rsidRDefault="003E7F0D">
            <w:pPr>
              <w:spacing w:line="259" w:lineRule="auto"/>
              <w:ind w:right="86"/>
              <w:jc w:val="center"/>
              <w:rPr>
                <w:sz w:val="22"/>
                <w:szCs w:val="22"/>
              </w:rPr>
            </w:pPr>
            <w:r w:rsidRPr="00583B2E">
              <w:rPr>
                <w:b/>
                <w:sz w:val="22"/>
                <w:szCs w:val="22"/>
              </w:rPr>
              <w:t xml:space="preserve">Degree/Certificate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2B4A4173" w14:textId="77777777" w:rsidR="005603BE" w:rsidRPr="00583B2E" w:rsidRDefault="003E7F0D">
            <w:pPr>
              <w:spacing w:line="259" w:lineRule="auto"/>
              <w:ind w:right="82"/>
              <w:jc w:val="center"/>
              <w:rPr>
                <w:sz w:val="22"/>
                <w:szCs w:val="22"/>
              </w:rPr>
            </w:pPr>
            <w:r w:rsidRPr="00583B2E">
              <w:rPr>
                <w:b/>
                <w:sz w:val="22"/>
                <w:szCs w:val="22"/>
              </w:rPr>
              <w:t xml:space="preserve">Performance </w:t>
            </w:r>
          </w:p>
        </w:tc>
      </w:tr>
      <w:tr w:rsidR="005603BE" w:rsidRPr="00583B2E" w14:paraId="7D209F07" w14:textId="77777777">
        <w:trPr>
          <w:trHeight w:val="370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3ABF25F8" w14:textId="77777777" w:rsidR="005603BE" w:rsidRPr="00583B2E" w:rsidRDefault="003E7F0D">
            <w:pPr>
              <w:spacing w:line="259" w:lineRule="auto"/>
              <w:ind w:right="87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201</w:t>
            </w:r>
            <w:r w:rsidR="00763690" w:rsidRPr="00583B2E">
              <w:rPr>
                <w:sz w:val="22"/>
                <w:szCs w:val="22"/>
              </w:rPr>
              <w:t>7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52205E4E" w14:textId="77777777" w:rsidR="005603BE" w:rsidRPr="00583B2E" w:rsidRDefault="003E7F0D">
            <w:pPr>
              <w:spacing w:line="259" w:lineRule="auto"/>
              <w:ind w:right="87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 xml:space="preserve">Mumbai University 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3ECEAD8E" w14:textId="77777777" w:rsidR="005603BE" w:rsidRPr="00583B2E" w:rsidRDefault="00763690">
            <w:pPr>
              <w:spacing w:line="259" w:lineRule="auto"/>
              <w:ind w:right="91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B.E(Computer Science</w:t>
            </w:r>
            <w:r w:rsidR="003E7F0D" w:rsidRPr="00583B2E">
              <w:rPr>
                <w:sz w:val="22"/>
                <w:szCs w:val="22"/>
              </w:rPr>
              <w:t xml:space="preserve">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19E4E48C" w14:textId="77777777" w:rsidR="005603BE" w:rsidRPr="00583B2E" w:rsidRDefault="00763690">
            <w:pPr>
              <w:spacing w:line="259" w:lineRule="auto"/>
              <w:ind w:right="81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64</w:t>
            </w:r>
            <w:r w:rsidR="003E7F0D" w:rsidRPr="00583B2E">
              <w:rPr>
                <w:sz w:val="22"/>
                <w:szCs w:val="22"/>
              </w:rPr>
              <w:t xml:space="preserve">% </w:t>
            </w:r>
          </w:p>
        </w:tc>
      </w:tr>
      <w:tr w:rsidR="005603BE" w:rsidRPr="00583B2E" w14:paraId="54EA2FFE" w14:textId="77777777">
        <w:trPr>
          <w:trHeight w:val="374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6781DD61" w14:textId="77777777" w:rsidR="005603BE" w:rsidRPr="00583B2E" w:rsidRDefault="003E7F0D">
            <w:pPr>
              <w:spacing w:line="259" w:lineRule="auto"/>
              <w:ind w:right="87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20</w:t>
            </w:r>
            <w:r w:rsidR="00763690" w:rsidRPr="00583B2E">
              <w:rPr>
                <w:sz w:val="22"/>
                <w:szCs w:val="22"/>
              </w:rPr>
              <w:t>13</w:t>
            </w:r>
            <w:r w:rsidRPr="00583B2E">
              <w:rPr>
                <w:sz w:val="22"/>
                <w:szCs w:val="22"/>
              </w:rPr>
              <w:t xml:space="preserve"> 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7C16CC98" w14:textId="77777777" w:rsidR="005603BE" w:rsidRPr="00583B2E" w:rsidRDefault="003E7F0D">
            <w:pPr>
              <w:spacing w:line="259" w:lineRule="auto"/>
              <w:ind w:right="91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Maharashtra Board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11B3D4D0" w14:textId="77777777" w:rsidR="005603BE" w:rsidRPr="00583B2E" w:rsidRDefault="003E7F0D">
            <w:pPr>
              <w:spacing w:line="259" w:lineRule="auto"/>
              <w:ind w:right="100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 xml:space="preserve">HSC(Science)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3AF7F120" w14:textId="77777777" w:rsidR="005603BE" w:rsidRPr="00583B2E" w:rsidRDefault="00763690">
            <w:pPr>
              <w:spacing w:line="259" w:lineRule="auto"/>
              <w:ind w:right="82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66</w:t>
            </w:r>
            <w:r w:rsidR="003E7F0D" w:rsidRPr="00583B2E">
              <w:rPr>
                <w:sz w:val="22"/>
                <w:szCs w:val="22"/>
              </w:rPr>
              <w:t xml:space="preserve">% </w:t>
            </w:r>
          </w:p>
        </w:tc>
      </w:tr>
      <w:tr w:rsidR="005603BE" w:rsidRPr="00583B2E" w14:paraId="25EF7143" w14:textId="77777777">
        <w:trPr>
          <w:trHeight w:val="36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373FF52C" w14:textId="77777777" w:rsidR="005603BE" w:rsidRPr="00583B2E" w:rsidRDefault="003E7F0D">
            <w:pPr>
              <w:spacing w:line="259" w:lineRule="auto"/>
              <w:ind w:right="87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20</w:t>
            </w:r>
            <w:r w:rsidR="00763690" w:rsidRPr="00583B2E">
              <w:rPr>
                <w:sz w:val="22"/>
                <w:szCs w:val="22"/>
              </w:rPr>
              <w:t>11</w:t>
            </w:r>
            <w:r w:rsidRPr="00583B2E">
              <w:rPr>
                <w:sz w:val="22"/>
                <w:szCs w:val="22"/>
              </w:rPr>
              <w:t xml:space="preserve"> 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2BAD60EB" w14:textId="77777777" w:rsidR="005603BE" w:rsidRPr="00583B2E" w:rsidRDefault="003E7F0D">
            <w:pPr>
              <w:spacing w:line="259" w:lineRule="auto"/>
              <w:ind w:right="90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 xml:space="preserve">Maharashtra Board 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356BD93C" w14:textId="77777777" w:rsidR="005603BE" w:rsidRPr="00583B2E" w:rsidRDefault="003E7F0D">
            <w:pPr>
              <w:spacing w:line="259" w:lineRule="auto"/>
              <w:ind w:right="92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 xml:space="preserve">S.S.C. 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05799FAD" w14:textId="77777777" w:rsidR="005603BE" w:rsidRPr="00583B2E" w:rsidRDefault="00763690">
            <w:pPr>
              <w:spacing w:line="259" w:lineRule="auto"/>
              <w:ind w:right="82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79</w:t>
            </w:r>
            <w:r w:rsidR="003E7F0D" w:rsidRPr="00583B2E">
              <w:rPr>
                <w:sz w:val="22"/>
                <w:szCs w:val="22"/>
              </w:rPr>
              <w:t xml:space="preserve">% </w:t>
            </w:r>
          </w:p>
        </w:tc>
      </w:tr>
    </w:tbl>
    <w:p w14:paraId="6DD8E0C4" w14:textId="77777777" w:rsidR="005603BE" w:rsidRPr="00583B2E" w:rsidRDefault="005603BE">
      <w:pPr>
        <w:rPr>
          <w:sz w:val="22"/>
          <w:szCs w:val="22"/>
        </w:rPr>
      </w:pPr>
    </w:p>
    <w:p w14:paraId="3433BFB5" w14:textId="77777777" w:rsidR="005603BE" w:rsidRPr="00583B2E" w:rsidRDefault="005603BE">
      <w:pPr>
        <w:rPr>
          <w:sz w:val="22"/>
          <w:szCs w:val="22"/>
        </w:rPr>
      </w:pPr>
    </w:p>
    <w:p w14:paraId="404E4A03" w14:textId="77777777" w:rsidR="007406C5" w:rsidRPr="00583B2E" w:rsidRDefault="007406C5" w:rsidP="007406C5">
      <w:pPr>
        <w:rPr>
          <w:sz w:val="22"/>
          <w:szCs w:val="22"/>
        </w:rPr>
      </w:pPr>
    </w:p>
    <w:p w14:paraId="167A24F7" w14:textId="77777777" w:rsidR="007406C5" w:rsidRPr="00583B2E" w:rsidRDefault="007406C5" w:rsidP="007406C5">
      <w:pPr>
        <w:shd w:val="clear" w:color="auto" w:fill="BFBFBF"/>
        <w:rPr>
          <w:b/>
          <w:color w:val="000000"/>
          <w:sz w:val="22"/>
          <w:szCs w:val="22"/>
        </w:rPr>
      </w:pPr>
      <w:r w:rsidRPr="00583B2E">
        <w:rPr>
          <w:b/>
          <w:color w:val="000000"/>
          <w:sz w:val="22"/>
          <w:szCs w:val="22"/>
        </w:rPr>
        <w:t>Certification</w:t>
      </w:r>
    </w:p>
    <w:p w14:paraId="66E8E355" w14:textId="77777777" w:rsidR="007406C5" w:rsidRPr="00583B2E" w:rsidRDefault="007406C5" w:rsidP="007406C5">
      <w:pPr>
        <w:rPr>
          <w:sz w:val="22"/>
          <w:szCs w:val="22"/>
        </w:rPr>
      </w:pPr>
    </w:p>
    <w:tbl>
      <w:tblPr>
        <w:tblW w:w="0" w:type="auto"/>
        <w:tblInd w:w="361" w:type="dxa"/>
        <w:tblCellMar>
          <w:top w:w="46" w:type="dxa"/>
          <w:left w:w="200" w:type="dxa"/>
          <w:right w:w="115" w:type="dxa"/>
        </w:tblCellMar>
        <w:tblLook w:val="04A0" w:firstRow="1" w:lastRow="0" w:firstColumn="1" w:lastColumn="0" w:noHBand="0" w:noVBand="1"/>
      </w:tblPr>
      <w:tblGrid>
        <w:gridCol w:w="4129"/>
        <w:gridCol w:w="3203"/>
      </w:tblGrid>
      <w:tr w:rsidR="007406C5" w:rsidRPr="00583B2E" w14:paraId="56267CED" w14:textId="77777777" w:rsidTr="00014424">
        <w:trPr>
          <w:trHeight w:val="373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0F661849" w14:textId="77777777" w:rsidR="007406C5" w:rsidRPr="00583B2E" w:rsidRDefault="007406C5" w:rsidP="00014424">
            <w:pPr>
              <w:spacing w:line="259" w:lineRule="auto"/>
              <w:ind w:right="91"/>
              <w:jc w:val="center"/>
              <w:rPr>
                <w:sz w:val="22"/>
                <w:szCs w:val="22"/>
              </w:rPr>
            </w:pPr>
            <w:r w:rsidRPr="00583B2E">
              <w:rPr>
                <w:b/>
                <w:sz w:val="22"/>
                <w:szCs w:val="22"/>
              </w:rPr>
              <w:t>Certification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5ABE6B48" w14:textId="77777777" w:rsidR="007406C5" w:rsidRPr="00583B2E" w:rsidRDefault="007406C5" w:rsidP="00014424">
            <w:pPr>
              <w:spacing w:line="259" w:lineRule="auto"/>
              <w:ind w:right="86"/>
              <w:jc w:val="center"/>
              <w:rPr>
                <w:b/>
                <w:sz w:val="22"/>
                <w:szCs w:val="22"/>
              </w:rPr>
            </w:pPr>
            <w:r w:rsidRPr="00583B2E">
              <w:rPr>
                <w:b/>
                <w:sz w:val="22"/>
                <w:szCs w:val="22"/>
              </w:rPr>
              <w:t>Institute Name</w:t>
            </w:r>
          </w:p>
        </w:tc>
      </w:tr>
      <w:tr w:rsidR="00C869E1" w:rsidRPr="00583B2E" w14:paraId="7C4CA227" w14:textId="77777777" w:rsidTr="00014424">
        <w:trPr>
          <w:trHeight w:val="373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1D936CC9" w14:textId="77777777" w:rsidR="00C869E1" w:rsidRPr="00583B2E" w:rsidRDefault="00C869E1" w:rsidP="00014424">
            <w:pPr>
              <w:spacing w:line="259" w:lineRule="auto"/>
              <w:ind w:right="91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Diploma in Manual Testing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3BC128F2" w14:textId="77777777" w:rsidR="00C869E1" w:rsidRPr="00583B2E" w:rsidRDefault="00C869E1" w:rsidP="00014424">
            <w:pPr>
              <w:spacing w:line="259" w:lineRule="auto"/>
              <w:ind w:right="86"/>
              <w:jc w:val="center"/>
              <w:rPr>
                <w:b/>
                <w:sz w:val="22"/>
                <w:szCs w:val="22"/>
              </w:rPr>
            </w:pPr>
            <w:r w:rsidRPr="00583B2E">
              <w:rPr>
                <w:b/>
                <w:sz w:val="22"/>
                <w:szCs w:val="22"/>
              </w:rPr>
              <w:t>Qspider</w:t>
            </w:r>
          </w:p>
        </w:tc>
      </w:tr>
      <w:tr w:rsidR="00C869E1" w:rsidRPr="00583B2E" w14:paraId="30F4F661" w14:textId="77777777" w:rsidTr="00014424">
        <w:trPr>
          <w:trHeight w:val="373"/>
        </w:trPr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22F5B4FF" w14:textId="77777777" w:rsidR="00C869E1" w:rsidRPr="00583B2E" w:rsidRDefault="00C869E1" w:rsidP="00C869E1">
            <w:pPr>
              <w:spacing w:line="259" w:lineRule="auto"/>
              <w:ind w:right="91"/>
              <w:jc w:val="center"/>
              <w:rPr>
                <w:sz w:val="22"/>
                <w:szCs w:val="22"/>
              </w:rPr>
            </w:pPr>
            <w:r w:rsidRPr="00583B2E">
              <w:rPr>
                <w:sz w:val="22"/>
                <w:szCs w:val="22"/>
              </w:rPr>
              <w:t>Selenium WebDriver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2F2F2"/>
          </w:tcPr>
          <w:p w14:paraId="472D53CF" w14:textId="77777777" w:rsidR="00C869E1" w:rsidRPr="00583B2E" w:rsidRDefault="00C869E1" w:rsidP="00014424">
            <w:pPr>
              <w:spacing w:line="259" w:lineRule="auto"/>
              <w:ind w:right="86"/>
              <w:jc w:val="center"/>
              <w:rPr>
                <w:b/>
                <w:sz w:val="22"/>
                <w:szCs w:val="22"/>
              </w:rPr>
            </w:pPr>
            <w:r w:rsidRPr="00583B2E">
              <w:rPr>
                <w:b/>
                <w:sz w:val="22"/>
                <w:szCs w:val="22"/>
              </w:rPr>
              <w:t>Qspider</w:t>
            </w:r>
          </w:p>
        </w:tc>
      </w:tr>
    </w:tbl>
    <w:p w14:paraId="409CBA56" w14:textId="77777777" w:rsidR="007406C5" w:rsidRPr="00583B2E" w:rsidRDefault="007406C5" w:rsidP="007406C5">
      <w:pPr>
        <w:rPr>
          <w:sz w:val="22"/>
          <w:szCs w:val="22"/>
        </w:rPr>
      </w:pPr>
    </w:p>
    <w:p w14:paraId="57A53993" w14:textId="77777777" w:rsidR="005603BE" w:rsidRPr="00583B2E" w:rsidRDefault="005603BE">
      <w:pPr>
        <w:rPr>
          <w:sz w:val="22"/>
          <w:szCs w:val="22"/>
        </w:rPr>
      </w:pPr>
    </w:p>
    <w:p w14:paraId="503921F3" w14:textId="77777777" w:rsidR="005603BE" w:rsidRPr="00583B2E" w:rsidRDefault="005603BE">
      <w:pPr>
        <w:rPr>
          <w:sz w:val="22"/>
          <w:szCs w:val="22"/>
        </w:rPr>
      </w:pPr>
    </w:p>
    <w:sectPr w:rsidR="005603BE" w:rsidRPr="00583B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02D73" w14:textId="77777777" w:rsidR="00F6751B" w:rsidRDefault="00F6751B">
      <w:r>
        <w:separator/>
      </w:r>
    </w:p>
  </w:endnote>
  <w:endnote w:type="continuationSeparator" w:id="0">
    <w:p w14:paraId="07F26053" w14:textId="77777777" w:rsidR="00F6751B" w:rsidRDefault="00F6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59382" w14:textId="77777777" w:rsidR="00583B2E" w:rsidRDefault="00583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38070" w14:textId="77777777" w:rsidR="005603BE" w:rsidRDefault="005603BE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0CF6E" w14:textId="77777777" w:rsidR="00583B2E" w:rsidRDefault="00583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E468" w14:textId="77777777" w:rsidR="00F6751B" w:rsidRDefault="00F6751B">
      <w:r>
        <w:separator/>
      </w:r>
    </w:p>
  </w:footnote>
  <w:footnote w:type="continuationSeparator" w:id="0">
    <w:p w14:paraId="6C3C0BF3" w14:textId="77777777" w:rsidR="00F6751B" w:rsidRDefault="00F6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1C0CD" w14:textId="77777777" w:rsidR="00583B2E" w:rsidRDefault="00583B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3CB8" w14:textId="36E512DB" w:rsidR="00583B2E" w:rsidRPr="00583B2E" w:rsidRDefault="00583B2E">
    <w:pPr>
      <w:pStyle w:val="Header"/>
      <w:rPr>
        <w:rFonts w:ascii="Arial" w:hAnsi="Arial" w:cs="Arial"/>
        <w:b/>
      </w:rPr>
    </w:pPr>
    <w:bookmarkStart w:id="0" w:name="_GoBack"/>
    <w:r w:rsidRPr="00583B2E">
      <w:rPr>
        <w:rFonts w:ascii="Arial" w:hAnsi="Arial" w:cs="Arial"/>
        <w:b/>
      </w:rPr>
      <w:t>Sanjay Yadav</w:t>
    </w:r>
    <w:bookmarkEnd w:id="0"/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 w:rsidRPr="009936C9">
      <w:rPr>
        <w:b/>
        <w:noProof/>
      </w:rPr>
      <w:drawing>
        <wp:inline distT="0" distB="0" distL="0" distR="0" wp14:anchorId="1D8D7850" wp14:editId="574D5D71">
          <wp:extent cx="1524000" cy="676275"/>
          <wp:effectExtent l="0" t="0" r="0" b="9525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F53907" w14:textId="77777777" w:rsidR="005603BE" w:rsidRDefault="005603BE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E7D31" w14:textId="77777777" w:rsidR="00583B2E" w:rsidRDefault="00583B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F066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cs="Wingdings" w:hint="default"/>
        <w:b w:val="0"/>
        <w:color w:val="000000"/>
        <w:w w:val="100"/>
        <w:sz w:val="22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 w15:restartNumberingAfterBreak="0">
    <w:nsid w:val="00000003"/>
    <w:multiLevelType w:val="hybridMultilevel"/>
    <w:tmpl w:val="072C858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 w:tplc="04090009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b w:val="0"/>
        <w:color w:val="222222"/>
        <w:w w:val="100"/>
        <w:sz w:val="24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00000005"/>
    <w:multiLevelType w:val="hybridMultilevel"/>
    <w:tmpl w:val="0E288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1B6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B52A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/>
      </w:rPr>
    </w:lvl>
  </w:abstractNum>
  <w:abstractNum w:abstractNumId="8" w15:restartNumberingAfterBreak="0">
    <w:nsid w:val="00000009"/>
    <w:multiLevelType w:val="hybridMultilevel"/>
    <w:tmpl w:val="1092EC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A3A5E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96E8EBE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59CA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D51F4201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4B7123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b/>
        <w:color w:val="222222"/>
        <w:w w:val="100"/>
        <w:sz w:val="22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11"/>
  </w:num>
  <w:num w:numId="8">
    <w:abstractNumId w:val="10"/>
  </w:num>
  <w:num w:numId="9">
    <w:abstractNumId w:val="3"/>
  </w:num>
  <w:num w:numId="10">
    <w:abstractNumId w:val="27"/>
  </w:num>
  <w:num w:numId="11">
    <w:abstractNumId w:val="2"/>
  </w:num>
  <w:num w:numId="12">
    <w:abstractNumId w:val="0"/>
  </w:num>
  <w:num w:numId="13">
    <w:abstractNumId w:val="5"/>
  </w:num>
  <w:num w:numId="14">
    <w:abstractNumId w:val="0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  <w:num w:numId="19">
    <w:abstractNumId w:val="16"/>
  </w:num>
  <w:num w:numId="20">
    <w:abstractNumId w:val="17"/>
  </w:num>
  <w:num w:numId="21">
    <w:abstractNumId w:val="18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  <w:num w:numId="27">
    <w:abstractNumId w:val="24"/>
  </w:num>
  <w:num w:numId="28">
    <w:abstractNumId w:val="25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BE"/>
    <w:rsid w:val="000D7154"/>
    <w:rsid w:val="00155092"/>
    <w:rsid w:val="001E5DB8"/>
    <w:rsid w:val="0020047A"/>
    <w:rsid w:val="002B31DD"/>
    <w:rsid w:val="003A7780"/>
    <w:rsid w:val="003B36D5"/>
    <w:rsid w:val="003E07E2"/>
    <w:rsid w:val="003E7F0D"/>
    <w:rsid w:val="005603BE"/>
    <w:rsid w:val="00583B2E"/>
    <w:rsid w:val="00632A8A"/>
    <w:rsid w:val="007406C5"/>
    <w:rsid w:val="00763690"/>
    <w:rsid w:val="008B4E43"/>
    <w:rsid w:val="008D53ED"/>
    <w:rsid w:val="00985D53"/>
    <w:rsid w:val="00AA55B3"/>
    <w:rsid w:val="00B41F37"/>
    <w:rsid w:val="00B645F5"/>
    <w:rsid w:val="00C00B6A"/>
    <w:rsid w:val="00C170FE"/>
    <w:rsid w:val="00C869E1"/>
    <w:rsid w:val="00D76635"/>
    <w:rsid w:val="00DD4F30"/>
    <w:rsid w:val="00F6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D586"/>
  <w15:docId w15:val="{9E9E210C-8587-4A90-B1AF-86922AE6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widowControl/>
      <w:suppressAutoHyphens w:val="0"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odyText2">
    <w:name w:val="Body Text 2"/>
    <w:basedOn w:val="Normal"/>
    <w:link w:val="BodyText2Char"/>
    <w:pPr>
      <w:spacing w:line="100" w:lineRule="atLeast"/>
    </w:pPr>
    <w:rPr>
      <w:rFonts w:ascii="Arial" w:eastAsia="Times New Roman" w:hAnsi="Arial" w:cs="Arial"/>
      <w:color w:val="000000"/>
      <w:sz w:val="22"/>
      <w:lang w:eastAsia="ar-SA"/>
    </w:rPr>
  </w:style>
  <w:style w:type="character" w:customStyle="1" w:styleId="BodyText2Char">
    <w:name w:val="Body Text 2 Char"/>
    <w:basedOn w:val="DefaultParagraphFont"/>
    <w:link w:val="BodyText2"/>
    <w:rPr>
      <w:rFonts w:ascii="Arial" w:eastAsia="Times New Roman" w:hAnsi="Arial" w:cs="Arial"/>
      <w:color w:val="000000"/>
      <w:kern w:val="1"/>
      <w:szCs w:val="24"/>
      <w:lang w:eastAsia="ar-S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odyText3">
    <w:name w:val="Body Text 3"/>
    <w:basedOn w:val="Normal"/>
    <w:link w:val="BodyText3Char"/>
    <w:pPr>
      <w:widowControl/>
      <w:suppressAutoHyphens w:val="0"/>
      <w:spacing w:after="120"/>
    </w:pPr>
    <w:rPr>
      <w:rFonts w:eastAsia="Times New Roman"/>
      <w:kern w:val="0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Header">
    <w:name w:val="header"/>
    <w:basedOn w:val="Normal"/>
    <w:link w:val="HeaderChar"/>
    <w:uiPriority w:val="99"/>
    <w:unhideWhenUsed/>
    <w:rsid w:val="00583B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B2E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83B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B2E"/>
    <w:rPr>
      <w:rFonts w:ascii="Times New Roman" w:eastAsia="Andale Sans UI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Digu</dc:creator>
  <cp:lastModifiedBy>Farah Khan</cp:lastModifiedBy>
  <cp:revision>2</cp:revision>
  <dcterms:created xsi:type="dcterms:W3CDTF">2019-10-09T12:21:00Z</dcterms:created>
  <dcterms:modified xsi:type="dcterms:W3CDTF">2019-10-09T12:21:00Z</dcterms:modified>
</cp:coreProperties>
</file>